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923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xmlns:wp14="http://schemas.microsoft.com/office/word/2010/wordml" w:rsidRPr="00461807" w:rsidR="00F44C77" w:rsidTr="5C974B5A" w14:paraId="56ADF76A" wp14:textId="77777777">
        <w:trPr>
          <w:trHeight w:val="851"/>
        </w:trPr>
        <w:tc>
          <w:tcPr>
            <w:tcW w:w="9923" w:type="dxa"/>
            <w:gridSpan w:val="4"/>
            <w:tcBorders>
              <w:bottom w:val="single" w:color="auto" w:sz="4" w:space="0"/>
            </w:tcBorders>
            <w:tcMar/>
            <w:vAlign w:val="center"/>
          </w:tcPr>
          <w:p w:rsidRPr="00461807" w:rsidR="00F44C77" w:rsidP="00C56A59" w:rsidRDefault="00F44C77" w14:paraId="4CFAD1F3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xmlns:wp14="http://schemas.microsoft.com/office/word/2010/wordml" w:rsidRPr="00461807" w:rsidR="00F44C77" w:rsidTr="5C974B5A" w14:paraId="6C09CE85" wp14:textId="77777777">
        <w:trPr>
          <w:cantSplit/>
          <w:trHeight w:val="454"/>
        </w:trPr>
        <w:tc>
          <w:tcPr>
            <w:tcW w:w="620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1807" w:rsidR="00F44C77" w:rsidP="00765686" w:rsidRDefault="00F44C77" w14:paraId="680E9ECF" wp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Pr="00461807" w:rsidR="00714C74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1807" w:rsidR="00F44C77" w:rsidP="00765686" w:rsidRDefault="00946B91" w14:paraId="38165D34" wp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Pr="00461807" w:rsidR="00F44C77">
              <w:rPr>
                <w:rFonts w:ascii="Arial Narrow" w:hAnsi="Arial Narrow"/>
                <w:b/>
              </w:rPr>
              <w:t>LO</w:t>
            </w:r>
            <w:r w:rsidRPr="00461807" w:rsidR="00714C74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61807" w:rsidR="00F44C77" w:rsidP="00765686" w:rsidRDefault="00D76619" w14:paraId="7F6026CE" wp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Pr="00461807" w:rsidR="00714C74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xmlns:wp14="http://schemas.microsoft.com/office/word/2010/wordml" w:rsidRPr="00A27537" w:rsidR="0062444F" w:rsidTr="5C974B5A" w14:paraId="07BFA507" wp14:textId="77777777">
        <w:trPr>
          <w:trHeight w:val="567" w:hRule="exact"/>
        </w:trPr>
        <w:tc>
          <w:tcPr>
            <w:tcW w:w="620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00D07650" w:rsidRDefault="00392B83" w14:paraId="435813F1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00D07650" w:rsidRDefault="00392B83" w14:paraId="6B3EE1B8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6429E5" w:rsidR="0062444F" w:rsidP="00D07650" w:rsidRDefault="00392B83" w14:paraId="0AB189A5" wp14:textId="0B4251A3">
            <w:pPr>
              <w:spacing w:after="0"/>
              <w:jc w:val="center"/>
              <w:rPr>
                <w:rFonts w:ascii="Arial" w:hAnsi="Arial" w:cs="Arial"/>
              </w:rPr>
            </w:pPr>
            <w:r w:rsidRPr="2C29A8E2" w:rsidR="5F9A12C2">
              <w:rPr>
                <w:rFonts w:ascii="Arial" w:hAnsi="Arial" w:cs="Arial"/>
              </w:rPr>
              <w:t>LIMA</w:t>
            </w:r>
          </w:p>
        </w:tc>
      </w:tr>
      <w:tr xmlns:wp14="http://schemas.microsoft.com/office/word/2010/wordml" w:rsidRPr="00A27537" w:rsidR="00F44C77" w:rsidTr="5C974B5A" w14:paraId="2BA1840B" wp14:textId="77777777">
        <w:trPr>
          <w:trHeight w:val="454" w:hRule="exact"/>
        </w:trPr>
        <w:tc>
          <w:tcPr>
            <w:tcW w:w="3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F44C77" w:rsidP="00765686" w:rsidRDefault="00F44C77" w14:paraId="6A00777D" wp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F44C77" w:rsidP="00765686" w:rsidRDefault="00AC300A" w14:paraId="1290E7B3" wp14:textId="77777777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F44C77" w:rsidP="00765686" w:rsidRDefault="00AC300A" w14:paraId="669EE532" wp14:textId="77777777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A27537" w:rsidR="00F44C77" w:rsidP="00A556B3" w:rsidRDefault="00F44C77" w14:paraId="2958AE75" wp14:textId="77777777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xmlns:wp14="http://schemas.microsoft.com/office/word/2010/wordml" w:rsidRPr="00A27537" w:rsidR="0062444F" w:rsidTr="5C974B5A" w14:paraId="126E67DF" wp14:textId="77777777">
        <w:trPr>
          <w:trHeight w:val="567" w:hRule="exact"/>
        </w:trPr>
        <w:tc>
          <w:tcPr>
            <w:tcW w:w="3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00D07650" w:rsidRDefault="00C01F4A" w14:paraId="13CDF9BB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00D07650" w:rsidRDefault="005A568B" w14:paraId="013EC4FB" wp14:textId="7484BF9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5C974B5A" w:rsidR="292FA5FE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006178D3" w:rsidRDefault="00E04986" w14:paraId="769EF3FF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Reenye</w:t>
            </w:r>
            <w:proofErr w:type="spellEnd"/>
            <w:r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6429E5" w:rsidR="0062444F" w:rsidP="00D07650" w:rsidRDefault="005A568B" w14:paraId="09BE67E9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xmlns:wp14="http://schemas.microsoft.com/office/word/2010/wordml" w:rsidRPr="00A27537" w:rsidR="00F44C77" w:rsidTr="5C974B5A" w14:paraId="18FB9ED8" wp14:textId="77777777">
        <w:trPr>
          <w:trHeight w:val="454" w:hRule="exact"/>
        </w:trPr>
        <w:tc>
          <w:tcPr>
            <w:tcW w:w="3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F44C77" w:rsidP="00765686" w:rsidRDefault="00F44C77" w14:paraId="393734B7" wp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Pr="00A27537" w:rsidR="009208C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A27537" w:rsidR="00F44C77" w:rsidP="00765686" w:rsidRDefault="00461807" w14:paraId="4C0CE80E" wp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xmlns:wp14="http://schemas.microsoft.com/office/word/2010/wordml" w:rsidRPr="00A27537" w:rsidR="0062444F" w:rsidTr="5C974B5A" w14:paraId="0844806D" wp14:textId="77777777">
        <w:trPr>
          <w:trHeight w:val="1627" w:hRule="exact"/>
        </w:trPr>
        <w:tc>
          <w:tcPr>
            <w:tcW w:w="3385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tcMar/>
            <w:vAlign w:val="center"/>
          </w:tcPr>
          <w:p w:rsidRPr="00115405" w:rsidR="0062444F" w:rsidP="00D07650" w:rsidRDefault="0062444F" w14:paraId="672A6659" wp14:textId="77777777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tcMar/>
            <w:vAlign w:val="center"/>
          </w:tcPr>
          <w:p w:rsidR="0062444F" w:rsidP="001A1B64" w:rsidRDefault="00C01F4A" w14:paraId="08B6E7A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xmlns:wp14="http://schemas.microsoft.com/office/word/2010/wordml" w:rsidRPr="0030568F" w:rsidR="002E25CF" w:rsidP="001E3652" w:rsidRDefault="002E25CF" w14:paraId="0A37501D" wp14:textId="7777777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Pr="00A27537" w:rsidR="00F44C77" w:rsidTr="001C7FE6" w14:paraId="3B5F74D8" wp14:textId="77777777">
        <w:trPr>
          <w:trHeight w:val="390"/>
        </w:trPr>
        <w:tc>
          <w:tcPr>
            <w:tcW w:w="99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D93FFF" w:rsidR="00F44C77" w:rsidP="00A13147" w:rsidRDefault="00AC300A" w14:paraId="59ECEE76" wp14:textId="7777777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xmlns:wp14="http://schemas.microsoft.com/office/word/2010/wordml" w:rsidRPr="00A27537" w:rsidR="006F0DD8" w:rsidTr="002B7657" w14:paraId="09BF773F" wp14:textId="77777777">
        <w:trPr>
          <w:trHeight w:val="1701"/>
        </w:trPr>
        <w:tc>
          <w:tcPr>
            <w:tcW w:w="992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1A2487" w:rsidR="001A2487" w:rsidP="001A2487" w:rsidRDefault="001A2487" w14:paraId="03B3488A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  <w:p w:rsidRPr="001A2487" w:rsidR="001A2487" w:rsidP="001A2487" w:rsidRDefault="001A2487" w14:paraId="0632C4A6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  <w:p w:rsidRPr="00B62D8F" w:rsidR="00765686" w:rsidP="001A2487" w:rsidRDefault="001A2487" w14:paraId="26F25EC5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1A2487">
              <w:rPr>
                <w:rFonts w:ascii="Arial" w:hAnsi="Arial" w:cs="Arial"/>
                <w:sz w:val="20"/>
                <w:szCs w:val="20"/>
                <w:lang w:eastAsia="pt-BR"/>
              </w:rPr>
              <w:t>mobile</w:t>
            </w:r>
          </w:p>
        </w:tc>
      </w:tr>
    </w:tbl>
    <w:p xmlns:wp14="http://schemas.microsoft.com/office/word/2010/wordml" w:rsidRPr="0030568F" w:rsidR="00CE7F6E" w:rsidP="00F0101F" w:rsidRDefault="00CE7F6E" w14:paraId="5DAB6C7B" wp14:textId="7777777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Pr="00A27537" w:rsidR="008C43DD" w:rsidTr="001C7FE6" w14:paraId="0CE5CA1C" wp14:textId="77777777">
        <w:trPr>
          <w:trHeight w:val="397"/>
        </w:trPr>
        <w:tc>
          <w:tcPr>
            <w:tcW w:w="99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A27537" w:rsidR="008C43DD" w:rsidP="001E3652" w:rsidRDefault="008C43DD" w14:paraId="12C7AFF4" wp14:textId="7777777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Pr="00A27537" w:rsidR="001E49A5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xmlns:wp14="http://schemas.microsoft.com/office/word/2010/wordml" w:rsidRPr="00A27537" w:rsidR="008C43DD" w:rsidTr="00091217" w14:paraId="30B23B13" wp14:textId="77777777">
        <w:trPr>
          <w:trHeight w:val="1236"/>
        </w:trPr>
        <w:tc>
          <w:tcPr>
            <w:tcW w:w="992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206336" w:rsidR="00206336" w:rsidP="00206336" w:rsidRDefault="00206336" w14:paraId="71B32948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hAnsi="Arial Narrow" w:eastAsia="Times New Roman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hAnsi="Arial Narrow" w:eastAsia="Times New Roman" w:cs="Arial"/>
                <w:sz w:val="20"/>
                <w:szCs w:val="20"/>
                <w:lang w:eastAsia="pt-BR"/>
              </w:rPr>
              <w:t>3. Demonstrar raciocínio lógico na organização das</w:t>
            </w:r>
            <w:r>
              <w:rPr>
                <w:rFonts w:ascii="Arial Narrow" w:hAnsi="Arial Narrow" w:eastAsia="Times New Roman" w:cs="Arial"/>
                <w:sz w:val="20"/>
                <w:szCs w:val="20"/>
                <w:lang w:eastAsia="pt-BR"/>
              </w:rPr>
              <w:t xml:space="preserve"> </w:t>
            </w:r>
            <w:r w:rsidRPr="00206336">
              <w:rPr>
                <w:rFonts w:ascii="Arial Narrow" w:hAnsi="Arial Narrow" w:eastAsia="Times New Roman" w:cs="Arial"/>
                <w:sz w:val="20"/>
                <w:szCs w:val="20"/>
                <w:lang w:eastAsia="pt-BR"/>
              </w:rPr>
              <w:t>informações (24)</w:t>
            </w:r>
          </w:p>
          <w:p w:rsidRPr="00A27537" w:rsidR="00A556B3" w:rsidP="00206336" w:rsidRDefault="00206336" w14:paraId="25A5F4EB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hAnsi="Arial Narrow" w:eastAsia="Times New Roman" w:cs="Arial"/>
                <w:sz w:val="20"/>
                <w:szCs w:val="20"/>
                <w:lang w:eastAsia="pt-BR"/>
              </w:rPr>
            </w:pPr>
            <w:r w:rsidRPr="00206336">
              <w:rPr>
                <w:rFonts w:ascii="Arial Narrow" w:hAnsi="Arial Narrow" w:eastAsia="Times New Roman" w:cs="Arial"/>
                <w:sz w:val="20"/>
                <w:szCs w:val="20"/>
                <w:lang w:eastAsia="pt-BR"/>
              </w:rPr>
              <w:t>4. Seguir método de trabalho (21)</w:t>
            </w:r>
          </w:p>
        </w:tc>
      </w:tr>
    </w:tbl>
    <w:p xmlns:wp14="http://schemas.microsoft.com/office/word/2010/wordml" w:rsidRPr="0030568F" w:rsidR="008C43DD" w:rsidP="00F0101F" w:rsidRDefault="008C43DD" w14:paraId="02EB378F" wp14:textId="7777777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Pr="00A27537" w:rsidR="00F44C77" w:rsidTr="001C7FE6" w14:paraId="0ABE941A" wp14:textId="77777777">
        <w:trPr>
          <w:trHeight w:val="397"/>
        </w:trPr>
        <w:tc>
          <w:tcPr>
            <w:tcW w:w="99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A27537" w:rsidR="00F44C77" w:rsidP="001E3652" w:rsidRDefault="00AC300A" w14:paraId="7DA6CE98" wp14:textId="7777777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xmlns:wp14="http://schemas.microsoft.com/office/word/2010/wordml" w:rsidRPr="00A27537" w:rsidR="00F44C77" w:rsidTr="002B7657" w14:paraId="1E2634A9" wp14:textId="77777777">
        <w:trPr>
          <w:trHeight w:val="1701"/>
        </w:trPr>
        <w:tc>
          <w:tcPr>
            <w:tcW w:w="992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206336" w:rsidR="00206336" w:rsidP="00206336" w:rsidRDefault="00206336" w14:paraId="64A203E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 Estilização de páginas</w:t>
            </w:r>
          </w:p>
          <w:p w:rsidRPr="00206336" w:rsidR="00206336" w:rsidP="00206336" w:rsidRDefault="00206336" w14:paraId="51A9C3E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5.1. Definição</w:t>
            </w:r>
          </w:p>
          <w:p w:rsidRPr="00206336" w:rsidR="00206336" w:rsidP="00206336" w:rsidRDefault="00206336" w14:paraId="1C0B033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5.2. Semântica de programação W3C</w:t>
            </w:r>
          </w:p>
          <w:p w:rsidRPr="00206336" w:rsidR="00206336" w:rsidP="00206336" w:rsidRDefault="00206336" w14:paraId="100EAE2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5.3. Validação de código pelo W3C</w:t>
            </w:r>
          </w:p>
          <w:p w:rsidRPr="00206336" w:rsidR="00206336" w:rsidP="00206336" w:rsidRDefault="00206336" w14:paraId="56CB226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 Tipos de seletores</w:t>
            </w:r>
          </w:p>
          <w:p w:rsidRPr="00206336" w:rsidR="00206336" w:rsidP="00206336" w:rsidRDefault="00206336" w14:paraId="1C9AAF0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5.4.1. Classe</w:t>
            </w:r>
          </w:p>
          <w:p w:rsidRPr="00206336" w:rsidR="00206336" w:rsidP="00206336" w:rsidRDefault="00206336" w14:paraId="04E7C79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5.4.2. Identificação</w:t>
            </w:r>
          </w:p>
          <w:p w:rsidRPr="00206336" w:rsidR="00206336" w:rsidP="00206336" w:rsidRDefault="00206336" w14:paraId="447DB5E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5.4.3.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Tag</w:t>
            </w:r>
            <w:proofErr w:type="spellEnd"/>
          </w:p>
          <w:p w:rsidRPr="00206336" w:rsidR="00206336" w:rsidP="00206336" w:rsidRDefault="00206336" w14:paraId="73EEE96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5.4.4. Universal</w:t>
            </w:r>
          </w:p>
          <w:p w:rsidRPr="00206336" w:rsidR="00206336" w:rsidP="00206336" w:rsidRDefault="00206336" w14:paraId="1D84A5A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5.4.5. Seletores compartilhados</w:t>
            </w:r>
          </w:p>
          <w:p w:rsidR="00091217" w:rsidP="00206336" w:rsidRDefault="00206336" w14:paraId="27DDBC0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 Formatação de elementos</w:t>
            </w:r>
          </w:p>
          <w:p w:rsidRPr="00206336" w:rsidR="00206336" w:rsidP="00206336" w:rsidRDefault="00206336" w14:paraId="5D8FB1B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5.5.1. Textos</w:t>
            </w:r>
          </w:p>
          <w:p w:rsidRPr="00206336" w:rsidR="00206336" w:rsidP="00206336" w:rsidRDefault="00206336" w14:paraId="3C81935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5.5.2. Imagens</w:t>
            </w:r>
          </w:p>
          <w:p w:rsidRPr="00206336" w:rsidR="00206336" w:rsidP="00206336" w:rsidRDefault="00206336" w14:paraId="5EC57EA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5.5.3. Listas</w:t>
            </w:r>
          </w:p>
          <w:p w:rsidRPr="00206336" w:rsidR="00206336" w:rsidP="00206336" w:rsidRDefault="00206336" w14:paraId="7B51194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5.5.4. Tabelas</w:t>
            </w:r>
          </w:p>
          <w:p w:rsidRPr="00206336" w:rsidR="00206336" w:rsidP="00206336" w:rsidRDefault="00206336" w14:paraId="41DD1CC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5.5.5. Ancoras (links)</w:t>
            </w:r>
          </w:p>
          <w:p w:rsidRPr="00206336" w:rsidR="00206336" w:rsidP="00206336" w:rsidRDefault="00206336" w14:paraId="3FC163B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5.6. Aplicação de estilos de menus e submenus</w:t>
            </w:r>
          </w:p>
          <w:p w:rsidRPr="00206336" w:rsidR="00206336" w:rsidP="00206336" w:rsidRDefault="00206336" w14:paraId="4E07043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5.7. Box model</w:t>
            </w:r>
          </w:p>
          <w:p w:rsidRPr="00206336" w:rsidR="00206336" w:rsidP="00206336" w:rsidRDefault="00206336" w14:paraId="6E92DB6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5.7.1.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Margin</w:t>
            </w:r>
            <w:proofErr w:type="spellEnd"/>
          </w:p>
          <w:p w:rsidRPr="00206336" w:rsidR="00206336" w:rsidP="00206336" w:rsidRDefault="00206336" w14:paraId="4F2D7FD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5.7.2.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Border</w:t>
            </w:r>
            <w:proofErr w:type="spellEnd"/>
          </w:p>
          <w:p w:rsidRPr="00206336" w:rsidR="00206336" w:rsidP="00206336" w:rsidRDefault="00206336" w14:paraId="2E165D7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5.7.3.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Padding</w:t>
            </w:r>
            <w:proofErr w:type="spellEnd"/>
          </w:p>
          <w:p w:rsidRPr="00206336" w:rsidR="00206336" w:rsidP="00206336" w:rsidRDefault="00206336" w14:paraId="6172019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5.7.4.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Content</w:t>
            </w:r>
            <w:proofErr w:type="spellEnd"/>
          </w:p>
          <w:p w:rsidRPr="00206336" w:rsidR="00206336" w:rsidP="00206336" w:rsidRDefault="00206336" w14:paraId="213842E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 Diagramação de elemento (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Div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>)</w:t>
            </w:r>
          </w:p>
          <w:p w:rsidRPr="00206336" w:rsidR="00206336" w:rsidP="00206336" w:rsidRDefault="00206336" w14:paraId="7C6FDF2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5.8.1. Atributos de formatação e alinhamento</w:t>
            </w:r>
          </w:p>
          <w:p w:rsidRPr="00206336" w:rsidR="00206336" w:rsidP="00206336" w:rsidRDefault="00206336" w14:paraId="03DF1BF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5.8.2. Posicionamento (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static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,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relative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,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fixed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 e</w:t>
            </w:r>
          </w:p>
          <w:p w:rsidRPr="00206336" w:rsidR="00206336" w:rsidP="00206336" w:rsidRDefault="00206336" w14:paraId="271C448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proofErr w:type="spellStart"/>
            <w:r w:rsidRPr="00206336">
              <w:rPr>
                <w:rFonts w:ascii="Arial" w:hAnsi="Arial" w:cs="Arial"/>
                <w:lang w:eastAsia="pt-BR"/>
              </w:rPr>
              <w:t>absolute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,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float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>, z-index, display)</w:t>
            </w:r>
          </w:p>
          <w:p w:rsidRPr="00206336" w:rsidR="00206336" w:rsidP="00206336" w:rsidRDefault="00206336" w14:paraId="7556AE0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 xml:space="preserve">5.9. </w:t>
            </w:r>
            <w:proofErr w:type="spellStart"/>
            <w:r w:rsidRPr="00206336">
              <w:rPr>
                <w:rFonts w:ascii="Arial" w:hAnsi="Arial" w:cs="Arial"/>
                <w:lang w:eastAsia="pt-BR"/>
              </w:rPr>
              <w:t>Pseudo</w:t>
            </w:r>
            <w:proofErr w:type="spellEnd"/>
            <w:r w:rsidRPr="00206336">
              <w:rPr>
                <w:rFonts w:ascii="Arial" w:hAnsi="Arial" w:cs="Arial"/>
                <w:lang w:eastAsia="pt-BR"/>
              </w:rPr>
              <w:t xml:space="preserve"> classes</w:t>
            </w:r>
          </w:p>
          <w:p w:rsidRPr="00206336" w:rsidR="00206336" w:rsidP="00206336" w:rsidRDefault="00206336" w14:paraId="7018E59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 Efeitos em elementos</w:t>
            </w:r>
          </w:p>
          <w:p w:rsidRPr="00206336" w:rsidR="00206336" w:rsidP="00206336" w:rsidRDefault="00206336" w14:paraId="4855019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5.10.1.Transition</w:t>
            </w:r>
          </w:p>
          <w:p w:rsidRPr="00206336" w:rsidR="00206336" w:rsidP="00206336" w:rsidRDefault="00206336" w14:paraId="4D4494C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5.10.2.Animations</w:t>
            </w:r>
          </w:p>
          <w:p w:rsidRPr="00206336" w:rsidR="00206336" w:rsidP="00206336" w:rsidRDefault="00206336" w14:paraId="08B088B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5.10.3.Rotate</w:t>
            </w:r>
          </w:p>
          <w:p w:rsidRPr="00206336" w:rsidR="00206336" w:rsidP="00206336" w:rsidRDefault="00206336" w14:paraId="0699CBA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5.10.4.Scale</w:t>
            </w:r>
          </w:p>
          <w:p w:rsidRPr="00206336" w:rsidR="00206336" w:rsidP="00206336" w:rsidRDefault="00206336" w14:paraId="7C21F2F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5.10.5.Translate</w:t>
            </w:r>
          </w:p>
          <w:p w:rsidRPr="00206336" w:rsidR="00206336" w:rsidP="00206336" w:rsidRDefault="00206336" w14:paraId="513D84A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206336">
              <w:rPr>
                <w:rFonts w:ascii="Arial" w:hAnsi="Arial" w:cs="Arial"/>
                <w:lang w:val="en-US" w:eastAsia="pt-BR"/>
              </w:rPr>
              <w:t>5.10.6.Gradiente</w:t>
            </w:r>
          </w:p>
          <w:p w:rsidRPr="00206336" w:rsidR="00206336" w:rsidP="00206336" w:rsidRDefault="00206336" w14:paraId="0AD09F9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5.10.7.Opacity</w:t>
            </w:r>
          </w:p>
          <w:p w:rsidRPr="00206336" w:rsidR="00206336" w:rsidP="00206336" w:rsidRDefault="00206336" w14:paraId="0F6E881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5.10.8.Border-radius</w:t>
            </w:r>
          </w:p>
          <w:p w:rsidRPr="00206336" w:rsidR="00206336" w:rsidP="00206336" w:rsidRDefault="00206336" w14:paraId="40CCC4D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 Imagens</w:t>
            </w:r>
          </w:p>
          <w:p w:rsidRPr="00206336" w:rsidR="00206336" w:rsidP="00206336" w:rsidRDefault="00206336" w14:paraId="0A3C0CF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6.1. Ferramentas gráficas</w:t>
            </w:r>
          </w:p>
          <w:p w:rsidRPr="00206336" w:rsidR="00206336" w:rsidP="00206336" w:rsidRDefault="00206336" w14:paraId="272AFF7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6.2. Criação</w:t>
            </w:r>
          </w:p>
          <w:p w:rsidRPr="00206336" w:rsidR="00206336" w:rsidP="00206336" w:rsidRDefault="00206336" w14:paraId="0ECF5F0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6.3. Edição</w:t>
            </w:r>
          </w:p>
          <w:p w:rsidRPr="00206336" w:rsidR="00206336" w:rsidP="00206336" w:rsidRDefault="00206336" w14:paraId="3DD92C6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6.4. Formatos</w:t>
            </w:r>
          </w:p>
          <w:p w:rsidRPr="00206336" w:rsidR="00206336" w:rsidP="00206336" w:rsidRDefault="00206336" w14:paraId="0BA0290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6.5. Vetorização</w:t>
            </w:r>
          </w:p>
          <w:p w:rsidRPr="00D52010" w:rsidR="00220880" w:rsidP="00206336" w:rsidRDefault="00206336" w14:paraId="52606C9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206336">
              <w:rPr>
                <w:rFonts w:ascii="Arial" w:hAnsi="Arial" w:cs="Arial"/>
                <w:lang w:eastAsia="pt-BR"/>
              </w:rPr>
              <w:t>6.6. SVG</w:t>
            </w:r>
          </w:p>
        </w:tc>
      </w:tr>
    </w:tbl>
    <w:p xmlns:wp14="http://schemas.microsoft.com/office/word/2010/wordml" w:rsidRPr="0030568F" w:rsidR="00CA3506" w:rsidP="0030568F" w:rsidRDefault="00CA3506" w14:paraId="6A05A80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30568F" w:rsidR="007B0765" w:rsidP="0030568F" w:rsidRDefault="00BD15F5" w14:paraId="5A39BBE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xmlns:wp14="http://schemas.microsoft.com/office/word/2010/wordml" w:rsidRPr="00461807" w:rsidR="000E22B5" w:rsidTr="001C7FE6" w14:paraId="08EEA8D9" wp14:textId="77777777">
        <w:trPr>
          <w:trHeight w:val="541"/>
        </w:trPr>
        <w:tc>
          <w:tcPr>
            <w:tcW w:w="2338" w:type="dxa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vAlign w:val="center"/>
          </w:tcPr>
          <w:p w:rsidRPr="00D46FCF" w:rsidR="000E22B5" w:rsidP="00B14169" w:rsidRDefault="000E22B5" w14:paraId="1255367D" wp14:textId="77777777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color="auto" w:sz="12" w:space="0"/>
              <w:left w:val="single" w:color="auto" w:sz="2" w:space="0"/>
              <w:right w:val="single" w:color="auto" w:sz="12" w:space="0"/>
            </w:tcBorders>
            <w:vAlign w:val="center"/>
          </w:tcPr>
          <w:p w:rsidRPr="00D46FCF" w:rsidR="000E22B5" w:rsidP="0098685D" w:rsidRDefault="000E22B5" w14:paraId="6D883A86" wp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Pr="00D46FCF" w:rsidR="0098685D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xmlns:wp14="http://schemas.microsoft.com/office/word/2010/wordml" w:rsidRPr="00461807" w:rsidR="000E22B5" w:rsidTr="00083405" w14:paraId="6B167A9F" wp14:textId="77777777">
        <w:trPr>
          <w:trHeight w:val="482"/>
        </w:trPr>
        <w:tc>
          <w:tcPr>
            <w:tcW w:w="9923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12" w:space="0"/>
            </w:tcBorders>
            <w:vAlign w:val="center"/>
          </w:tcPr>
          <w:p w:rsidRPr="00D46FCF" w:rsidR="000E22B5" w:rsidP="00B14169" w:rsidRDefault="000E22B5" w14:paraId="75B405BC" wp14:textId="77777777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xmlns:wp14="http://schemas.microsoft.com/office/word/2010/wordml" w:rsidRPr="00461807" w:rsidR="000E22B5" w:rsidTr="00083405" w14:paraId="2F2151EB" wp14:textId="77777777">
        <w:trPr>
          <w:trHeight w:val="455"/>
        </w:trPr>
        <w:tc>
          <w:tcPr>
            <w:tcW w:w="9923" w:type="dxa"/>
            <w:gridSpan w:val="2"/>
            <w:tcBorders>
              <w:top w:val="doub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A1B64" w:rsidP="00B23143" w:rsidRDefault="001A1B64" w14:paraId="26067D62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proofErr w:type="spellStart"/>
            <w:r w:rsidRPr="00AF4A25">
              <w:rPr>
                <w:rFonts w:ascii="Arial" w:hAnsi="Arial" w:eastAsia="Times New Roman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hAnsi="Arial" w:eastAsia="Times New Roman" w:cs="Arial"/>
                <w:b/>
                <w:lang w:eastAsia="ar-SA"/>
              </w:rPr>
              <w:t>:</w:t>
            </w:r>
            <w:r w:rsidR="00F2545F">
              <w:rPr>
                <w:rFonts w:ascii="Arial" w:hAnsi="Arial" w:eastAsia="Times New Roman" w:cs="Arial"/>
                <w:b/>
                <w:lang w:eastAsia="ar-SA"/>
              </w:rPr>
              <w:t xml:space="preserve"> </w:t>
            </w:r>
            <w:r w:rsidR="00071A13">
              <w:rPr>
                <w:rFonts w:ascii="Arial" w:hAnsi="Arial" w:eastAsia="Times New Roman" w:cs="Arial"/>
                <w:lang w:eastAsia="ar-SA"/>
              </w:rPr>
              <w:t>Atividade para ser realizada individualmente.</w:t>
            </w:r>
          </w:p>
          <w:p w:rsidR="00DE397F" w:rsidP="00B23143" w:rsidRDefault="00DE397F" w14:paraId="41C8F396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071A13" w:rsidP="00B23143" w:rsidRDefault="001A1B64" w14:paraId="58716FF0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F4A25">
              <w:rPr>
                <w:rFonts w:ascii="Arial" w:hAnsi="Arial" w:eastAsia="Times New Roman" w:cs="Arial"/>
                <w:b/>
                <w:lang w:eastAsia="ar-SA"/>
              </w:rPr>
              <w:t>Contextualização:</w:t>
            </w:r>
            <w:r w:rsidR="00071A13">
              <w:rPr>
                <w:rFonts w:ascii="Arial" w:hAnsi="Arial" w:eastAsia="Times New Roman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hAnsi="Arial" w:eastAsia="Times New Roman" w:cs="Arial"/>
                <w:lang w:eastAsia="ar-SA"/>
              </w:rPr>
              <w:t>opção</w:t>
            </w:r>
            <w:r w:rsidR="00071A13">
              <w:rPr>
                <w:rFonts w:ascii="Arial" w:hAnsi="Arial" w:eastAsia="Times New Roman" w:cs="Arial"/>
                <w:lang w:eastAsia="ar-SA"/>
              </w:rPr>
              <w:t xml:space="preserve"> é de trabalhar como </w:t>
            </w:r>
            <w:r w:rsidR="00071A13"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hAnsi="Arial" w:eastAsia="Times New Roman" w:cs="Arial"/>
                <w:lang w:eastAsia="ar-SA"/>
              </w:rPr>
              <w:t xml:space="preserve">. Pode-se definir </w:t>
            </w:r>
            <w:r w:rsidR="00071A13">
              <w:rPr>
                <w:rFonts w:ascii="Arial" w:hAnsi="Arial" w:eastAsia="Times New Roman" w:cs="Arial"/>
                <w:i/>
                <w:iCs/>
                <w:lang w:eastAsia="ar-SA"/>
              </w:rPr>
              <w:t xml:space="preserve">freelancer </w:t>
            </w:r>
            <w:r w:rsidRPr="00071A13" w:rsidR="00071A13">
              <w:rPr>
                <w:rFonts w:ascii="Arial" w:hAnsi="Arial" w:eastAsia="Times New Roman" w:cs="Arial"/>
                <w:lang w:eastAsia="ar-SA"/>
              </w:rPr>
              <w:t>como</w:t>
            </w:r>
            <w:r w:rsidR="00071A13">
              <w:rPr>
                <w:rFonts w:ascii="Arial" w:hAnsi="Arial" w:eastAsia="Times New Roman" w:cs="Arial"/>
                <w:lang w:eastAsia="ar-SA"/>
              </w:rPr>
              <w:t xml:space="preserve">: </w:t>
            </w:r>
            <w:r w:rsidRPr="00071A13" w:rsidR="00071A13"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 w:rsidRPr="00071A13" w:rsidR="00071A13">
              <w:rPr>
                <w:rFonts w:ascii="Arial" w:hAnsi="Arial" w:eastAsia="Times New Roman" w:cs="Arial"/>
                <w:lang w:eastAsia="ar-SA"/>
              </w:rPr>
              <w:t xml:space="preserve">, ou </w:t>
            </w:r>
            <w:r w:rsidRPr="00071A13" w:rsidR="00071A13">
              <w:rPr>
                <w:rFonts w:ascii="Arial" w:hAnsi="Arial" w:eastAsia="Times New Roman" w:cs="Arial"/>
                <w:i/>
                <w:iCs/>
                <w:lang w:eastAsia="ar-SA"/>
              </w:rPr>
              <w:t>freela</w:t>
            </w:r>
            <w:r w:rsidRPr="00071A13" w:rsidR="00071A13">
              <w:rPr>
                <w:rFonts w:ascii="Arial" w:hAnsi="Arial" w:eastAsia="Times New Roman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:rsidR="00071A13" w:rsidP="00B23143" w:rsidRDefault="00071A13" w14:paraId="72A3D3EC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F2545F" w:rsidP="00DE397F" w:rsidRDefault="00071A13" w14:paraId="21B451D9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Você como </w:t>
            </w:r>
            <w:r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>
              <w:rPr>
                <w:rFonts w:ascii="Arial" w:hAnsi="Arial" w:eastAsia="Times New Roman" w:cs="Arial"/>
                <w:lang w:eastAsia="ar-SA"/>
              </w:rPr>
              <w:t xml:space="preserve"> precisa </w:t>
            </w:r>
            <w:r w:rsidR="00DE397F">
              <w:rPr>
                <w:rFonts w:ascii="Arial" w:hAnsi="Arial" w:eastAsia="Times New Roman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 w:rsidR="00DE397F">
              <w:rPr>
                <w:rFonts w:ascii="Arial" w:hAnsi="Arial" w:eastAsia="Times New Roman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hAnsi="Arial" w:eastAsia="Times New Roman" w:cs="Arial"/>
                <w:lang w:eastAsia="ar-SA"/>
              </w:rPr>
              <w:t xml:space="preserve"> em redes sociais e cartões de visita. </w:t>
            </w:r>
          </w:p>
          <w:p w:rsidR="00DE397F" w:rsidP="00DE397F" w:rsidRDefault="00DE397F" w14:paraId="0D0B940D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DE397F" w:rsidP="00DE397F" w:rsidRDefault="00DE397F" w14:paraId="0E27B00A" wp14:textId="77777777">
            <w:pPr>
              <w:spacing w:after="0" w:line="240" w:lineRule="auto"/>
              <w:jc w:val="both"/>
            </w:pPr>
          </w:p>
          <w:p w:rsidR="00CC59A7" w:rsidP="00B23143" w:rsidRDefault="001A1B64" w14:paraId="067B542C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F4A25">
              <w:rPr>
                <w:rFonts w:ascii="Arial" w:hAnsi="Arial" w:eastAsia="Times New Roman" w:cs="Arial"/>
                <w:b/>
                <w:lang w:eastAsia="ar-SA"/>
              </w:rPr>
              <w:t>Desafio:</w:t>
            </w:r>
            <w:r w:rsidR="00B7660F">
              <w:rPr>
                <w:rFonts w:ascii="Arial" w:hAnsi="Arial" w:eastAsia="Times New Roman" w:cs="Arial"/>
                <w:lang w:eastAsia="ar-SA"/>
              </w:rPr>
              <w:t xml:space="preserve"> Como técnico em </w:t>
            </w:r>
            <w:r w:rsidR="00DE397F">
              <w:rPr>
                <w:rFonts w:ascii="Arial" w:hAnsi="Arial" w:eastAsia="Times New Roman" w:cs="Arial"/>
                <w:lang w:eastAsia="ar-SA"/>
              </w:rPr>
              <w:t>D</w:t>
            </w:r>
            <w:r w:rsidR="00B7660F">
              <w:rPr>
                <w:rFonts w:ascii="Arial" w:hAnsi="Arial" w:eastAsia="Times New Roman" w:cs="Arial"/>
                <w:lang w:eastAsia="ar-SA"/>
              </w:rPr>
              <w:t xml:space="preserve">esenvolvimento de </w:t>
            </w:r>
            <w:r w:rsidR="00DE397F">
              <w:rPr>
                <w:rFonts w:ascii="Arial" w:hAnsi="Arial" w:eastAsia="Times New Roman" w:cs="Arial"/>
                <w:lang w:eastAsia="ar-SA"/>
              </w:rPr>
              <w:t>S</w:t>
            </w:r>
            <w:r w:rsidR="00B7660F">
              <w:rPr>
                <w:rFonts w:ascii="Arial" w:hAnsi="Arial" w:eastAsia="Times New Roman" w:cs="Arial"/>
                <w:lang w:eastAsia="ar-SA"/>
              </w:rPr>
              <w:t>istemas, você também é empreendedor</w:t>
            </w:r>
            <w:r w:rsidR="00DE397F">
              <w:rPr>
                <w:rFonts w:ascii="Arial" w:hAnsi="Arial" w:eastAsia="Times New Roman" w:cs="Arial"/>
                <w:lang w:eastAsia="ar-SA"/>
              </w:rPr>
              <w:t>/</w:t>
            </w:r>
            <w:r w:rsidR="00DE397F"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hAnsi="Arial" w:eastAsia="Times New Roman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hAnsi="Arial" w:eastAsia="Times New Roman" w:cs="Arial"/>
                <w:lang w:eastAsia="ar-SA"/>
              </w:rPr>
              <w:t>é</w:t>
            </w:r>
            <w:r w:rsidR="00DC66C1">
              <w:rPr>
                <w:rFonts w:ascii="Arial" w:hAnsi="Arial" w:eastAsia="Times New Roman" w:cs="Arial"/>
                <w:lang w:eastAsia="ar-SA"/>
              </w:rPr>
              <w:t xml:space="preserve"> interessante</w:t>
            </w:r>
            <w:r w:rsidR="00DE397F">
              <w:rPr>
                <w:rFonts w:ascii="Arial" w:hAnsi="Arial" w:eastAsia="Times New Roman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hAnsi="Arial" w:eastAsia="Times New Roman" w:cs="Arial"/>
                <w:lang w:eastAsia="ar-SA"/>
              </w:rPr>
              <w:t xml:space="preserve"> (experiência, trabalho, formação, </w:t>
            </w:r>
            <w:r w:rsidRPr="009A6163" w:rsidR="009A6163">
              <w:rPr>
                <w:rFonts w:ascii="Arial" w:hAnsi="Arial" w:eastAsia="Times New Roman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hAnsi="Arial" w:eastAsia="Times New Roman" w:cs="Arial"/>
                <w:lang w:eastAsia="ar-SA"/>
              </w:rPr>
              <w:t>,...)</w:t>
            </w:r>
            <w:r w:rsidR="00DE397F">
              <w:rPr>
                <w:rFonts w:ascii="Arial" w:hAnsi="Arial" w:eastAsia="Times New Roman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hAnsi="Arial" w:eastAsia="Times New Roman" w:cs="Arial"/>
                <w:lang w:eastAsia="ar-SA"/>
              </w:rPr>
              <w:t xml:space="preserve"> </w:t>
            </w:r>
            <w:r w:rsidR="00DC66C1">
              <w:rPr>
                <w:rFonts w:ascii="Arial" w:hAnsi="Arial" w:eastAsia="Times New Roman" w:cs="Arial"/>
                <w:lang w:eastAsia="ar-SA"/>
              </w:rPr>
              <w:t>Então</w:t>
            </w:r>
            <w:r w:rsidR="009A6163">
              <w:rPr>
                <w:rFonts w:ascii="Arial" w:hAnsi="Arial" w:eastAsia="Times New Roman" w:cs="Arial"/>
                <w:lang w:eastAsia="ar-SA"/>
              </w:rPr>
              <w:t>, você</w:t>
            </w:r>
            <w:r w:rsidR="00CC59A7">
              <w:rPr>
                <w:rFonts w:ascii="Arial" w:hAnsi="Arial" w:eastAsia="Times New Roman" w:cs="Arial"/>
                <w:lang w:eastAsia="ar-SA"/>
              </w:rPr>
              <w:t xml:space="preserve"> organizará o estilo do seu site pessoal, desenvolvido na última </w:t>
            </w:r>
            <w:r w:rsidR="004B44FC">
              <w:rPr>
                <w:rFonts w:ascii="Arial" w:hAnsi="Arial" w:eastAsia="Times New Roman" w:cs="Arial"/>
                <w:lang w:eastAsia="ar-SA"/>
              </w:rPr>
              <w:t xml:space="preserve">formativa e </w:t>
            </w:r>
            <w:r w:rsidR="00CC59A7">
              <w:rPr>
                <w:rFonts w:ascii="Arial" w:hAnsi="Arial" w:eastAsia="Times New Roman" w:cs="Arial"/>
                <w:lang w:eastAsia="ar-SA"/>
              </w:rPr>
              <w:t xml:space="preserve">somativa, baseando em </w:t>
            </w:r>
            <w:proofErr w:type="spellStart"/>
            <w:r w:rsidRPr="00CC59A7" w:rsidR="00CC59A7">
              <w:rPr>
                <w:rFonts w:ascii="Arial" w:hAnsi="Arial" w:eastAsia="Times New Roman" w:cs="Arial"/>
                <w:i/>
                <w:iCs/>
                <w:lang w:eastAsia="ar-SA"/>
              </w:rPr>
              <w:t>Cascading</w:t>
            </w:r>
            <w:proofErr w:type="spellEnd"/>
            <w:r w:rsidRPr="00CC59A7" w:rsidR="00CC59A7">
              <w:rPr>
                <w:rFonts w:ascii="Arial" w:hAnsi="Arial" w:eastAsia="Times New Roman" w:cs="Arial"/>
                <w:i/>
                <w:iCs/>
                <w:lang w:eastAsia="ar-SA"/>
              </w:rPr>
              <w:t xml:space="preserve"> </w:t>
            </w:r>
            <w:proofErr w:type="spellStart"/>
            <w:r w:rsidRPr="00CC59A7" w:rsidR="00CC59A7">
              <w:rPr>
                <w:rFonts w:ascii="Arial" w:hAnsi="Arial" w:eastAsia="Times New Roman" w:cs="Arial"/>
                <w:i/>
                <w:iCs/>
                <w:lang w:eastAsia="ar-SA"/>
              </w:rPr>
              <w:t>Style</w:t>
            </w:r>
            <w:proofErr w:type="spellEnd"/>
            <w:r w:rsidRPr="00CC59A7" w:rsidR="00CC59A7">
              <w:rPr>
                <w:rFonts w:ascii="Arial" w:hAnsi="Arial" w:eastAsia="Times New Roman" w:cs="Arial"/>
                <w:i/>
                <w:iCs/>
                <w:lang w:eastAsia="ar-SA"/>
              </w:rPr>
              <w:t xml:space="preserve"> </w:t>
            </w:r>
            <w:proofErr w:type="spellStart"/>
            <w:r w:rsidRPr="00CC59A7" w:rsidR="00CC59A7">
              <w:rPr>
                <w:rFonts w:ascii="Arial" w:hAnsi="Arial" w:eastAsia="Times New Roman" w:cs="Arial"/>
                <w:i/>
                <w:iCs/>
                <w:lang w:eastAsia="ar-SA"/>
              </w:rPr>
              <w:t>Sheets</w:t>
            </w:r>
            <w:proofErr w:type="spellEnd"/>
            <w:r w:rsidR="00CC59A7">
              <w:rPr>
                <w:rFonts w:ascii="Arial" w:hAnsi="Arial" w:eastAsia="Times New Roman" w:cs="Arial"/>
                <w:lang w:eastAsia="ar-SA"/>
              </w:rPr>
              <w:t xml:space="preserve"> (CSS). São indispensáveis os seguintes itens no estilo de sua página:</w:t>
            </w:r>
          </w:p>
          <w:p w:rsidR="009A6163" w:rsidP="00B23143" w:rsidRDefault="009A6163" w14:paraId="60061E4C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CC59A7" w:rsidP="008031DF" w:rsidRDefault="00CC59A7" w14:paraId="5903A971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CC59A7">
              <w:rPr>
                <w:rFonts w:ascii="Arial" w:hAnsi="Arial" w:eastAsia="Times New Roman" w:cs="Arial"/>
                <w:lang w:eastAsia="ar-SA"/>
              </w:rPr>
              <w:t xml:space="preserve">Para posicionar os elementos na página criar containers principais com os seguintes nomes de </w:t>
            </w:r>
            <w:proofErr w:type="spellStart"/>
            <w:r w:rsidRPr="00CC59A7">
              <w:rPr>
                <w:rFonts w:ascii="Arial" w:hAnsi="Arial" w:eastAsia="Times New Roman" w:cs="Arial"/>
                <w:lang w:eastAsia="ar-SA"/>
              </w:rPr>
              <w:t>DIVs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: container, header, 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mainnav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, menu, contentes e 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footer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>. Ajustar o CSS para que os containers tenham a seguinte estrutura de página:</w:t>
            </w:r>
          </w:p>
          <w:p w:rsidR="00CC59A7" w:rsidP="00CC59A7" w:rsidRDefault="00CC59A7" w14:paraId="44EAFD9C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CC59A7" w:rsidP="00CC59A7" w:rsidRDefault="00CC59A7" w14:paraId="4B94D5A5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CC59A7" w:rsidP="00CC59A7" w:rsidRDefault="000B7186" w14:paraId="3DEEC669" wp14:textId="77777777">
            <w:pPr>
              <w:keepNext/>
              <w:spacing w:after="0" w:line="240" w:lineRule="auto"/>
              <w:jc w:val="center"/>
            </w:pPr>
            <w:r w:rsidRPr="00AB1AFA">
              <w:rPr>
                <w:noProof/>
              </w:rPr>
              <w:drawing>
                <wp:inline xmlns:wp14="http://schemas.microsoft.com/office/word/2010/wordprocessingDrawing" distT="0" distB="0" distL="0" distR="0" wp14:anchorId="2696DF64" wp14:editId="7777777">
                  <wp:extent cx="5273675" cy="3767455"/>
                  <wp:effectExtent l="0" t="0" r="0" b="0"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76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9A7" w:rsidP="00CC59A7" w:rsidRDefault="00CC59A7" w14:paraId="15E96C74" wp14:textId="77777777">
            <w:pPr>
              <w:pStyle w:val="Legenda"/>
              <w:jc w:val="center"/>
              <w:rPr>
                <w:rFonts w:ascii="Arial" w:hAnsi="Arial" w:eastAsia="Times New Roman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 SEQ Figura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</w:t>
            </w:r>
            <w:r w:rsidRPr="00CC59A7">
              <w:t>LAYOUT CSS passo a passo. [S. l.], 13 fev. 2008. Disponível em: https://www.maujor.com/tutorial/layout-css-passo-a-passo.php. Acesso em: 14 jan. 202</w:t>
            </w:r>
            <w:r w:rsidR="00E04986">
              <w:t>1</w:t>
            </w:r>
            <w:r w:rsidRPr="00CC59A7">
              <w:t>.</w:t>
            </w:r>
          </w:p>
          <w:p w:rsidR="00CC59A7" w:rsidP="00CC59A7" w:rsidRDefault="00CC59A7" w14:paraId="3656B9AB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CC59A7" w:rsidP="008031DF" w:rsidRDefault="004B44FC" w14:paraId="7ADD9336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Utilizar ao menos um efeito em elemento na página: </w:t>
            </w:r>
            <w:proofErr w:type="spellStart"/>
            <w:r w:rsidRPr="004B44FC">
              <w:rPr>
                <w:rFonts w:ascii="Arial" w:hAnsi="Arial" w:eastAsia="Times New Roman" w:cs="Arial"/>
                <w:i/>
                <w:iCs/>
                <w:lang w:eastAsia="ar-SA"/>
              </w:rPr>
              <w:t>transition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hAnsi="Arial" w:eastAsia="Times New Roman" w:cs="Arial"/>
                <w:i/>
                <w:iCs/>
                <w:lang w:eastAsia="ar-SA"/>
              </w:rPr>
              <w:t>animations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hAnsi="Arial" w:eastAsia="Times New Roman" w:cs="Arial"/>
                <w:i/>
                <w:iCs/>
                <w:lang w:eastAsia="ar-SA"/>
              </w:rPr>
              <w:t>rotate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hAnsi="Arial" w:eastAsia="Times New Roman" w:cs="Arial"/>
                <w:i/>
                <w:iCs/>
                <w:lang w:eastAsia="ar-SA"/>
              </w:rPr>
              <w:t>scale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hAnsi="Arial" w:eastAsia="Times New Roman" w:cs="Arial"/>
                <w:i/>
                <w:iCs/>
                <w:lang w:eastAsia="ar-SA"/>
              </w:rPr>
              <w:t>translate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, </w:t>
            </w:r>
            <w:r w:rsidRPr="004B44FC">
              <w:rPr>
                <w:rFonts w:ascii="Arial" w:hAnsi="Arial" w:eastAsia="Times New Roman" w:cs="Arial"/>
                <w:i/>
                <w:iCs/>
                <w:lang w:eastAsia="ar-SA"/>
              </w:rPr>
              <w:t>gradiente</w:t>
            </w:r>
            <w:r>
              <w:rPr>
                <w:rFonts w:ascii="Arial" w:hAnsi="Arial" w:eastAsia="Times New Roman" w:cs="Arial"/>
                <w:lang w:eastAsia="ar-SA"/>
              </w:rPr>
              <w:t xml:space="preserve">, </w:t>
            </w:r>
            <w:proofErr w:type="spellStart"/>
            <w:r w:rsidRPr="004B44FC">
              <w:rPr>
                <w:rFonts w:ascii="Arial" w:hAnsi="Arial" w:eastAsia="Times New Roman" w:cs="Arial"/>
                <w:i/>
                <w:iCs/>
                <w:lang w:eastAsia="ar-SA"/>
              </w:rPr>
              <w:t>opacity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 ou </w:t>
            </w:r>
            <w:proofErr w:type="spellStart"/>
            <w:r w:rsidRPr="004B44FC">
              <w:rPr>
                <w:rFonts w:ascii="Arial" w:hAnsi="Arial" w:eastAsia="Times New Roman" w:cs="Arial"/>
                <w:i/>
                <w:iCs/>
                <w:lang w:eastAsia="ar-SA"/>
              </w:rPr>
              <w:t>Border-radius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>;</w:t>
            </w:r>
          </w:p>
          <w:p w:rsidR="009A6163" w:rsidP="004B44FC" w:rsidRDefault="004B44FC" w14:paraId="3B902261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>Outros elementos da páginas estilizadas em HTML podem ser adaptadas para CSS</w:t>
            </w:r>
            <w:r w:rsidR="005A1FD8">
              <w:rPr>
                <w:rFonts w:ascii="Arial" w:hAnsi="Arial" w:eastAsia="Times New Roman" w:cs="Arial"/>
                <w:lang w:eastAsia="ar-SA"/>
              </w:rPr>
              <w:t>;</w:t>
            </w:r>
          </w:p>
          <w:p w:rsidRPr="004B44FC" w:rsidR="005A1FD8" w:rsidP="004B44FC" w:rsidRDefault="005A1FD8" w14:paraId="472DCDA8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Ajustar as imagens da página para customizar o seu </w:t>
            </w:r>
            <w:r w:rsidR="00587495">
              <w:rPr>
                <w:rFonts w:ascii="Arial" w:hAnsi="Arial" w:eastAsia="Times New Roman" w:cs="Arial"/>
                <w:lang w:eastAsia="ar-SA"/>
              </w:rPr>
              <w:t>carregamento</w:t>
            </w:r>
            <w:r>
              <w:rPr>
                <w:rFonts w:ascii="Arial" w:hAnsi="Arial" w:eastAsia="Times New Roman" w:cs="Arial"/>
                <w:lang w:eastAsia="ar-SA"/>
              </w:rPr>
              <w:t>.</w:t>
            </w:r>
          </w:p>
          <w:p w:rsidR="00E30D54" w:rsidP="00B23143" w:rsidRDefault="001A1B64" w14:paraId="64A03194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F4A25">
              <w:rPr>
                <w:rFonts w:ascii="Arial" w:hAnsi="Arial" w:eastAsia="Times New Roman" w:cs="Arial"/>
                <w:b/>
                <w:lang w:eastAsia="ar-SA"/>
              </w:rPr>
              <w:t>Entregas:</w:t>
            </w:r>
            <w:r w:rsidR="0061633E">
              <w:rPr>
                <w:rFonts w:ascii="Arial" w:hAnsi="Arial" w:eastAsia="Times New Roman" w:cs="Arial"/>
                <w:lang w:eastAsia="ar-SA"/>
              </w:rPr>
              <w:t xml:space="preserve"> </w:t>
            </w:r>
          </w:p>
          <w:p w:rsidR="000B2D82" w:rsidP="00B23143" w:rsidRDefault="004B44FC" w14:paraId="0F829A37" wp14:textId="77777777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Cinco </w:t>
            </w:r>
            <w:r w:rsidR="000B2D82">
              <w:rPr>
                <w:rFonts w:ascii="Arial" w:hAnsi="Arial" w:eastAsia="Times New Roman" w:cs="Arial"/>
                <w:lang w:eastAsia="ar-SA"/>
              </w:rPr>
              <w:t xml:space="preserve">páginas web: </w:t>
            </w:r>
            <w:r w:rsidRPr="004B44FC">
              <w:rPr>
                <w:rFonts w:ascii="Arial" w:hAnsi="Arial" w:eastAsia="Times New Roman" w:cs="Arial"/>
                <w:lang w:eastAsia="ar-SA"/>
              </w:rPr>
              <w:t>Início, Quem sou?, Portfólio, Serviços</w:t>
            </w:r>
            <w:r>
              <w:rPr>
                <w:rFonts w:ascii="Arial" w:hAnsi="Arial" w:eastAsia="Times New Roman" w:cs="Arial"/>
                <w:lang w:eastAsia="ar-SA"/>
              </w:rPr>
              <w:t xml:space="preserve"> e</w:t>
            </w:r>
            <w:r w:rsidRPr="004B44FC">
              <w:rPr>
                <w:rFonts w:ascii="Arial" w:hAnsi="Arial" w:eastAsia="Times New Roman" w:cs="Arial"/>
                <w:lang w:eastAsia="ar-SA"/>
              </w:rPr>
              <w:t xml:space="preserve">  Contato</w:t>
            </w:r>
            <w:r>
              <w:rPr>
                <w:rFonts w:ascii="Arial" w:hAnsi="Arial" w:eastAsia="Times New Roman" w:cs="Arial"/>
                <w:lang w:eastAsia="ar-SA"/>
              </w:rPr>
              <w:t xml:space="preserve"> estilizadas em CSS.</w:t>
            </w:r>
          </w:p>
          <w:p w:rsidR="000B2D82" w:rsidP="00B23143" w:rsidRDefault="000B2D82" w14:paraId="61693BAB" wp14:textId="77777777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:rsidR="000B2D82" w:rsidP="00B23143" w:rsidRDefault="000B2D82" w14:paraId="6C97642A" wp14:textId="77777777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>Desenvolver o relatório em uma página simples, não esqueça de colocar o seu nome.</w:t>
            </w:r>
          </w:p>
          <w:p w:rsidR="000B2D82" w:rsidP="00B23143" w:rsidRDefault="000B2D82" w14:paraId="73B4BDFB" wp14:textId="77777777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Enviar o relatório </w:t>
            </w:r>
            <w:r w:rsidR="004C1634">
              <w:rPr>
                <w:rFonts w:ascii="Arial" w:hAnsi="Arial" w:eastAsia="Times New Roman" w:cs="Arial"/>
                <w:lang w:eastAsia="ar-SA"/>
              </w:rPr>
              <w:t xml:space="preserve">no formato PDF </w:t>
            </w:r>
            <w:r>
              <w:rPr>
                <w:rFonts w:ascii="Arial" w:hAnsi="Arial" w:eastAsia="Times New Roman" w:cs="Arial"/>
                <w:lang w:eastAsia="ar-SA"/>
              </w:rPr>
              <w:t xml:space="preserve">para o professor </w:t>
            </w:r>
            <w:r w:rsidR="00E04986">
              <w:rPr>
                <w:rFonts w:ascii="Arial" w:hAnsi="Arial" w:eastAsia="Times New Roman" w:cs="Arial"/>
                <w:lang w:eastAsia="ar-SA"/>
              </w:rPr>
              <w:t>por</w:t>
            </w:r>
            <w:r>
              <w:rPr>
                <w:rFonts w:ascii="Arial" w:hAnsi="Arial" w:eastAsia="Times New Roman" w:cs="Arial"/>
                <w:lang w:eastAsia="ar-SA"/>
              </w:rPr>
              <w:t xml:space="preserve"> e-mail</w:t>
            </w:r>
            <w:r w:rsidR="004C1634">
              <w:rPr>
                <w:rFonts w:ascii="Arial" w:hAnsi="Arial" w:eastAsia="Times New Roman" w:cs="Arial"/>
                <w:lang w:eastAsia="ar-SA"/>
              </w:rPr>
              <w:t>.</w:t>
            </w:r>
          </w:p>
          <w:p w:rsidRPr="00B03090" w:rsidR="003E3CC2" w:rsidP="003E3CC2" w:rsidRDefault="003E3CC2" w14:paraId="45FB0818" wp14:textId="77777777">
            <w:pPr>
              <w:spacing w:after="0" w:line="240" w:lineRule="auto"/>
              <w:ind w:left="720"/>
              <w:jc w:val="both"/>
              <w:rPr>
                <w:rFonts w:ascii="Arial" w:hAnsi="Arial" w:eastAsia="Times New Roman" w:cs="Arial"/>
                <w:lang w:eastAsia="ar-SA"/>
              </w:rPr>
            </w:pPr>
          </w:p>
        </w:tc>
      </w:tr>
    </w:tbl>
    <w:p xmlns:wp14="http://schemas.microsoft.com/office/word/2010/wordml" w:rsidR="004548E5" w:rsidP="004548E5" w:rsidRDefault="004548E5" w14:paraId="049F31CB" wp14:textId="77777777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A6BFD" w:rsidP="00377BB6" w:rsidRDefault="00BD15F5" w14:paraId="4BAE487C" wp14:textId="77777777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Pr="00D46FCF" w:rsidR="001C2C3E">
        <w:rPr>
          <w:rFonts w:ascii="Arial Narrow" w:hAnsi="Arial Narrow" w:cs="Arial"/>
          <w:b/>
          <w:u w:val="single"/>
        </w:rPr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xmlns:wp14="http://schemas.microsoft.com/office/word/2010/wordml" w:rsidRPr="00663293" w:rsidR="001C2C3E" w:rsidTr="001C7FE6" w14:paraId="32D69192" wp14:textId="77777777">
        <w:trPr>
          <w:trHeight w:val="448"/>
        </w:trPr>
        <w:tc>
          <w:tcPr>
            <w:tcW w:w="709" w:type="dxa"/>
            <w:vMerge w:val="restart"/>
            <w:tcBorders>
              <w:top w:val="single" w:color="auto" w:sz="12" w:space="0"/>
              <w:left w:val="single" w:color="auto" w:sz="12" w:space="0"/>
            </w:tcBorders>
            <w:textDirection w:val="btLr"/>
            <w:vAlign w:val="center"/>
          </w:tcPr>
          <w:p w:rsidRPr="00CE256D" w:rsidR="001C2C3E" w:rsidP="001820F1" w:rsidRDefault="00A556B3" w14:paraId="5C253676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color="auto" w:sz="12" w:space="0"/>
            </w:tcBorders>
            <w:vAlign w:val="center"/>
          </w:tcPr>
          <w:p w:rsidRPr="00663293" w:rsidR="001C2C3E" w:rsidP="00B33672" w:rsidRDefault="001C2C3E" w14:paraId="7E3FC248" wp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color="auto" w:sz="12" w:space="0"/>
            </w:tcBorders>
            <w:vAlign w:val="center"/>
          </w:tcPr>
          <w:p w:rsidR="001C2C3E" w:rsidP="00A556B3" w:rsidRDefault="001C2C3E" w14:paraId="2C865385" wp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Pr="00B36250" w:rsidR="00A556B3" w:rsidTr="007401A0" w14:paraId="6C2CB8F9" wp14:textId="77777777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:rsidRPr="00B36250" w:rsidR="00A556B3" w:rsidP="007401A0" w:rsidRDefault="00A556B3" w14:paraId="53128261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1F5283DE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:rsidRPr="00B36250" w:rsidR="00A556B3" w:rsidP="007401A0" w:rsidRDefault="00A556B3" w14:paraId="62486C05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5D2B3BF3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Pr="00B36250" w:rsidR="00A556B3" w:rsidTr="007401A0" w14:paraId="4AAFA41D" wp14:textId="77777777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:rsidRPr="00B36250" w:rsidR="00A556B3" w:rsidP="007401A0" w:rsidRDefault="00A556B3" w14:paraId="4B584315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01FE53EE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:rsidRPr="00B36250" w:rsidR="00A556B3" w:rsidP="007401A0" w:rsidRDefault="00A556B3" w14:paraId="649841BE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2D8668A3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Pr="00B36250" w:rsidR="00A556B3" w:rsidTr="007401A0" w14:paraId="300264D5" wp14:textId="77777777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:rsidRPr="00B36250" w:rsidR="00A556B3" w:rsidP="007401A0" w:rsidRDefault="00A556B3" w14:paraId="632692EA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0CD3D6C7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:rsidR="00A556B3" w:rsidP="007401A0" w:rsidRDefault="00A556B3" w14:paraId="066DDAA3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7DBAFB9D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:rsidRPr="00663293" w:rsidR="00A556B3" w:rsidP="00337D70" w:rsidRDefault="00A556B3" w14:paraId="4101652C" wp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663293" w:rsidR="001C2C3E" w:rsidP="00C76381" w:rsidRDefault="001C2C3E" w14:paraId="1F480605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xmlns:wp14="http://schemas.microsoft.com/office/word/2010/wordml" w:rsidRPr="00663293" w:rsidR="001C2C3E" w:rsidTr="00C837B1" w14:paraId="4B99056E" wp14:textId="77777777">
        <w:trPr>
          <w:cantSplit/>
          <w:trHeight w:val="1275"/>
        </w:trPr>
        <w:tc>
          <w:tcPr>
            <w:tcW w:w="709" w:type="dxa"/>
            <w:vMerge/>
            <w:tcBorders>
              <w:left w:val="single" w:color="auto" w:sz="12" w:space="0"/>
              <w:bottom w:val="single" w:color="auto" w:sz="4" w:space="0"/>
            </w:tcBorders>
          </w:tcPr>
          <w:p w:rsidR="001C2C3E" w:rsidP="00337D70" w:rsidRDefault="001C2C3E" w14:paraId="1299C43A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color="auto" w:sz="4" w:space="0"/>
            </w:tcBorders>
          </w:tcPr>
          <w:p w:rsidR="001C2C3E" w:rsidP="00337D70" w:rsidRDefault="001C2C3E" w14:paraId="4DDBEF00" wp14:textId="77777777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:rsidR="001C2C3E" w:rsidP="00337D70" w:rsidRDefault="001C2C3E" w14:paraId="3461D779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3CF2D8B6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0FB78278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1FC39945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0562CB0E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34CE0A41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62EBF3C5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6D98A12B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  <w:right w:val="single" w:color="auto" w:sz="12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2946DB82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xmlns:wp14="http://schemas.microsoft.com/office/word/2010/wordml" w:rsidRPr="00663293" w:rsidR="002C77DF" w:rsidTr="00220880" w14:paraId="46772FA7" wp14:textId="77777777">
        <w:trPr>
          <w:trHeight w:val="1074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12" w:space="0"/>
            </w:tcBorders>
            <w:textDirection w:val="btLr"/>
            <w:vAlign w:val="center"/>
          </w:tcPr>
          <w:p w:rsidRPr="009220E0" w:rsidR="002C77DF" w:rsidP="00346B68" w:rsidRDefault="002C77DF" w14:paraId="74CE44D5" wp14:textId="77777777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:rsidRPr="003364ED" w:rsidR="002C77DF" w:rsidP="00220880" w:rsidRDefault="004E4A73" w14:paraId="035B8BC8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:rsidRPr="00B31BA5" w:rsidR="002C77DF" w:rsidP="003B15F6" w:rsidRDefault="004E4A73" w14:paraId="675A85ED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Pr="00C76381" w:rsidR="002C77DF" w:rsidP="003B15F6" w:rsidRDefault="002C77DF" w14:paraId="6BEC0FE4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2C77DF" w:rsidP="003B15F6" w:rsidRDefault="002C77DF" w14:paraId="5997CC1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2C77DF" w:rsidP="003B15F6" w:rsidRDefault="002C77DF" w14:paraId="110FFD37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2C77DF" w:rsidP="003B15F6" w:rsidRDefault="002C77DF" w14:paraId="6B69937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2C77DF" w:rsidP="003B15F6" w:rsidRDefault="002C77DF" w14:paraId="3FE9F23F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2C77DF" w:rsidP="003B15F6" w:rsidRDefault="002C77DF" w14:paraId="1F72F64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2C77DF" w:rsidP="003B15F6" w:rsidRDefault="002C77DF" w14:paraId="08CE6F9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2C77DF" w:rsidP="003B15F6" w:rsidRDefault="002C77DF" w14:paraId="61CDCEA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:rsidRPr="00B62D8F" w:rsidR="002C77DF" w:rsidP="003B15F6" w:rsidRDefault="002C77DF" w14:paraId="6BB9E253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2C77DF" w:rsidTr="00220880" w14:paraId="02B79567" wp14:textId="77777777">
        <w:trPr>
          <w:trHeight w:val="982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2C77DF" w:rsidP="00337D70" w:rsidRDefault="002C77DF" w14:paraId="23DE523C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2C77DF" w:rsidP="00220880" w:rsidRDefault="004E4A73" w14:paraId="2A761292" wp14:textId="77777777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:rsidRPr="00B31BA5" w:rsidR="002C77DF" w:rsidP="003B15F6" w:rsidRDefault="004E4A73" w14:paraId="50A64DFA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2C77DF" w:rsidP="003B15F6" w:rsidRDefault="002C77DF" w14:paraId="5ED6266F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52E56223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07547A0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5043CB0F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07459315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6537F28F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6DFB9E20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70DF9E5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2C77DF" w:rsidP="003B15F6" w:rsidRDefault="002C77DF" w14:paraId="44E871BC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2C77DF" w:rsidTr="00220880" w14:paraId="1B5481CD" wp14:textId="77777777">
        <w:trPr>
          <w:trHeight w:val="1058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2C77DF" w:rsidP="00337D70" w:rsidRDefault="002C77DF" w14:paraId="144A5D23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2C77DF" w:rsidP="00220880" w:rsidRDefault="004E4A73" w14:paraId="00631EDA" wp14:textId="77777777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:rsidRPr="00987BC5" w:rsidR="002C77DF" w:rsidP="003B15F6" w:rsidRDefault="004E4A73" w14:paraId="30A11EEB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2C77DF" w:rsidP="003B15F6" w:rsidRDefault="002C77DF" w14:paraId="23371C2B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738610EB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637805D2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463F29E8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3B7B4B8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3A0FF5F2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5630AD6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6182907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2C77DF" w:rsidP="003B15F6" w:rsidRDefault="002C77DF" w14:paraId="2BA226A1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D52010" w:rsidTr="00D7688F" w14:paraId="7B270FFA" wp14:textId="77777777">
        <w:trPr>
          <w:trHeight w:val="720" w:hRule="exact"/>
        </w:trPr>
        <w:tc>
          <w:tcPr>
            <w:tcW w:w="709" w:type="dxa"/>
            <w:vMerge w:val="restart"/>
            <w:tcBorders>
              <w:left w:val="single" w:color="auto" w:sz="12" w:space="0"/>
            </w:tcBorders>
            <w:textDirection w:val="btLr"/>
            <w:vAlign w:val="center"/>
          </w:tcPr>
          <w:p w:rsidRPr="009220E0" w:rsidR="00D52010" w:rsidP="00346B68" w:rsidRDefault="00D52010" w14:paraId="5C8DC830" wp14:textId="77777777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:rsidRPr="008D16E1" w:rsidR="00D52010" w:rsidP="00220880" w:rsidRDefault="004E4A73" w14:paraId="224CFFCB" wp14:textId="77777777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:rsidRPr="00B31BA5" w:rsidR="00D52010" w:rsidP="00B31BA5" w:rsidRDefault="004E4A73" w14:paraId="2AB0DAE8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D52010" w:rsidP="003B15F6" w:rsidRDefault="00D52010" w14:paraId="4E861224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17AD93B2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0DE4B5B7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66204FF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2DBF0D7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6B62F1B3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02F2C34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680A4E5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D52010" w:rsidP="003B15F6" w:rsidRDefault="00D52010" w14:paraId="19219836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D52010" w:rsidTr="00B31BA5" w14:paraId="516009B6" wp14:textId="77777777">
        <w:trPr>
          <w:trHeight w:val="843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textDirection w:val="btLr"/>
            <w:vAlign w:val="center"/>
          </w:tcPr>
          <w:p w:rsidRPr="00D77055" w:rsidR="00D52010" w:rsidP="00337D70" w:rsidRDefault="00D52010" w14:paraId="296FEF7D" wp14:textId="7777777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:rsidRPr="008D16E1" w:rsidR="00D52010" w:rsidP="00220880" w:rsidRDefault="004E4A73" w14:paraId="21BC2226" wp14:textId="77777777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:rsidRPr="00B31BA5" w:rsidR="00D52010" w:rsidP="00B31BA5" w:rsidRDefault="004E4A73" w14:paraId="5A38A8C3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D52010" w:rsidP="003B15F6" w:rsidRDefault="00D52010" w14:paraId="4BABCA05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7194DBDC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769D0D3C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54CD245A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1231BE67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36FEB5B0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30D7AA6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7196D064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D52010" w:rsidP="003B15F6" w:rsidRDefault="00D52010" w14:paraId="34FF1C98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D52010" w:rsidTr="002C77DF" w14:paraId="2F599F29" wp14:textId="77777777">
        <w:trPr>
          <w:trHeight w:val="567" w:hRule="exact"/>
        </w:trPr>
        <w:tc>
          <w:tcPr>
            <w:tcW w:w="7211" w:type="dxa"/>
            <w:gridSpan w:val="4"/>
            <w:tcBorders>
              <w:left w:val="single" w:color="auto" w:sz="12" w:space="0"/>
            </w:tcBorders>
            <w:vAlign w:val="center"/>
          </w:tcPr>
          <w:p w:rsidRPr="00C76381" w:rsidR="00D52010" w:rsidP="007401A0" w:rsidRDefault="00D52010" w14:paraId="5EBBE275" wp14:textId="777777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6D072C0D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48A21919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6BD18F9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238601F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0F3CABC7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5B08B5D1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16DEB4A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color="auto" w:sz="12" w:space="0"/>
            </w:tcBorders>
            <w:shd w:val="clear" w:color="auto" w:fill="auto"/>
            <w:vAlign w:val="center"/>
          </w:tcPr>
          <w:p w:rsidRPr="00663293" w:rsidR="00D52010" w:rsidP="00C76381" w:rsidRDefault="00D52010" w14:paraId="0AD9C6F4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xmlns:wp14="http://schemas.microsoft.com/office/word/2010/wordml" w:rsidRPr="00663293" w:rsidR="00D52010" w:rsidTr="00083405" w14:paraId="4317CA29" wp14:textId="77777777">
        <w:trPr>
          <w:trHeight w:val="567" w:hRule="exact"/>
        </w:trPr>
        <w:tc>
          <w:tcPr>
            <w:tcW w:w="7211" w:type="dxa"/>
            <w:gridSpan w:val="4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Pr="00C76381" w:rsidR="00D52010" w:rsidP="007401A0" w:rsidRDefault="00D52010" w14:paraId="5FF7A40B" wp14:textId="777777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4B1F511A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65F9C3DC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5023141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1F3B1409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562C75D1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664355AD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1A965116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663293" w:rsidR="00D52010" w:rsidP="00C76381" w:rsidRDefault="00D52010" w14:paraId="7DF4E37C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xmlns:wp14="http://schemas.microsoft.com/office/word/2010/wordml" w:rsidR="00220880" w:rsidP="00377BB6" w:rsidRDefault="00220880" w14:paraId="44FB30F8" wp14:textId="77777777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621DB8" w:rsidP="00377BB6" w:rsidRDefault="00220880" w14:paraId="1DA6542E" wp14:textId="77777777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xmlns:wp14="http://schemas.microsoft.com/office/word/2010/wordml" w:rsidR="001C7FE6" w:rsidTr="001C7FE6" w14:paraId="67AD18CA" wp14:textId="77777777">
        <w:trPr>
          <w:trHeight w:val="397"/>
        </w:trPr>
        <w:tc>
          <w:tcPr>
            <w:tcW w:w="992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vAlign w:val="center"/>
          </w:tcPr>
          <w:p w:rsidRPr="00D46FCF" w:rsidR="001C7FE6" w:rsidP="00E86EB7" w:rsidRDefault="001C7FE6" w14:paraId="71A1CD5E" wp14:textId="7777777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xmlns:wp14="http://schemas.microsoft.com/office/word/2010/wordml" w:rsidR="00C76F6E" w:rsidTr="002F653D" w14:paraId="18335CF1" wp14:textId="77777777">
        <w:trPr>
          <w:trHeight w:val="397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double" w:color="auto" w:sz="4" w:space="0"/>
              <w:right w:val="single" w:color="auto" w:sz="2" w:space="0"/>
            </w:tcBorders>
            <w:vAlign w:val="center"/>
          </w:tcPr>
          <w:p w:rsidRPr="00C76F6E" w:rsidR="00C76F6E" w:rsidP="007401A0" w:rsidRDefault="00C76F6E" w14:paraId="4287FD86" wp14:textId="7777777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2" w:space="0"/>
              <w:bottom w:val="double" w:color="auto" w:sz="4" w:space="0"/>
              <w:right w:val="single" w:color="auto" w:sz="4" w:space="0"/>
            </w:tcBorders>
            <w:vAlign w:val="center"/>
          </w:tcPr>
          <w:p w:rsidRPr="00C76F6E" w:rsidR="00C76F6E" w:rsidP="007401A0" w:rsidRDefault="00C76F6E" w14:paraId="0318D005" wp14:textId="7777777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 w:rsidRPr="00C76F6E" w:rsidR="00C76F6E" w:rsidP="00C967C2" w:rsidRDefault="00C967C2" w14:paraId="79ED1E4A" wp14:textId="7777777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Pr="00C76F6E" w:rsid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xmlns:wp14="http://schemas.microsoft.com/office/word/2010/wordml" w:rsidR="00CB196D" w:rsidTr="002F653D" w14:paraId="3A540A7D" wp14:textId="77777777">
        <w:trPr>
          <w:trHeight w:val="567"/>
        </w:trPr>
        <w:tc>
          <w:tcPr>
            <w:tcW w:w="397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 w:rsidRPr="00FF306A" w:rsidR="00FF306A" w:rsidP="00FF306A" w:rsidRDefault="00FF306A" w14:paraId="53659A97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 Estilização de páginas</w:t>
            </w:r>
          </w:p>
          <w:p w:rsidRPr="00FF306A" w:rsidR="00FF306A" w:rsidP="00FF306A" w:rsidRDefault="00FF306A" w14:paraId="51E45AF5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5.1. Definição</w:t>
            </w:r>
          </w:p>
          <w:p w:rsidRPr="00FF306A" w:rsidR="00FF306A" w:rsidP="00FF306A" w:rsidRDefault="00FF306A" w14:paraId="5140947E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5.2. Semântica de programação W3C</w:t>
            </w:r>
          </w:p>
          <w:p w:rsidRPr="0033420A" w:rsidR="00CB196D" w:rsidP="00FF306A" w:rsidRDefault="00FF306A" w14:paraId="70A204A4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5.3. Validação de código pelo W3C</w:t>
            </w:r>
          </w:p>
        </w:tc>
        <w:tc>
          <w:tcPr>
            <w:tcW w:w="2693" w:type="dxa"/>
            <w:tcBorders>
              <w:top w:val="doub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3420A" w:rsidR="00CB196D" w:rsidP="00CB196D" w:rsidRDefault="00CB196D" w14:paraId="2A2CD5EA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2F653D" w:rsidP="00CB196D" w:rsidRDefault="00FF306A" w14:paraId="05C3CC54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significa estilização de páginas?</w:t>
            </w:r>
          </w:p>
          <w:p w:rsidRPr="0033420A" w:rsidR="00FF306A" w:rsidP="00CB196D" w:rsidRDefault="00FF306A" w14:paraId="6BDAFDAC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possibilidades da estilização em uma página web?</w:t>
            </w:r>
          </w:p>
        </w:tc>
      </w:tr>
      <w:tr xmlns:wp14="http://schemas.microsoft.com/office/word/2010/wordml" w:rsidR="00CB196D" w:rsidTr="002F653D" w14:paraId="72930B32" wp14:textId="77777777">
        <w:trPr>
          <w:trHeight w:val="567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 w:rsidRPr="00FF306A" w:rsidR="00FF306A" w:rsidP="00FF306A" w:rsidRDefault="00FF306A" w14:paraId="0D917C38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 Tipos de seletores</w:t>
            </w:r>
          </w:p>
          <w:p w:rsidRPr="00FF306A" w:rsidR="00FF306A" w:rsidP="00FF306A" w:rsidRDefault="00FF306A" w14:paraId="074DBCED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5.4.1. Classe</w:t>
            </w:r>
          </w:p>
          <w:p w:rsidRPr="00FF306A" w:rsidR="00FF306A" w:rsidP="00FF306A" w:rsidRDefault="00FF306A" w14:paraId="0F0E7D93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5.4.2. Identificação</w:t>
            </w:r>
          </w:p>
          <w:p w:rsidRPr="00FF306A" w:rsidR="00FF306A" w:rsidP="00FF306A" w:rsidRDefault="00FF306A" w14:paraId="295E359C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</w:rPr>
              <w:t xml:space="preserve">5.4.3. </w:t>
            </w:r>
            <w:r w:rsidRPr="00FF306A">
              <w:rPr>
                <w:rFonts w:ascii="Arial" w:hAnsi="Arial" w:cs="Arial"/>
                <w:lang w:val="en-US"/>
              </w:rPr>
              <w:t>Tag</w:t>
            </w:r>
          </w:p>
          <w:p w:rsidRPr="00FF306A" w:rsidR="00FF306A" w:rsidP="00FF306A" w:rsidRDefault="00FF306A" w14:paraId="687D2AF7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5.4.4. Universal</w:t>
            </w:r>
          </w:p>
          <w:p w:rsidRPr="0033420A" w:rsidR="00CB196D" w:rsidP="00FF306A" w:rsidRDefault="00FF306A" w14:paraId="5DDAC42C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 xml:space="preserve">5.4.5. </w:t>
            </w:r>
            <w:proofErr w:type="spellStart"/>
            <w:r w:rsidRPr="00FF306A">
              <w:rPr>
                <w:rFonts w:ascii="Arial" w:hAnsi="Arial" w:cs="Arial"/>
                <w:lang w:val="en-US"/>
              </w:rPr>
              <w:t>Seletores</w:t>
            </w:r>
            <w:proofErr w:type="spellEnd"/>
            <w:r w:rsidRPr="00FF306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F306A">
              <w:rPr>
                <w:rFonts w:ascii="Arial" w:hAnsi="Arial" w:cs="Arial"/>
                <w:lang w:val="en-US"/>
              </w:rPr>
              <w:t>compartilhados</w:t>
            </w:r>
            <w:proofErr w:type="spellEnd"/>
          </w:p>
        </w:tc>
        <w:tc>
          <w:tcPr>
            <w:tcW w:w="269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3420A" w:rsidR="00CB196D" w:rsidP="00CB196D" w:rsidRDefault="00FF306A" w14:paraId="54672EC9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2F653D" w:rsidP="00CB196D" w:rsidRDefault="00FF306A" w14:paraId="089F3077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utilizar o ID e o DIV?</w:t>
            </w:r>
          </w:p>
          <w:p w:rsidRPr="0033420A" w:rsidR="00FF306A" w:rsidP="00CB196D" w:rsidRDefault="00FF306A" w14:paraId="3BB7B50F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necessidade de utilização desses seletores?</w:t>
            </w:r>
          </w:p>
        </w:tc>
      </w:tr>
      <w:tr xmlns:wp14="http://schemas.microsoft.com/office/word/2010/wordml" w:rsidR="00CB196D" w:rsidTr="002F653D" w14:paraId="2E5370D4" wp14:textId="77777777">
        <w:trPr>
          <w:trHeight w:val="567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 w:rsidRPr="00FF306A" w:rsidR="00FF306A" w:rsidP="00FF306A" w:rsidRDefault="00FF306A" w14:paraId="1D7A5C59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 Formatação de elementos</w:t>
            </w:r>
          </w:p>
          <w:p w:rsidRPr="00FF306A" w:rsidR="00FF306A" w:rsidP="00FF306A" w:rsidRDefault="00FF306A" w14:paraId="35C7A68B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5.5.1. Textos</w:t>
            </w:r>
          </w:p>
          <w:p w:rsidRPr="00FF306A" w:rsidR="00FF306A" w:rsidP="00FF306A" w:rsidRDefault="00FF306A" w14:paraId="13800AEA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5.5.2. Imagens</w:t>
            </w:r>
          </w:p>
          <w:p w:rsidRPr="00FF306A" w:rsidR="00FF306A" w:rsidP="00FF306A" w:rsidRDefault="00FF306A" w14:paraId="11E5820B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5.5.3. Listas</w:t>
            </w:r>
          </w:p>
          <w:p w:rsidRPr="00FF306A" w:rsidR="00FF306A" w:rsidP="00FF306A" w:rsidRDefault="00FF306A" w14:paraId="7DC67807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5.5.4. Tabelas</w:t>
            </w:r>
          </w:p>
          <w:p w:rsidRPr="00FF306A" w:rsidR="00FF306A" w:rsidP="00FF306A" w:rsidRDefault="00FF306A" w14:paraId="0A4BF3D8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5.5.5. Ancoras (links)</w:t>
            </w:r>
          </w:p>
          <w:p w:rsidRPr="00220880" w:rsidR="00CB196D" w:rsidP="00FF306A" w:rsidRDefault="00FF306A" w14:paraId="0CB88A8A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5.6. Aplicação de estilos de menus e submenus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3420A" w:rsidR="00CB196D" w:rsidP="00CB196D" w:rsidRDefault="00FF306A" w14:paraId="6D839D99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2F653D" w:rsidP="002F653D" w:rsidRDefault="00FF306A" w14:paraId="5314F11C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limitações do HTML na formatação de elementos da página?</w:t>
            </w:r>
          </w:p>
          <w:p w:rsidRPr="0033420A" w:rsidR="00FF306A" w:rsidP="002F653D" w:rsidRDefault="00FF306A" w14:paraId="4303DADF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do uso de CSS para a formatação das páginas?</w:t>
            </w:r>
          </w:p>
        </w:tc>
      </w:tr>
      <w:tr xmlns:wp14="http://schemas.microsoft.com/office/word/2010/wordml" w:rsidR="00CB196D" w:rsidTr="002F653D" w14:paraId="0BF51C17" wp14:textId="77777777">
        <w:trPr>
          <w:trHeight w:val="567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FF306A" w:rsidR="00FF306A" w:rsidP="00FF306A" w:rsidRDefault="00FF306A" w14:paraId="5E494350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 Box model</w:t>
            </w:r>
          </w:p>
          <w:p w:rsidRPr="00FF306A" w:rsidR="00FF306A" w:rsidP="00FF306A" w:rsidRDefault="00FF306A" w14:paraId="4A582B78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5.7.1. Margin</w:t>
            </w:r>
          </w:p>
          <w:p w:rsidRPr="00FF306A" w:rsidR="00FF306A" w:rsidP="00FF306A" w:rsidRDefault="00FF306A" w14:paraId="2905759E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5.7.2. Border</w:t>
            </w:r>
          </w:p>
          <w:p w:rsidRPr="00FF306A" w:rsidR="00FF306A" w:rsidP="00FF306A" w:rsidRDefault="00FF306A" w14:paraId="4D316709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FF306A">
              <w:rPr>
                <w:rFonts w:ascii="Arial" w:hAnsi="Arial" w:cs="Arial"/>
                <w:lang w:val="en-US"/>
              </w:rPr>
              <w:t>5.7.3. Padding</w:t>
            </w:r>
          </w:p>
          <w:p w:rsidRPr="0033420A" w:rsidR="00CB196D" w:rsidP="00FF306A" w:rsidRDefault="00FF306A" w14:paraId="339A5B4D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  <w:lang w:val="en-US"/>
              </w:rPr>
              <w:t>5.7.4. Content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 w:rsidRPr="0033420A" w:rsidR="00CB196D" w:rsidP="00CB196D" w:rsidRDefault="004370F7" w14:paraId="7F72A39B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vAlign w:val="center"/>
          </w:tcPr>
          <w:p w:rsidRPr="002F653D" w:rsidR="002F653D" w:rsidP="00FF306A" w:rsidRDefault="00FF306A" w14:paraId="36542E09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da borda para a margem?</w:t>
            </w:r>
          </w:p>
        </w:tc>
      </w:tr>
      <w:tr xmlns:wp14="http://schemas.microsoft.com/office/word/2010/wordml" w:rsidR="00CB196D" w:rsidTr="002F653D" w14:paraId="4C17CBF2" wp14:textId="77777777">
        <w:trPr>
          <w:trHeight w:val="567"/>
        </w:trPr>
        <w:tc>
          <w:tcPr>
            <w:tcW w:w="3970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FF306A" w:rsidR="00FF306A" w:rsidP="00FF306A" w:rsidRDefault="00FF306A" w14:paraId="0662BEF5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 Diagramação de elemento (</w:t>
            </w:r>
            <w:proofErr w:type="spellStart"/>
            <w:r w:rsidRPr="00FF306A">
              <w:rPr>
                <w:rFonts w:ascii="Arial" w:hAnsi="Arial" w:cs="Arial"/>
              </w:rPr>
              <w:t>Div</w:t>
            </w:r>
            <w:proofErr w:type="spellEnd"/>
            <w:r w:rsidRPr="00FF306A">
              <w:rPr>
                <w:rFonts w:ascii="Arial" w:hAnsi="Arial" w:cs="Arial"/>
              </w:rPr>
              <w:t>)</w:t>
            </w:r>
          </w:p>
          <w:p w:rsidRPr="00FF306A" w:rsidR="00FF306A" w:rsidP="00FF306A" w:rsidRDefault="00FF306A" w14:paraId="1D2753FD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 xml:space="preserve">5.8.1. Atributos de formatação e </w:t>
            </w:r>
            <w:r>
              <w:rPr>
                <w:rFonts w:ascii="Arial" w:hAnsi="Arial" w:cs="Arial"/>
              </w:rPr>
              <w:t>a</w:t>
            </w:r>
            <w:r w:rsidRPr="00FF306A">
              <w:rPr>
                <w:rFonts w:ascii="Arial" w:hAnsi="Arial" w:cs="Arial"/>
              </w:rPr>
              <w:t>linhamento</w:t>
            </w:r>
          </w:p>
          <w:p w:rsidRPr="00FF306A" w:rsidR="00FF306A" w:rsidP="00FF306A" w:rsidRDefault="00FF306A" w14:paraId="22CE190A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>5.8.2. Posicionamento (</w:t>
            </w:r>
            <w:proofErr w:type="spellStart"/>
            <w:r w:rsidRPr="00FF306A">
              <w:rPr>
                <w:rFonts w:ascii="Arial" w:hAnsi="Arial" w:cs="Arial"/>
              </w:rPr>
              <w:t>static</w:t>
            </w:r>
            <w:proofErr w:type="spellEnd"/>
            <w:r w:rsidRPr="00FF306A">
              <w:rPr>
                <w:rFonts w:ascii="Arial" w:hAnsi="Arial" w:cs="Arial"/>
              </w:rPr>
              <w:t xml:space="preserve">, </w:t>
            </w:r>
            <w:proofErr w:type="spellStart"/>
            <w:r w:rsidRPr="00FF306A">
              <w:rPr>
                <w:rFonts w:ascii="Arial" w:hAnsi="Arial" w:cs="Arial"/>
              </w:rPr>
              <w:t>relative</w:t>
            </w:r>
            <w:proofErr w:type="spellEnd"/>
            <w:r w:rsidRPr="00FF306A">
              <w:rPr>
                <w:rFonts w:ascii="Arial" w:hAnsi="Arial" w:cs="Arial"/>
              </w:rPr>
              <w:t xml:space="preserve">, </w:t>
            </w:r>
            <w:proofErr w:type="spellStart"/>
            <w:r w:rsidRPr="00FF306A">
              <w:rPr>
                <w:rFonts w:ascii="Arial" w:hAnsi="Arial" w:cs="Arial"/>
              </w:rPr>
              <w:t>fixed</w:t>
            </w:r>
            <w:proofErr w:type="spellEnd"/>
            <w:r w:rsidRPr="00FF306A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FF306A">
              <w:rPr>
                <w:rFonts w:ascii="Arial" w:hAnsi="Arial" w:cs="Arial"/>
              </w:rPr>
              <w:t>absolute</w:t>
            </w:r>
            <w:proofErr w:type="spellEnd"/>
            <w:r w:rsidRPr="00FF306A">
              <w:rPr>
                <w:rFonts w:ascii="Arial" w:hAnsi="Arial" w:cs="Arial"/>
              </w:rPr>
              <w:t xml:space="preserve">, </w:t>
            </w:r>
            <w:proofErr w:type="spellStart"/>
            <w:r w:rsidRPr="00FF306A">
              <w:rPr>
                <w:rFonts w:ascii="Arial" w:hAnsi="Arial" w:cs="Arial"/>
              </w:rPr>
              <w:t>float</w:t>
            </w:r>
            <w:proofErr w:type="spellEnd"/>
            <w:r w:rsidRPr="00FF306A">
              <w:rPr>
                <w:rFonts w:ascii="Arial" w:hAnsi="Arial" w:cs="Arial"/>
              </w:rPr>
              <w:t>, z-index, display)</w:t>
            </w:r>
          </w:p>
          <w:p w:rsidRPr="0033420A" w:rsidR="00CB196D" w:rsidP="00FF306A" w:rsidRDefault="00FF306A" w14:paraId="4CEC6ED2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FF306A">
              <w:rPr>
                <w:rFonts w:ascii="Arial" w:hAnsi="Arial" w:cs="Arial"/>
              </w:rPr>
              <w:t xml:space="preserve">5.9. </w:t>
            </w:r>
            <w:proofErr w:type="spellStart"/>
            <w:r w:rsidRPr="00FF306A">
              <w:rPr>
                <w:rFonts w:ascii="Arial" w:hAnsi="Arial" w:cs="Arial"/>
              </w:rPr>
              <w:t>Pseudo</w:t>
            </w:r>
            <w:proofErr w:type="spellEnd"/>
            <w:r w:rsidRPr="00FF306A">
              <w:rPr>
                <w:rFonts w:ascii="Arial" w:hAnsi="Arial" w:cs="Arial"/>
              </w:rPr>
              <w:t xml:space="preserve"> classes</w:t>
            </w:r>
          </w:p>
        </w:tc>
        <w:tc>
          <w:tcPr>
            <w:tcW w:w="26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 w:rsidRPr="0033420A" w:rsidR="00CB196D" w:rsidP="00CB196D" w:rsidRDefault="004370F7" w14:paraId="658ED77F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vAlign w:val="center"/>
          </w:tcPr>
          <w:p w:rsidRPr="0033420A" w:rsidR="002F653D" w:rsidP="00FF306A" w:rsidRDefault="00B323D2" w14:paraId="6311386F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Podemos dizer que </w:t>
            </w:r>
            <w:proofErr w:type="spellStart"/>
            <w:r>
              <w:rPr>
                <w:rFonts w:ascii="Arial" w:hAnsi="Arial" w:cs="Arial"/>
              </w:rPr>
              <w:t>pseudo</w:t>
            </w:r>
            <w:proofErr w:type="spellEnd"/>
            <w:r>
              <w:rPr>
                <w:rFonts w:ascii="Arial" w:hAnsi="Arial" w:cs="Arial"/>
              </w:rPr>
              <w:t xml:space="preserve"> classes são eventos na página?</w:t>
            </w:r>
          </w:p>
        </w:tc>
      </w:tr>
      <w:tr xmlns:wp14="http://schemas.microsoft.com/office/word/2010/wordml" w:rsidR="00CB196D" w:rsidTr="002F653D" w14:paraId="6AEFAE01" wp14:textId="77777777">
        <w:trPr>
          <w:trHeight w:val="567"/>
        </w:trPr>
        <w:tc>
          <w:tcPr>
            <w:tcW w:w="3970" w:type="dxa"/>
            <w:tcBorders>
              <w:top w:val="single" w:color="auto" w:sz="2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 w:rsidRPr="00B323D2" w:rsidR="00B323D2" w:rsidP="00B323D2" w:rsidRDefault="00B323D2" w14:paraId="5C895B3D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 Efeitos em elementos</w:t>
            </w:r>
          </w:p>
          <w:p w:rsidRPr="00B323D2" w:rsidR="00B323D2" w:rsidP="00B323D2" w:rsidRDefault="00B323D2" w14:paraId="560E472A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5.10.1.Transition</w:t>
            </w:r>
          </w:p>
          <w:p w:rsidRPr="00B323D2" w:rsidR="00B323D2" w:rsidP="00B323D2" w:rsidRDefault="00B323D2" w14:paraId="4407F6E6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5.10.2.Animations</w:t>
            </w:r>
          </w:p>
          <w:p w:rsidRPr="00B323D2" w:rsidR="00B323D2" w:rsidP="00B323D2" w:rsidRDefault="00B323D2" w14:paraId="494D0496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5.10.3.Rotate</w:t>
            </w:r>
          </w:p>
          <w:p w:rsidRPr="00B323D2" w:rsidR="00B323D2" w:rsidP="00B323D2" w:rsidRDefault="00B323D2" w14:paraId="1E526512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5.10.4.Scale</w:t>
            </w:r>
          </w:p>
          <w:p w:rsidRPr="00B323D2" w:rsidR="00B323D2" w:rsidP="00B323D2" w:rsidRDefault="00B323D2" w14:paraId="53B3156D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5.10.5.Translate</w:t>
            </w:r>
          </w:p>
          <w:p w:rsidRPr="00B323D2" w:rsidR="00B323D2" w:rsidP="00B323D2" w:rsidRDefault="00B323D2" w14:paraId="53250D3B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5.10.6.Gradiente</w:t>
            </w:r>
          </w:p>
          <w:p w:rsidRPr="00B323D2" w:rsidR="00B323D2" w:rsidP="00B323D2" w:rsidRDefault="00B323D2" w14:paraId="1D6DB872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5.10.7.Opacity</w:t>
            </w:r>
          </w:p>
          <w:p w:rsidRPr="00B323D2" w:rsidR="00CB196D" w:rsidP="00B323D2" w:rsidRDefault="00B323D2" w14:paraId="0140FB8F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323D2">
              <w:rPr>
                <w:rFonts w:ascii="Arial" w:hAnsi="Arial" w:cs="Arial"/>
                <w:lang w:val="en-US"/>
              </w:rPr>
              <w:t>5.10.8.Border-radius</w:t>
            </w:r>
          </w:p>
        </w:tc>
        <w:tc>
          <w:tcPr>
            <w:tcW w:w="269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3420A" w:rsidR="00CB196D" w:rsidP="00CB196D" w:rsidRDefault="00E952B4" w14:paraId="3955BC5C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E952B4" w:rsidP="00CB196D" w:rsidRDefault="00B323D2" w14:paraId="53F0756B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utilizaríamos efeito em uma página?</w:t>
            </w:r>
          </w:p>
          <w:p w:rsidRPr="0033420A" w:rsidR="00B323D2" w:rsidP="00CB196D" w:rsidRDefault="00B323D2" w14:paraId="05D521B9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elementos que podemos aplicar esses efeitos?</w:t>
            </w:r>
          </w:p>
        </w:tc>
      </w:tr>
      <w:tr xmlns:wp14="http://schemas.microsoft.com/office/word/2010/wordml" w:rsidR="00CB196D" w:rsidTr="002F653D" w14:paraId="469AA1A1" wp14:textId="77777777">
        <w:trPr>
          <w:trHeight w:val="567"/>
        </w:trPr>
        <w:tc>
          <w:tcPr>
            <w:tcW w:w="3970" w:type="dxa"/>
            <w:tcBorders>
              <w:top w:val="single" w:color="auto" w:sz="2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 w:rsidRPr="00B323D2" w:rsidR="00B323D2" w:rsidP="00B323D2" w:rsidRDefault="00B323D2" w14:paraId="47419794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 Imagens</w:t>
            </w:r>
          </w:p>
          <w:p w:rsidRPr="00B323D2" w:rsidR="00B323D2" w:rsidP="00B323D2" w:rsidRDefault="00B323D2" w14:paraId="59F16BA7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6.1. Ferramentas gráficas</w:t>
            </w:r>
          </w:p>
          <w:p w:rsidRPr="00B323D2" w:rsidR="00B323D2" w:rsidP="00B323D2" w:rsidRDefault="00B323D2" w14:paraId="4D298095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6.2. Criação</w:t>
            </w:r>
          </w:p>
          <w:p w:rsidRPr="00B323D2" w:rsidR="00B323D2" w:rsidP="00B323D2" w:rsidRDefault="00B323D2" w14:paraId="1412DA38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6.3. Edição</w:t>
            </w:r>
          </w:p>
          <w:p w:rsidRPr="00B323D2" w:rsidR="00B323D2" w:rsidP="00B323D2" w:rsidRDefault="00B323D2" w14:paraId="6B3D6C0E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6.4. Formatos</w:t>
            </w:r>
          </w:p>
          <w:p w:rsidRPr="00B323D2" w:rsidR="00B323D2" w:rsidP="00B323D2" w:rsidRDefault="00B323D2" w14:paraId="161F6BF6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6.5. Vetorização</w:t>
            </w:r>
          </w:p>
          <w:p w:rsidRPr="0033420A" w:rsidR="00CB196D" w:rsidP="00B323D2" w:rsidRDefault="00B323D2" w14:paraId="5B04B505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B323D2">
              <w:rPr>
                <w:rFonts w:ascii="Arial" w:hAnsi="Arial" w:cs="Arial"/>
              </w:rPr>
              <w:t>6.6. SVG</w:t>
            </w:r>
          </w:p>
        </w:tc>
        <w:tc>
          <w:tcPr>
            <w:tcW w:w="269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3420A" w:rsidR="00CB196D" w:rsidP="00CB196D" w:rsidRDefault="00B323D2" w14:paraId="42BE58BB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E952B4" w:rsidP="00CB196D" w:rsidRDefault="00B323D2" w14:paraId="735EFA5F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ferramentas utilizadas para criação de layout? </w:t>
            </w:r>
          </w:p>
          <w:p w:rsidR="00B323D2" w:rsidP="00CB196D" w:rsidRDefault="00B323D2" w14:paraId="0BBBB816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ferramentas </w:t>
            </w:r>
            <w:proofErr w:type="spellStart"/>
            <w:r>
              <w:rPr>
                <w:rFonts w:ascii="Arial" w:hAnsi="Arial" w:cs="Arial"/>
                <w:i/>
                <w:iCs/>
              </w:rPr>
              <w:t>free</w:t>
            </w:r>
            <w:proofErr w:type="spellEnd"/>
            <w:r>
              <w:rPr>
                <w:rFonts w:ascii="Arial" w:hAnsi="Arial" w:cs="Arial"/>
              </w:rPr>
              <w:t xml:space="preserve"> para edição de imagem?</w:t>
            </w:r>
          </w:p>
          <w:p w:rsidR="00B323D2" w:rsidP="00CB196D" w:rsidRDefault="00B323D2" w14:paraId="6899EC59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 em desenvolvimento web?</w:t>
            </w:r>
          </w:p>
          <w:p w:rsidRPr="00B323D2" w:rsidR="00B323D2" w:rsidP="00CB196D" w:rsidRDefault="00B323D2" w14:paraId="3041E394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  <w:p w:rsidRPr="0033420A" w:rsidR="00E952B4" w:rsidP="00CB196D" w:rsidRDefault="00E952B4" w14:paraId="722B00AE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083405" w:rsidR="001C2C3E" w:rsidP="00E93EA0" w:rsidRDefault="001C2C3E" w14:paraId="42C6D796" wp14:textId="77777777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E93EA0" w:rsidRDefault="0068520D" w14:paraId="6E1831B3" wp14:textId="77777777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xmlns:wp14="http://schemas.microsoft.com/office/word/2010/wordml" w:rsidRPr="00461807" w:rsidR="001020B7" w:rsidTr="00083405" w14:paraId="7AAC4279" wp14:textId="77777777">
        <w:trPr>
          <w:trHeight w:val="541"/>
        </w:trPr>
        <w:tc>
          <w:tcPr>
            <w:tcW w:w="2338" w:type="dxa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vAlign w:val="center"/>
          </w:tcPr>
          <w:p w:rsidRPr="00D46FCF" w:rsidR="001020B7" w:rsidP="005D3AAA" w:rsidRDefault="001020B7" w14:paraId="5E2FE39E" wp14:textId="77777777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color="auto" w:sz="12" w:space="0"/>
              <w:left w:val="single" w:color="auto" w:sz="2" w:space="0"/>
              <w:right w:val="single" w:color="auto" w:sz="12" w:space="0"/>
            </w:tcBorders>
            <w:vAlign w:val="center"/>
          </w:tcPr>
          <w:p w:rsidRPr="00D46FCF" w:rsidR="001020B7" w:rsidP="0098685D" w:rsidRDefault="001020B7" w14:paraId="4C7B2C17" wp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Pr="00D46FCF" w:rsidR="0098685D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xmlns:wp14="http://schemas.microsoft.com/office/word/2010/wordml" w:rsidRPr="00461807" w:rsidR="001020B7" w:rsidTr="00083405" w14:paraId="53116E0D" wp14:textId="77777777">
        <w:trPr>
          <w:trHeight w:val="482"/>
        </w:trPr>
        <w:tc>
          <w:tcPr>
            <w:tcW w:w="9923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12" w:space="0"/>
            </w:tcBorders>
            <w:vAlign w:val="center"/>
          </w:tcPr>
          <w:p w:rsidRPr="00D46FCF" w:rsidR="001020B7" w:rsidP="005D3AAA" w:rsidRDefault="001020B7" w14:paraId="292AA0A6" wp14:textId="77777777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xmlns:wp14="http://schemas.microsoft.com/office/word/2010/wordml" w:rsidRPr="00461807" w:rsidR="001020B7" w:rsidTr="00E25E05" w14:paraId="5BE5625D" wp14:textId="77777777">
        <w:trPr>
          <w:trHeight w:val="11677"/>
        </w:trPr>
        <w:tc>
          <w:tcPr>
            <w:tcW w:w="9923" w:type="dxa"/>
            <w:gridSpan w:val="2"/>
            <w:tcBorders>
              <w:top w:val="doub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434DF1" w:rsidP="00434DF1" w:rsidRDefault="00434DF1" w14:paraId="54E11D2A" wp14:textId="77777777">
            <w:pPr>
              <w:spacing w:after="0" w:line="240" w:lineRule="auto"/>
              <w:rPr>
                <w:rFonts w:ascii="Arial" w:hAnsi="Arial" w:eastAsia="Times New Roman" w:cs="Arial"/>
                <w:lang w:eastAsia="ar-SA"/>
              </w:rPr>
            </w:pPr>
          </w:p>
          <w:p w:rsidR="00587495" w:rsidP="00587495" w:rsidRDefault="00587495" w14:paraId="2A07188C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proofErr w:type="spellStart"/>
            <w:r w:rsidRPr="00AF4A25">
              <w:rPr>
                <w:rFonts w:ascii="Arial" w:hAnsi="Arial" w:eastAsia="Times New Roman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hAnsi="Arial" w:eastAsia="Times New Roman" w:cs="Arial"/>
                <w:b/>
                <w:lang w:eastAsia="ar-SA"/>
              </w:rPr>
              <w:t>:</w:t>
            </w:r>
            <w:r>
              <w:rPr>
                <w:rFonts w:ascii="Arial" w:hAnsi="Arial" w:eastAsia="Times New Roman" w:cs="Arial"/>
                <w:b/>
                <w:lang w:eastAsia="ar-SA"/>
              </w:rPr>
              <w:t xml:space="preserve"> </w:t>
            </w:r>
            <w:r>
              <w:rPr>
                <w:rFonts w:ascii="Arial" w:hAnsi="Arial" w:eastAsia="Times New Roman" w:cs="Arial"/>
                <w:lang w:eastAsia="ar-SA"/>
              </w:rPr>
              <w:t>Atividade para ser realizada individualmente.</w:t>
            </w:r>
          </w:p>
          <w:p w:rsidR="00587495" w:rsidP="00587495" w:rsidRDefault="00587495" w14:paraId="31126E5D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587495" w:rsidP="00587495" w:rsidRDefault="00587495" w14:paraId="55964D41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F4A25">
              <w:rPr>
                <w:rFonts w:ascii="Arial" w:hAnsi="Arial" w:eastAsia="Times New Roman" w:cs="Arial"/>
                <w:b/>
                <w:lang w:eastAsia="ar-SA"/>
              </w:rPr>
              <w:t>Contextualização:</w:t>
            </w:r>
            <w:r>
              <w:rPr>
                <w:rFonts w:ascii="Arial" w:hAnsi="Arial" w:eastAsia="Times New Roman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>
              <w:rPr>
                <w:rFonts w:ascii="Arial" w:hAnsi="Arial" w:eastAsia="Times New Roman" w:cs="Arial"/>
                <w:lang w:eastAsia="ar-SA"/>
              </w:rPr>
              <w:t xml:space="preserve">. Pode-se definir </w:t>
            </w:r>
            <w:r>
              <w:rPr>
                <w:rFonts w:ascii="Arial" w:hAnsi="Arial" w:eastAsia="Times New Roman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hAnsi="Arial" w:eastAsia="Times New Roman" w:cs="Arial"/>
                <w:lang w:eastAsia="ar-SA"/>
              </w:rPr>
              <w:t>como</w:t>
            </w:r>
            <w:r>
              <w:rPr>
                <w:rFonts w:ascii="Arial" w:hAnsi="Arial" w:eastAsia="Times New Roman" w:cs="Arial"/>
                <w:lang w:eastAsia="ar-SA"/>
              </w:rPr>
              <w:t xml:space="preserve">: </w:t>
            </w:r>
            <w:r w:rsidRPr="00071A13"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hAnsi="Arial" w:eastAsia="Times New Roman" w:cs="Arial"/>
                <w:lang w:eastAsia="ar-SA"/>
              </w:rPr>
              <w:t xml:space="preserve">, ou </w:t>
            </w:r>
            <w:r w:rsidRPr="00071A13">
              <w:rPr>
                <w:rFonts w:ascii="Arial" w:hAnsi="Arial" w:eastAsia="Times New Roman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hAnsi="Arial" w:eastAsia="Times New Roman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:rsidR="00587495" w:rsidP="00587495" w:rsidRDefault="00587495" w14:paraId="2DE403A5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587495" w:rsidP="00587495" w:rsidRDefault="00587495" w14:paraId="5238CC9C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Você como </w:t>
            </w:r>
            <w:r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>
              <w:rPr>
                <w:rFonts w:ascii="Arial" w:hAnsi="Arial" w:eastAsia="Times New Roman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hAnsi="Arial" w:eastAsia="Times New Roman" w:cs="Arial"/>
                <w:i/>
                <w:iCs/>
                <w:lang w:eastAsia="ar-SA"/>
              </w:rPr>
              <w:t>link</w:t>
            </w:r>
            <w:r>
              <w:rPr>
                <w:rFonts w:ascii="Arial" w:hAnsi="Arial" w:eastAsia="Times New Roman" w:cs="Arial"/>
                <w:lang w:eastAsia="ar-SA"/>
              </w:rPr>
              <w:t xml:space="preserve"> em redes sociais e cartões de visita. </w:t>
            </w:r>
          </w:p>
          <w:p w:rsidR="00587495" w:rsidP="00587495" w:rsidRDefault="00587495" w14:paraId="62431CDC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587495" w:rsidP="00587495" w:rsidRDefault="00587495" w14:paraId="49E398E2" wp14:textId="77777777">
            <w:pPr>
              <w:spacing w:after="0" w:line="240" w:lineRule="auto"/>
              <w:jc w:val="both"/>
            </w:pPr>
          </w:p>
          <w:p w:rsidR="00587495" w:rsidP="00587495" w:rsidRDefault="00587495" w14:paraId="20AE0378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F4A25">
              <w:rPr>
                <w:rFonts w:ascii="Arial" w:hAnsi="Arial" w:eastAsia="Times New Roman" w:cs="Arial"/>
                <w:b/>
                <w:lang w:eastAsia="ar-SA"/>
              </w:rPr>
              <w:t>Desafio:</w:t>
            </w:r>
            <w:r>
              <w:rPr>
                <w:rFonts w:ascii="Arial" w:hAnsi="Arial" w:eastAsia="Times New Roman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>
              <w:rPr>
                <w:rFonts w:ascii="Arial" w:hAnsi="Arial" w:eastAsia="Times New Roman" w:cs="Arial"/>
                <w:lang w:eastAsia="ar-SA"/>
              </w:rPr>
              <w:t xml:space="preserve">. Assim, ao término do curso é interessante ter uma página Web pessoal com todas as suas informações (experiência, trabalho, formação, </w:t>
            </w:r>
            <w:r w:rsidRPr="009A6163">
              <w:rPr>
                <w:rFonts w:ascii="Arial" w:hAnsi="Arial" w:eastAsia="Times New Roman" w:cs="Arial"/>
                <w:i/>
                <w:iCs/>
                <w:lang w:eastAsia="ar-SA"/>
              </w:rPr>
              <w:t>hobby</w:t>
            </w:r>
            <w:r>
              <w:rPr>
                <w:rFonts w:ascii="Arial" w:hAnsi="Arial" w:eastAsia="Times New Roman" w:cs="Arial"/>
                <w:lang w:eastAsia="ar-SA"/>
              </w:rPr>
              <w:t xml:space="preserve">,...) para divulgar seus trabalhos. Então, você organizará o estilo do seu site pessoal, desenvolvido na última formativa e somativa, baseando em </w:t>
            </w:r>
            <w:proofErr w:type="spellStart"/>
            <w:r w:rsidRPr="00CC59A7">
              <w:rPr>
                <w:rFonts w:ascii="Arial" w:hAnsi="Arial" w:eastAsia="Times New Roman" w:cs="Arial"/>
                <w:i/>
                <w:iCs/>
                <w:lang w:eastAsia="ar-SA"/>
              </w:rPr>
              <w:t>Cascading</w:t>
            </w:r>
            <w:proofErr w:type="spellEnd"/>
            <w:r w:rsidRPr="00CC59A7">
              <w:rPr>
                <w:rFonts w:ascii="Arial" w:hAnsi="Arial" w:eastAsia="Times New Roman" w:cs="Arial"/>
                <w:i/>
                <w:iCs/>
                <w:lang w:eastAsia="ar-SA"/>
              </w:rPr>
              <w:t xml:space="preserve"> </w:t>
            </w:r>
            <w:proofErr w:type="spellStart"/>
            <w:r w:rsidRPr="00CC59A7">
              <w:rPr>
                <w:rFonts w:ascii="Arial" w:hAnsi="Arial" w:eastAsia="Times New Roman" w:cs="Arial"/>
                <w:i/>
                <w:iCs/>
                <w:lang w:eastAsia="ar-SA"/>
              </w:rPr>
              <w:t>Style</w:t>
            </w:r>
            <w:proofErr w:type="spellEnd"/>
            <w:r w:rsidRPr="00CC59A7">
              <w:rPr>
                <w:rFonts w:ascii="Arial" w:hAnsi="Arial" w:eastAsia="Times New Roman" w:cs="Arial"/>
                <w:i/>
                <w:iCs/>
                <w:lang w:eastAsia="ar-SA"/>
              </w:rPr>
              <w:t xml:space="preserve"> </w:t>
            </w:r>
            <w:proofErr w:type="spellStart"/>
            <w:r w:rsidRPr="00CC59A7">
              <w:rPr>
                <w:rFonts w:ascii="Arial" w:hAnsi="Arial" w:eastAsia="Times New Roman" w:cs="Arial"/>
                <w:i/>
                <w:iCs/>
                <w:lang w:eastAsia="ar-SA"/>
              </w:rPr>
              <w:t>Sheets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 (CSS). São indispensáveis os seguintes itens no estilo de sua página:</w:t>
            </w:r>
          </w:p>
          <w:p w:rsidR="00587495" w:rsidP="00587495" w:rsidRDefault="00587495" w14:paraId="16287F21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587495" w:rsidP="00587495" w:rsidRDefault="00587495" w14:paraId="2F3ADF5B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CC59A7">
              <w:rPr>
                <w:rFonts w:ascii="Arial" w:hAnsi="Arial" w:eastAsia="Times New Roman" w:cs="Arial"/>
                <w:lang w:eastAsia="ar-SA"/>
              </w:rPr>
              <w:t xml:space="preserve">Para posicionar os elementos na página criar containers principais com os seguintes nomes de </w:t>
            </w:r>
            <w:proofErr w:type="spellStart"/>
            <w:r w:rsidRPr="00CC59A7">
              <w:rPr>
                <w:rFonts w:ascii="Arial" w:hAnsi="Arial" w:eastAsia="Times New Roman" w:cs="Arial"/>
                <w:lang w:eastAsia="ar-SA"/>
              </w:rPr>
              <w:t>DIVs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: header, 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nav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, 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section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, 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atcile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, 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aside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 e  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footer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>. Ajustar o CSS para que os containers tenham a seguinte estrutura de página:</w:t>
            </w:r>
          </w:p>
          <w:p w:rsidR="00587495" w:rsidP="00587495" w:rsidRDefault="00587495" w14:paraId="5BE93A62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587495" w:rsidP="00587495" w:rsidRDefault="00587495" w14:paraId="384BA73E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587495" w:rsidP="00587495" w:rsidRDefault="000B7186" w14:paraId="34B3F2EB" wp14:textId="77777777">
            <w:pPr>
              <w:keepNext/>
              <w:spacing w:after="0" w:line="240" w:lineRule="auto"/>
              <w:jc w:val="center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06299C96" wp14:editId="7777777">
                  <wp:extent cx="2084705" cy="2458085"/>
                  <wp:effectExtent l="0" t="0" r="0" b="0"/>
                  <wp:docPr id="3" name="Imagem 3" descr="HTML5 Semantic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ML5 Semantic Ele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2458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495" w:rsidP="00587495" w:rsidRDefault="00587495" w14:paraId="676B1AF1" wp14:textId="77777777">
            <w:pPr>
              <w:pStyle w:val="Legenda"/>
              <w:jc w:val="center"/>
              <w:rPr>
                <w:rFonts w:ascii="Arial" w:hAnsi="Arial" w:eastAsia="Times New Roman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 SEQ Figura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- Containers da página</w:t>
            </w:r>
            <w:r w:rsidRPr="0030016E">
              <w:t xml:space="preserve"> - Fonte</w:t>
            </w:r>
            <w:r>
              <w:t xml:space="preserve"> HTML Layouts</w:t>
            </w:r>
            <w:r w:rsidRPr="00CC59A7">
              <w:t xml:space="preserve">. [S. l.], Disponível em: </w:t>
            </w:r>
            <w:r w:rsidRPr="00587495">
              <w:t>https://www.w3schools.com/html/html_layout.asp</w:t>
            </w:r>
            <w:r w:rsidRPr="00CC59A7">
              <w:t>. Acesso em: 14 jan. 202</w:t>
            </w:r>
            <w:r w:rsidR="00E04986">
              <w:t>1</w:t>
            </w:r>
            <w:r w:rsidRPr="00CC59A7">
              <w:t>.</w:t>
            </w:r>
          </w:p>
          <w:p w:rsidR="00587495" w:rsidP="00587495" w:rsidRDefault="00587495" w14:paraId="7D34F5C7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587495" w:rsidP="00587495" w:rsidRDefault="00587495" w14:paraId="1C67D524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F4A25">
              <w:rPr>
                <w:rFonts w:ascii="Arial" w:hAnsi="Arial" w:eastAsia="Times New Roman" w:cs="Arial"/>
                <w:b/>
                <w:lang w:eastAsia="ar-SA"/>
              </w:rPr>
              <w:t>Entregas:</w:t>
            </w:r>
            <w:r>
              <w:rPr>
                <w:rFonts w:ascii="Arial" w:hAnsi="Arial" w:eastAsia="Times New Roman" w:cs="Arial"/>
                <w:lang w:eastAsia="ar-SA"/>
              </w:rPr>
              <w:t xml:space="preserve"> </w:t>
            </w:r>
          </w:p>
          <w:p w:rsidRPr="00FC2CE4" w:rsidR="00956841" w:rsidP="00FC2CE4" w:rsidRDefault="00587495" w14:paraId="65B39F37" wp14:textId="77777777">
            <w:pPr>
              <w:spacing w:after="0" w:line="240" w:lineRule="auto"/>
              <w:ind w:left="720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Cinco páginas web: </w:t>
            </w:r>
            <w:r w:rsidRPr="004B44FC">
              <w:rPr>
                <w:rFonts w:ascii="Arial" w:hAnsi="Arial" w:eastAsia="Times New Roman" w:cs="Arial"/>
                <w:lang w:eastAsia="ar-SA"/>
              </w:rPr>
              <w:t>Início, Quem sou?, Portfólio, Serviços</w:t>
            </w:r>
            <w:r>
              <w:rPr>
                <w:rFonts w:ascii="Arial" w:hAnsi="Arial" w:eastAsia="Times New Roman" w:cs="Arial"/>
                <w:lang w:eastAsia="ar-SA"/>
              </w:rPr>
              <w:t xml:space="preserve"> e</w:t>
            </w:r>
            <w:r w:rsidRPr="004B44FC">
              <w:rPr>
                <w:rFonts w:ascii="Arial" w:hAnsi="Arial" w:eastAsia="Times New Roman" w:cs="Arial"/>
                <w:lang w:eastAsia="ar-SA"/>
              </w:rPr>
              <w:t xml:space="preserve">  Contato</w:t>
            </w:r>
            <w:r>
              <w:rPr>
                <w:rFonts w:ascii="Arial" w:hAnsi="Arial" w:eastAsia="Times New Roman" w:cs="Arial"/>
                <w:lang w:eastAsia="ar-SA"/>
              </w:rPr>
              <w:t xml:space="preserve"> estilizadas em CSS.</w:t>
            </w:r>
          </w:p>
        </w:tc>
      </w:tr>
    </w:tbl>
    <w:p xmlns:wp14="http://schemas.microsoft.com/office/word/2010/wordml" w:rsidR="002E25CF" w:rsidP="00E93EA0" w:rsidRDefault="002E25CF" w14:paraId="0B4020A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621DB8" w:rsidP="00E93EA0" w:rsidRDefault="00621DB8" w14:paraId="1D7B270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621DB8" w:rsidP="00E93EA0" w:rsidRDefault="00621DB8" w14:paraId="4F904CB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06971CD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2A1F701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03EFCA4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5F96A72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5B95CD1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5220BBB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13CB595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E93EA0" w:rsidRDefault="00B22BB5" w14:paraId="6D9C8D3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E93EA0" w:rsidRDefault="00B22BB5" w14:paraId="675E05E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E93EA0" w:rsidRDefault="00B22BB5" w14:paraId="2FC17F8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E93EA0" w:rsidRDefault="00B22BB5" w14:paraId="0A4F722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E93EA0" w:rsidRDefault="00B22BB5" w14:paraId="5AE48A4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E93EA0" w:rsidRDefault="00B22BB5" w14:paraId="50F40DE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B22BB5" w:rsidRDefault="00B22BB5" w14:paraId="3E6C9E8C" wp14:textId="77777777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xmlns:wp14="http://schemas.microsoft.com/office/word/2010/wordml" w:rsidRPr="00663293" w:rsidR="00FC2CE4" w:rsidTr="008031DF" w14:paraId="058465C8" wp14:textId="77777777">
        <w:trPr>
          <w:trHeight w:val="448"/>
        </w:trPr>
        <w:tc>
          <w:tcPr>
            <w:tcW w:w="709" w:type="dxa"/>
            <w:vMerge w:val="restart"/>
            <w:tcBorders>
              <w:top w:val="single" w:color="auto" w:sz="12" w:space="0"/>
              <w:left w:val="single" w:color="auto" w:sz="12" w:space="0"/>
            </w:tcBorders>
            <w:textDirection w:val="btLr"/>
            <w:vAlign w:val="center"/>
          </w:tcPr>
          <w:p w:rsidRPr="00CE256D" w:rsidR="00FC2CE4" w:rsidP="008031DF" w:rsidRDefault="00FC2CE4" w14:paraId="09604CF7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color="auto" w:sz="12" w:space="0"/>
            </w:tcBorders>
            <w:vAlign w:val="center"/>
          </w:tcPr>
          <w:p w:rsidRPr="00663293" w:rsidR="00FC2CE4" w:rsidP="008031DF" w:rsidRDefault="00FC2CE4" w14:paraId="6C1501D4" wp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color="auto" w:sz="12" w:space="0"/>
            </w:tcBorders>
            <w:vAlign w:val="center"/>
          </w:tcPr>
          <w:p w:rsidR="00FC2CE4" w:rsidP="008031DF" w:rsidRDefault="00FC2CE4" w14:paraId="010481BF" wp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Pr="00B36250" w:rsidR="00FC2CE4" w:rsidTr="008031DF" w14:paraId="016ED59E" wp14:textId="77777777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:rsidRPr="00B36250" w:rsidR="00FC2CE4" w:rsidP="008031DF" w:rsidRDefault="00FC2CE4" w14:paraId="77A52294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Pr="00B36250" w:rsidR="00FC2CE4" w:rsidP="008031DF" w:rsidRDefault="00FC2CE4" w14:paraId="3400F594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:rsidRPr="00B36250" w:rsidR="00FC2CE4" w:rsidP="008031DF" w:rsidRDefault="00FC2CE4" w14:paraId="007DCDA8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Pr="00B36250" w:rsidR="00FC2CE4" w:rsidP="008031DF" w:rsidRDefault="00FC2CE4" w14:paraId="3C9A5DD9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Pr="00B36250" w:rsidR="00FC2CE4" w:rsidTr="008031DF" w14:paraId="2AD136E4" wp14:textId="77777777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:rsidRPr="00B36250" w:rsidR="00FC2CE4" w:rsidP="008031DF" w:rsidRDefault="00FC2CE4" w14:paraId="2322F001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FC2CE4" w:rsidP="008031DF" w:rsidRDefault="00FC2CE4" w14:paraId="63852F5E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:rsidRPr="00B36250" w:rsidR="00FC2CE4" w:rsidP="008031DF" w:rsidRDefault="00FC2CE4" w14:paraId="56B20A0C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FC2CE4" w:rsidP="008031DF" w:rsidRDefault="00FC2CE4" w14:paraId="10AB273B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Pr="00B36250" w:rsidR="00FC2CE4" w:rsidTr="008031DF" w14:paraId="7DF29A95" wp14:textId="77777777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:rsidRPr="00B36250" w:rsidR="00FC2CE4" w:rsidP="008031DF" w:rsidRDefault="00FC2CE4" w14:paraId="51B1589B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FC2CE4" w:rsidP="008031DF" w:rsidRDefault="00FC2CE4" w14:paraId="7D460384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:rsidR="00FC2CE4" w:rsidP="008031DF" w:rsidRDefault="00FC2CE4" w14:paraId="1CF5E66A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FC2CE4" w:rsidP="008031DF" w:rsidRDefault="00FC2CE4" w14:paraId="3013A81A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:rsidRPr="00663293" w:rsidR="00FC2CE4" w:rsidP="008031DF" w:rsidRDefault="00FC2CE4" w14:paraId="450EA2D7" wp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663293" w:rsidR="00FC2CE4" w:rsidP="008031DF" w:rsidRDefault="00FC2CE4" w14:paraId="6906D0ED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xmlns:wp14="http://schemas.microsoft.com/office/word/2010/wordml" w:rsidRPr="00663293" w:rsidR="00FC2CE4" w:rsidTr="008031DF" w14:paraId="3DD355C9" wp14:textId="77777777">
        <w:trPr>
          <w:cantSplit/>
          <w:trHeight w:val="1275"/>
        </w:trPr>
        <w:tc>
          <w:tcPr>
            <w:tcW w:w="709" w:type="dxa"/>
            <w:vMerge/>
            <w:tcBorders>
              <w:left w:val="single" w:color="auto" w:sz="12" w:space="0"/>
              <w:bottom w:val="single" w:color="auto" w:sz="4" w:space="0"/>
            </w:tcBorders>
          </w:tcPr>
          <w:p w:rsidR="00FC2CE4" w:rsidP="008031DF" w:rsidRDefault="00FC2CE4" w14:paraId="1A81F0B1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color="auto" w:sz="4" w:space="0"/>
            </w:tcBorders>
          </w:tcPr>
          <w:p w:rsidR="00FC2CE4" w:rsidP="008031DF" w:rsidRDefault="00FC2CE4" w14:paraId="717AAFBA" wp14:textId="77777777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:rsidR="00FC2CE4" w:rsidP="008031DF" w:rsidRDefault="00FC2CE4" w14:paraId="56EE48EE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FC2CE4" w:rsidP="008031DF" w:rsidRDefault="00FC2CE4" w14:paraId="2908EB2C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FC2CE4" w:rsidP="008031DF" w:rsidRDefault="00FC2CE4" w14:paraId="121FD38A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FC2CE4" w:rsidP="008031DF" w:rsidRDefault="00FC2CE4" w14:paraId="1FE2DD96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FC2CE4" w:rsidP="008031DF" w:rsidRDefault="00FC2CE4" w14:paraId="27357532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FC2CE4" w:rsidP="008031DF" w:rsidRDefault="00FC2CE4" w14:paraId="07F023C8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FC2CE4" w:rsidP="008031DF" w:rsidRDefault="00FC2CE4" w14:paraId="4BDB5498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FC2CE4" w:rsidP="008031DF" w:rsidRDefault="00FC2CE4" w14:paraId="2916C19D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  <w:right w:val="single" w:color="auto" w:sz="12" w:space="0"/>
            </w:tcBorders>
            <w:shd w:val="clear" w:color="auto" w:fill="auto"/>
            <w:textDirection w:val="btLr"/>
            <w:vAlign w:val="center"/>
          </w:tcPr>
          <w:p w:rsidRPr="00B62D8F" w:rsidR="00FC2CE4" w:rsidP="008031DF" w:rsidRDefault="00FC2CE4" w14:paraId="74869460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xmlns:wp14="http://schemas.microsoft.com/office/word/2010/wordml" w:rsidRPr="00663293" w:rsidR="00FC2CE4" w:rsidTr="008031DF" w14:paraId="19889D2E" wp14:textId="77777777">
        <w:trPr>
          <w:trHeight w:val="1074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12" w:space="0"/>
            </w:tcBorders>
            <w:textDirection w:val="btLr"/>
            <w:vAlign w:val="center"/>
          </w:tcPr>
          <w:p w:rsidRPr="009220E0" w:rsidR="00FC2CE4" w:rsidP="008031DF" w:rsidRDefault="00FC2CE4" w14:paraId="3696CF25" wp14:textId="77777777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:rsidRPr="003364ED" w:rsidR="00FC2CE4" w:rsidP="008031DF" w:rsidRDefault="00FC2CE4" w14:paraId="77DA5EE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7. Aplicar técnicas de estilização de páginas web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:rsidRPr="00B31BA5" w:rsidR="00FC2CE4" w:rsidP="008031DF" w:rsidRDefault="00FC2CE4" w14:paraId="44EF2A00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Relacionar adequadamente os comandos CSS para estilizar os elementos HTML.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Pr="00C76381" w:rsidR="00FC2CE4" w:rsidP="008031DF" w:rsidRDefault="00FC2CE4" w14:paraId="459D2F4F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FC2CE4" w:rsidP="008031DF" w:rsidRDefault="00FC2CE4" w14:paraId="187F57B8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FC2CE4" w:rsidP="008031DF" w:rsidRDefault="00FC2CE4" w14:paraId="54738AF4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FC2CE4" w:rsidP="008031DF" w:rsidRDefault="00FC2CE4" w14:paraId="46ABBD8F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FC2CE4" w:rsidP="008031DF" w:rsidRDefault="00FC2CE4" w14:paraId="06BBA33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FC2CE4" w:rsidP="008031DF" w:rsidRDefault="00FC2CE4" w14:paraId="464FCBC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FC2CE4" w:rsidP="008031DF" w:rsidRDefault="00FC2CE4" w14:paraId="5C8C6B0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FC2CE4" w:rsidP="008031DF" w:rsidRDefault="00FC2CE4" w14:paraId="3382A365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:rsidRPr="00B62D8F" w:rsidR="00FC2CE4" w:rsidP="008031DF" w:rsidRDefault="00FC2CE4" w14:paraId="5C71F136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FC2CE4" w:rsidTr="008031DF" w14:paraId="63B901C6" wp14:textId="77777777">
        <w:trPr>
          <w:trHeight w:val="982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FC2CE4" w:rsidP="008031DF" w:rsidRDefault="00FC2CE4" w14:paraId="62199465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FC2CE4" w:rsidP="008031DF" w:rsidRDefault="00FC2CE4" w14:paraId="12B66507" wp14:textId="77777777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8. Utilizar ferramentas gráficas para interface web e mobile</w:t>
            </w:r>
          </w:p>
        </w:tc>
        <w:tc>
          <w:tcPr>
            <w:tcW w:w="3479" w:type="dxa"/>
            <w:vAlign w:val="center"/>
          </w:tcPr>
          <w:p w:rsidRPr="00B31BA5" w:rsidR="00FC2CE4" w:rsidP="008031DF" w:rsidRDefault="00FC2CE4" w14:paraId="1B43D011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Manusear programas para o auxílio na criação de interface web e mobile.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FC2CE4" w:rsidP="008031DF" w:rsidRDefault="00FC2CE4" w14:paraId="04AD6F4A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0DA123B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4C4CEA3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50895670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38C1F85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0C8FE7C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41004F1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67C0C65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FC2CE4" w:rsidP="008031DF" w:rsidRDefault="00FC2CE4" w14:paraId="308D56CC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FC2CE4" w:rsidTr="008031DF" w14:paraId="045549C3" wp14:textId="77777777">
        <w:trPr>
          <w:trHeight w:val="1058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FC2CE4" w:rsidP="008031DF" w:rsidRDefault="00FC2CE4" w14:paraId="797E50C6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FC2CE4" w:rsidP="008031DF" w:rsidRDefault="00FC2CE4" w14:paraId="4A1C4477" wp14:textId="77777777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E4A73">
              <w:rPr>
                <w:rFonts w:ascii="Arial" w:hAnsi="Arial" w:cs="Arial"/>
                <w:sz w:val="20"/>
                <w:szCs w:val="20"/>
                <w:lang w:eastAsia="pt-BR"/>
              </w:rPr>
              <w:t>9. Otimizar imagens para aplicação em ambientes web e mobile</w:t>
            </w:r>
          </w:p>
        </w:tc>
        <w:tc>
          <w:tcPr>
            <w:tcW w:w="3479" w:type="dxa"/>
            <w:vAlign w:val="center"/>
          </w:tcPr>
          <w:p w:rsidRPr="00987BC5" w:rsidR="00FC2CE4" w:rsidP="008031DF" w:rsidRDefault="00FC2CE4" w14:paraId="6D4A0AA2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Customizar imagens para melhorar o carregamento das páginas.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FC2CE4" w:rsidP="008031DF" w:rsidRDefault="00FC2CE4" w14:paraId="4BB180D6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7B04FA47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568C698B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1A939487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6AA258D8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6FFBD3EC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30DCCCA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36AF6883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FC2CE4" w:rsidP="008031DF" w:rsidRDefault="00FC2CE4" w14:paraId="54C529ED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FC2CE4" w:rsidTr="008031DF" w14:paraId="30E1812E" wp14:textId="77777777">
        <w:trPr>
          <w:trHeight w:val="720" w:hRule="exact"/>
        </w:trPr>
        <w:tc>
          <w:tcPr>
            <w:tcW w:w="709" w:type="dxa"/>
            <w:vMerge w:val="restart"/>
            <w:tcBorders>
              <w:left w:val="single" w:color="auto" w:sz="12" w:space="0"/>
            </w:tcBorders>
            <w:textDirection w:val="btLr"/>
            <w:vAlign w:val="center"/>
          </w:tcPr>
          <w:p w:rsidRPr="009220E0" w:rsidR="00FC2CE4" w:rsidP="008031DF" w:rsidRDefault="00FC2CE4" w14:paraId="3F282323" wp14:textId="77777777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:rsidRPr="008D16E1" w:rsidR="00FC2CE4" w:rsidP="008031DF" w:rsidRDefault="00FC2CE4" w14:paraId="123A44C3" wp14:textId="77777777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3. Demonstrar raciocínio lógico na organização das informações (24)</w:t>
            </w:r>
          </w:p>
        </w:tc>
        <w:tc>
          <w:tcPr>
            <w:tcW w:w="3479" w:type="dxa"/>
            <w:vAlign w:val="center"/>
          </w:tcPr>
          <w:p w:rsidRPr="00B31BA5" w:rsidR="00FC2CE4" w:rsidP="008031DF" w:rsidRDefault="00FC2CE4" w14:paraId="158C7D39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Resolução de problemas.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FC2CE4" w:rsidP="008031DF" w:rsidRDefault="00FC2CE4" w14:paraId="79994B10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1C0157D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3691E7B2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526770C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7CBEED82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6E36661F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38645DC7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135E58C4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FC2CE4" w:rsidP="008031DF" w:rsidRDefault="00FC2CE4" w14:paraId="62EBF9A1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FC2CE4" w:rsidTr="008031DF" w14:paraId="5FBA3174" wp14:textId="77777777">
        <w:trPr>
          <w:trHeight w:val="843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textDirection w:val="btLr"/>
            <w:vAlign w:val="center"/>
          </w:tcPr>
          <w:p w:rsidRPr="00D77055" w:rsidR="00FC2CE4" w:rsidP="008031DF" w:rsidRDefault="00FC2CE4" w14:paraId="0C6C2CD5" wp14:textId="7777777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:rsidRPr="008D16E1" w:rsidR="00FC2CE4" w:rsidP="008031DF" w:rsidRDefault="00FC2CE4" w14:paraId="052D43B8" wp14:textId="77777777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4E4A73">
              <w:rPr>
                <w:sz w:val="20"/>
                <w:szCs w:val="20"/>
              </w:rPr>
              <w:t>4. Seguir método de trabalho (21)</w:t>
            </w:r>
          </w:p>
        </w:tc>
        <w:tc>
          <w:tcPr>
            <w:tcW w:w="3479" w:type="dxa"/>
            <w:vAlign w:val="center"/>
          </w:tcPr>
          <w:p w:rsidRPr="00B31BA5" w:rsidR="00FC2CE4" w:rsidP="008031DF" w:rsidRDefault="00FC2CE4" w14:paraId="37E9BFDB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FC2CE4" w:rsidP="008031DF" w:rsidRDefault="00FC2CE4" w14:paraId="5EEC12E4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709E88E4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508C98E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779F8E7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7818863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44F69B9A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5F07D11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FC2CE4" w:rsidP="008031DF" w:rsidRDefault="00FC2CE4" w14:paraId="41508A3C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FC2CE4" w:rsidP="008031DF" w:rsidRDefault="00FC2CE4" w14:paraId="43D6B1D6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FC2CE4" w:rsidTr="008031DF" w14:paraId="4FCC7360" wp14:textId="77777777">
        <w:trPr>
          <w:trHeight w:val="567" w:hRule="exact"/>
        </w:trPr>
        <w:tc>
          <w:tcPr>
            <w:tcW w:w="7211" w:type="dxa"/>
            <w:gridSpan w:val="4"/>
            <w:tcBorders>
              <w:left w:val="single" w:color="auto" w:sz="12" w:space="0"/>
            </w:tcBorders>
            <w:vAlign w:val="center"/>
          </w:tcPr>
          <w:p w:rsidRPr="00C76381" w:rsidR="00FC2CE4" w:rsidP="008031DF" w:rsidRDefault="00FC2CE4" w14:paraId="0FD79CAD" wp14:textId="777777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FC2CE4" w:rsidP="008031DF" w:rsidRDefault="00FC2CE4" w14:paraId="17DBC151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FC2CE4" w:rsidP="008031DF" w:rsidRDefault="00FC2CE4" w14:paraId="6F8BD81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FC2CE4" w:rsidP="008031DF" w:rsidRDefault="00FC2CE4" w14:paraId="2613E9C1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FC2CE4" w:rsidP="008031DF" w:rsidRDefault="00FC2CE4" w14:paraId="1037B8A3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FC2CE4" w:rsidP="008031DF" w:rsidRDefault="00FC2CE4" w14:paraId="687C6DE0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FC2CE4" w:rsidP="008031DF" w:rsidRDefault="00FC2CE4" w14:paraId="5B2F9378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FC2CE4" w:rsidP="008031DF" w:rsidRDefault="00FC2CE4" w14:paraId="58E6DD4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color="auto" w:sz="12" w:space="0"/>
            </w:tcBorders>
            <w:shd w:val="clear" w:color="auto" w:fill="auto"/>
            <w:vAlign w:val="center"/>
          </w:tcPr>
          <w:p w:rsidRPr="00663293" w:rsidR="00FC2CE4" w:rsidP="008031DF" w:rsidRDefault="00FC2CE4" w14:paraId="7D3BEE8F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xmlns:wp14="http://schemas.microsoft.com/office/word/2010/wordml" w:rsidRPr="00663293" w:rsidR="00FC2CE4" w:rsidTr="008031DF" w14:paraId="5984B225" wp14:textId="77777777">
        <w:trPr>
          <w:trHeight w:val="567" w:hRule="exact"/>
        </w:trPr>
        <w:tc>
          <w:tcPr>
            <w:tcW w:w="7211" w:type="dxa"/>
            <w:gridSpan w:val="4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Pr="00C76381" w:rsidR="00FC2CE4" w:rsidP="008031DF" w:rsidRDefault="00FC2CE4" w14:paraId="627C47AE" wp14:textId="777777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FC2CE4" w:rsidP="008031DF" w:rsidRDefault="00FC2CE4" w14:paraId="3B88899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FC2CE4" w:rsidP="008031DF" w:rsidRDefault="00FC2CE4" w14:paraId="69E2BB2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FC2CE4" w:rsidP="008031DF" w:rsidRDefault="00FC2CE4" w14:paraId="57C0D796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FC2CE4" w:rsidP="008031DF" w:rsidRDefault="00FC2CE4" w14:paraId="0D142F6F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FC2CE4" w:rsidP="008031DF" w:rsidRDefault="00FC2CE4" w14:paraId="4475AD14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FC2CE4" w:rsidP="008031DF" w:rsidRDefault="00FC2CE4" w14:paraId="120C4E94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FC2CE4" w:rsidP="008031DF" w:rsidRDefault="00FC2CE4" w14:paraId="42AFC42D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663293" w:rsidR="00FC2CE4" w:rsidP="008031DF" w:rsidRDefault="00FC2CE4" w14:paraId="271CA723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xmlns:wp14="http://schemas.microsoft.com/office/word/2010/wordml" w:rsidRPr="001C7FE6" w:rsidR="00B22BB5" w:rsidP="00B22BB5" w:rsidRDefault="00B22BB5" w14:paraId="75FBE423" wp14:textId="77777777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2D3F0BE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5CF431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317A9F7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xmlns:wp14="http://schemas.microsoft.com/office/word/2010/wordml" w:rsidR="00797F5A" w:rsidP="00E93EA0" w:rsidRDefault="00797F5A" w14:paraId="3CB648E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0C178E9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E93EA0" w:rsidRDefault="00E93EA0" w14:paraId="3C0395D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3254BC2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651E959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269E314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4734134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42EF208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B40C95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4B4D723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2093CA6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2503B19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3828874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20BD9A1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0C136CF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0A392C6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290583F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68F21D9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13C326F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4853B84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xmlns:wp14="http://schemas.microsoft.com/office/word/2010/wordml" w:rsidRPr="00C445B2" w:rsidR="00083405" w:rsidTr="00E93EA0" w14:paraId="581033C8" wp14:textId="77777777">
        <w:trPr>
          <w:trHeight w:val="567"/>
          <w:jc w:val="center"/>
        </w:trPr>
        <w:tc>
          <w:tcPr>
            <w:tcW w:w="7155" w:type="dxa"/>
            <w:tcBorders>
              <w:top w:val="single" w:color="auto" w:sz="12" w:space="0"/>
              <w:left w:val="single" w:color="auto" w:sz="12" w:space="0"/>
              <w:bottom w:val="double" w:color="auto" w:sz="4" w:space="0"/>
            </w:tcBorders>
            <w:shd w:val="clear" w:color="auto" w:fill="auto"/>
            <w:vAlign w:val="center"/>
          </w:tcPr>
          <w:p w:rsidRPr="00D46FCF" w:rsidR="00083405" w:rsidP="007401A0" w:rsidRDefault="00083405" w14:paraId="4F29D88B" wp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color="auto" w:sz="12" w:space="0"/>
              <w:bottom w:val="double" w:color="auto" w:sz="4" w:space="0"/>
            </w:tcBorders>
            <w:shd w:val="clear" w:color="auto" w:fill="auto"/>
            <w:vAlign w:val="center"/>
          </w:tcPr>
          <w:p w:rsidRPr="00D46FCF" w:rsidR="00083405" w:rsidP="007401A0" w:rsidRDefault="00083405" w14:paraId="452DC2CB" wp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color="auto" w:sz="12" w:space="0"/>
              <w:bottom w:val="doub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:rsidRPr="00D46FCF" w:rsidR="00083405" w:rsidP="007401A0" w:rsidRDefault="00083405" w14:paraId="20FD8DC2" wp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xmlns:wp14="http://schemas.microsoft.com/office/word/2010/wordml" w:rsidRPr="00C445B2" w:rsidR="00CF4484" w:rsidTr="00E93EA0" w14:paraId="3BA4D392" wp14:textId="77777777">
        <w:trPr>
          <w:trHeight w:val="567"/>
          <w:jc w:val="center"/>
        </w:trPr>
        <w:tc>
          <w:tcPr>
            <w:tcW w:w="7155" w:type="dxa"/>
            <w:tcBorders>
              <w:top w:val="double" w:color="auto" w:sz="4" w:space="0"/>
              <w:left w:val="single" w:color="auto" w:sz="12" w:space="0"/>
            </w:tcBorders>
            <w:shd w:val="clear" w:color="auto" w:fill="auto"/>
            <w:vAlign w:val="center"/>
          </w:tcPr>
          <w:p w:rsidRPr="009B6FAF" w:rsidR="00CF4484" w:rsidP="00F33832" w:rsidRDefault="00CF4484" w14:paraId="0430C9A5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9B6FAF" w:rsidR="00CF4484" w:rsidP="00F33832" w:rsidRDefault="00CF4484" w14:paraId="249FAAB8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:rsidRPr="002C2533" w:rsidR="00CF4484" w:rsidP="00F33832" w:rsidRDefault="00CF4484" w14:paraId="0CCF700D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xmlns:wp14="http://schemas.microsoft.com/office/word/2010/wordml" w:rsidRPr="00C445B2" w:rsidR="00CF4484" w:rsidTr="00E93EA0" w14:paraId="7EE934C8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9B6FAF" w:rsidR="00CF4484" w:rsidP="00896827" w:rsidRDefault="00CF4484" w14:paraId="071263D5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Pr="009B6FAF" w:rsidR="00CF4484" w:rsidP="00F33832" w:rsidRDefault="00CF4484" w14:paraId="18F999B5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2C2533" w:rsidR="00CF4484" w:rsidP="006178D3" w:rsidRDefault="00896827" w14:paraId="5AA05B6E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xmlns:wp14="http://schemas.microsoft.com/office/word/2010/wordml" w:rsidRPr="00C445B2" w:rsidR="00CF4484" w:rsidTr="00E93EA0" w14:paraId="6B14370E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9B6FAF" w:rsidR="00CF4484" w:rsidP="00896827" w:rsidRDefault="00CF4484" w14:paraId="4448F644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Pr="009B6FAF" w:rsidR="00CF4484" w:rsidP="00F33832" w:rsidRDefault="00CF4484" w14:paraId="5FCD5EC4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2C2533" w:rsidR="00CF4484" w:rsidP="00896827" w:rsidRDefault="00896827" w14:paraId="0F8EA849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xmlns:wp14="http://schemas.microsoft.com/office/word/2010/wordml" w:rsidRPr="00C445B2" w:rsidR="00896827" w:rsidTr="00E93EA0" w14:paraId="5551B8E8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9B6FAF" w:rsidR="00896827" w:rsidP="00896827" w:rsidRDefault="00896827" w14:paraId="63567E24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896827" w:rsidP="00F33832" w:rsidRDefault="00896827" w14:paraId="2598DEE6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2C2533" w:rsidR="00896827" w:rsidP="00896827" w:rsidRDefault="00896827" w14:paraId="46DE38F6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xmlns:wp14="http://schemas.microsoft.com/office/word/2010/wordml" w:rsidRPr="00C445B2" w:rsidR="00896827" w:rsidTr="00E93EA0" w14:paraId="1D882A74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621DB8" w:rsidR="00896827" w:rsidP="006178D3" w:rsidRDefault="00896827" w14:paraId="61B30BEA" wp14:textId="77777777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Pr="00621DB8" w:rsidR="00896827" w:rsidP="00896827" w:rsidRDefault="00896827" w14:paraId="78941E47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621DB8" w:rsidR="00896827" w:rsidP="006178D3" w:rsidRDefault="00896827" w14:paraId="68861898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xmlns:wp14="http://schemas.microsoft.com/office/word/2010/wordml" w:rsidRPr="00C445B2" w:rsidR="00896827" w:rsidTr="00E93EA0" w14:paraId="57A0C08C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9B6FAF" w:rsidR="00896827" w:rsidP="00896827" w:rsidRDefault="00896827" w14:paraId="3C1E749E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896827" w:rsidP="00896827" w:rsidRDefault="00896827" w14:paraId="29B4EA11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="00896827" w:rsidP="006178D3" w:rsidRDefault="00896827" w14:paraId="704A35C2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xmlns:wp14="http://schemas.microsoft.com/office/word/2010/wordml" w:rsidRPr="00C445B2" w:rsidR="00896827" w:rsidTr="00E93EA0" w14:paraId="7DD50C03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9B6FAF" w:rsidR="00896827" w:rsidP="00C92077" w:rsidRDefault="00896827" w14:paraId="68B3F235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Pr="009B6FAF" w:rsidR="00896827" w:rsidP="00896827" w:rsidRDefault="00896827" w14:paraId="75697EEC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2C2533" w:rsidR="00896827" w:rsidP="00896827" w:rsidRDefault="00896827" w14:paraId="219897CE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xmlns:wp14="http://schemas.microsoft.com/office/word/2010/wordml" w:rsidRPr="00C445B2" w:rsidR="00896827" w:rsidTr="00E93EA0" w14:paraId="532954EA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9B6FAF" w:rsidR="00896827" w:rsidP="00C92077" w:rsidRDefault="00896827" w14:paraId="6D12C992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Pr="009B6FAF" w:rsidR="00896827" w:rsidP="00896827" w:rsidRDefault="00896827" w14:paraId="44B0A208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2C2533" w:rsidR="00896827" w:rsidP="00F33832" w:rsidRDefault="00896827" w14:paraId="5007C906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</w:tbl>
    <w:p xmlns:wp14="http://schemas.microsoft.com/office/word/2010/wordml" w:rsidRPr="00083405" w:rsidR="001C2C3E" w:rsidP="00641211" w:rsidRDefault="001C2C3E" w14:paraId="5012523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4900D2" w:rsidP="00641211" w:rsidRDefault="004900D2" w14:paraId="5A25747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1820F1" w:rsidP="00641211" w:rsidRDefault="001820F1" w14:paraId="09B8D95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D643AB" w:rsidR="003004FE" w:rsidP="00641211" w:rsidRDefault="003004FE" w14:paraId="29D6B04F" wp14:textId="77777777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xmlns:wp14="http://schemas.microsoft.com/office/word/2010/wordml" w:rsidRPr="003004FE" w:rsidR="00641211" w:rsidTr="005A5BA3" w14:paraId="4294D778" wp14:textId="77777777">
        <w:trPr>
          <w:trHeight w:val="454"/>
        </w:trPr>
        <w:tc>
          <w:tcPr>
            <w:tcW w:w="46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2D684B" w:rsidR="003004FE" w:rsidP="002D684B" w:rsidRDefault="003004FE" w14:paraId="5FA5D53E" wp14:textId="77777777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621DB8" w:rsidR="003004FE" w:rsidP="006178D3" w:rsidRDefault="002A313D" w14:paraId="44240AAE" wp14:textId="77777777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xmlns:wp14="http://schemas.microsoft.com/office/word/2010/wordml" w:rsidRPr="00D643AB" w:rsidR="003004FE" w:rsidP="00641211" w:rsidRDefault="003004FE" w14:paraId="78BEFD2A" wp14:textId="77777777">
      <w:pPr>
        <w:spacing w:after="0" w:line="240" w:lineRule="auto"/>
        <w:rPr>
          <w:rFonts w:ascii="Verdana" w:hAnsi="Verdana"/>
          <w:b/>
        </w:rPr>
      </w:pPr>
    </w:p>
    <w:p xmlns:wp14="http://schemas.microsoft.com/office/word/2010/wordml" w:rsidRPr="00083405" w:rsidR="001820F1" w:rsidP="00641211" w:rsidRDefault="001820F1" w14:paraId="27A7642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1820F1" w:rsidP="00641211" w:rsidRDefault="001820F1" w14:paraId="49206A8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1820F1" w:rsidP="00641211" w:rsidRDefault="001820F1" w14:paraId="67B7A70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1820F1" w:rsidP="00641211" w:rsidRDefault="001820F1" w14:paraId="71887C7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1820F1" w:rsidP="00641211" w:rsidRDefault="001820F1" w14:paraId="3B7FD67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98685D" w:rsidP="00641211" w:rsidRDefault="0098685D" w14:paraId="38D6B9B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76F6E" w:rsidP="00641211" w:rsidRDefault="00C76F6E" w14:paraId="22F860B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641211" w:rsidRDefault="00E93EA0" w14:paraId="698536F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641211" w:rsidRDefault="00E93EA0" w14:paraId="7BC1BAF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641211" w:rsidRDefault="00E93EA0" w14:paraId="61C988F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641211" w:rsidRDefault="00E93EA0" w14:paraId="3B22BB7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641211" w:rsidRDefault="00E93EA0" w14:paraId="17B246D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641211" w:rsidRDefault="00E93EA0" w14:paraId="6BF89DA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E93EA0" w:rsidP="00641211" w:rsidRDefault="00E93EA0" w14:paraId="5C3E0E7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A35500" w:rsidP="00641211" w:rsidRDefault="00A35500" w14:paraId="66A1FAB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0078D" w:rsidP="00641211" w:rsidRDefault="0040078D" w14:paraId="76BB753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641211" w:rsidRDefault="00C967C2" w14:paraId="513DA1E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E93EA0" w:rsidP="00641211" w:rsidRDefault="00E93EA0" w14:paraId="75CAC6F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C76F6E" w:rsidP="00641211" w:rsidRDefault="00C76F6E" w14:paraId="6606042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A35500" w:rsidP="00641211" w:rsidRDefault="00A35500" w14:paraId="1D0656F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xmlns:wp14="http://schemas.microsoft.com/office/word/2010/wordml" w:rsidR="00A35500" w:rsidTr="00E93EA0" w14:paraId="6BB29764" wp14:textId="77777777">
        <w:trPr>
          <w:trHeight w:val="284"/>
        </w:trPr>
        <w:tc>
          <w:tcPr>
            <w:tcW w:w="3073" w:type="dxa"/>
            <w:tcBorders>
              <w:top w:val="single" w:color="auto" w:sz="12" w:space="0"/>
              <w:left w:val="single" w:color="auto" w:sz="12" w:space="0"/>
            </w:tcBorders>
            <w:shd w:val="clear" w:color="999999" w:fill="B3B3B3"/>
            <w:vAlign w:val="center"/>
          </w:tcPr>
          <w:p w:rsidR="00A35500" w:rsidP="00A35500" w:rsidRDefault="00A35500" w14:paraId="27FD4E12" wp14:textId="77777777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color="auto" w:sz="12" w:space="0"/>
            </w:tcBorders>
            <w:shd w:val="clear" w:color="999999" w:fill="B3B3B3"/>
            <w:vAlign w:val="center"/>
          </w:tcPr>
          <w:p w:rsidR="00A35500" w:rsidP="00A35500" w:rsidRDefault="00A35500" w14:paraId="686A201D" wp14:textId="77777777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color="auto" w:sz="12" w:space="0"/>
            </w:tcBorders>
            <w:shd w:val="clear" w:color="999999" w:fill="B3B3B3"/>
            <w:vAlign w:val="center"/>
          </w:tcPr>
          <w:p w:rsidR="00A35500" w:rsidP="00A35500" w:rsidRDefault="00A35500" w14:paraId="3A179B07" wp14:textId="77777777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color="auto" w:sz="12" w:space="0"/>
              <w:right w:val="single" w:color="auto" w:sz="12" w:space="0"/>
            </w:tcBorders>
            <w:shd w:val="clear" w:color="999999" w:fill="B3B3B3"/>
            <w:vAlign w:val="center"/>
          </w:tcPr>
          <w:p w:rsidR="00A35500" w:rsidP="00A35500" w:rsidRDefault="00A35500" w14:paraId="6C9FFB65" wp14:textId="77777777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xmlns:wp14="http://schemas.microsoft.com/office/word/2010/wordml" w:rsidR="00A35500" w:rsidTr="00E93EA0" w14:paraId="4B682D4C" wp14:textId="77777777">
        <w:trPr>
          <w:trHeight w:val="340"/>
        </w:trPr>
        <w:tc>
          <w:tcPr>
            <w:tcW w:w="3073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Pr="00C76F6E" w:rsidR="00A35500" w:rsidP="00A35500" w:rsidRDefault="00B24E02" w14:paraId="22B69342" wp14:textId="77777777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color="auto" w:sz="12" w:space="0"/>
            </w:tcBorders>
            <w:vAlign w:val="center"/>
          </w:tcPr>
          <w:p w:rsidRPr="00C76F6E" w:rsidR="00A35500" w:rsidP="00C967C2" w:rsidRDefault="00B24E02" w14:paraId="39B72479" wp14:textId="77777777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color="auto" w:sz="12" w:space="0"/>
            </w:tcBorders>
            <w:vAlign w:val="center"/>
          </w:tcPr>
          <w:p w:rsidRPr="00C76F6E" w:rsidR="00A35500" w:rsidP="00A35500" w:rsidRDefault="00A35500" w14:paraId="7B37605A" wp14:textId="77777777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Pr="00C76F6E" w:rsidR="00A35500" w:rsidP="00C76F6E" w:rsidRDefault="00C76F6E" w14:paraId="02590D33" wp14:textId="77777777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xmlns:wp14="http://schemas.microsoft.com/office/word/2010/wordml" w:rsidR="00BC270C" w:rsidP="00E93EA0" w:rsidRDefault="00BC270C" w14:paraId="394798F2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3889A505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29079D35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17686DC7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53BD644D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1A3FAC43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2BBD94B2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Pr="00C967C2" w:rsidR="00C967C2" w:rsidP="00C967C2" w:rsidRDefault="00C967C2" w14:paraId="129D278A" wp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xmlns:wp14="http://schemas.microsoft.com/office/word/2010/wordml" w:rsidR="00C967C2" w:rsidP="00E93EA0" w:rsidRDefault="00C967C2" w14:paraId="5854DE7F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44B2D8DD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xmlns:wp14="http://schemas.microsoft.com/office/word/2010/wordml" w:rsidR="00C967C2" w:rsidP="00E93EA0" w:rsidRDefault="00C967C2" w14:paraId="2CA7ADD4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992573" w:rsidP="00E93EA0" w:rsidRDefault="00992573" w14:paraId="740C1AB3" wp14:textId="1F60A569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 w:rsidR="00992573">
        <w:rPr>
          <w:rFonts w:ascii="Arial" w:hAnsi="Arial" w:cs="Arial"/>
          <w:sz w:val="20"/>
          <w:szCs w:val="20"/>
          <w:lang w:eastAsia="ar-SA"/>
        </w:rPr>
        <w:t xml:space="preserve">Atividade, Grandezas e Sistemas </w:t>
      </w:r>
      <w:r w:rsidRPr="5C974B5A" w:rsidR="00992573">
        <w:rPr>
          <w:rFonts w:ascii="Arial" w:hAnsi="Arial" w:cs="Arial"/>
          <w:sz w:val="20"/>
          <w:szCs w:val="20"/>
          <w:lang w:eastAsia="ar-SA"/>
        </w:rPr>
        <w:t>Num</w:t>
      </w:r>
      <w:r w:rsidRPr="5C974B5A" w:rsidR="7427A146">
        <w:rPr>
          <w:rFonts w:ascii="Arial" w:hAnsi="Arial" w:cs="Arial"/>
          <w:sz w:val="20"/>
          <w:szCs w:val="20"/>
          <w:lang w:eastAsia="ar-SA"/>
        </w:rPr>
        <w:t>é</w:t>
      </w:r>
      <w:r w:rsidRPr="5C974B5A" w:rsidR="00992573">
        <w:rPr>
          <w:rFonts w:ascii="Arial" w:hAnsi="Arial" w:cs="Arial"/>
          <w:sz w:val="20"/>
          <w:szCs w:val="20"/>
          <w:lang w:eastAsia="ar-SA"/>
        </w:rPr>
        <w:t>ricos</w:t>
      </w:r>
    </w:p>
    <w:p xmlns:wp14="http://schemas.microsoft.com/office/word/2010/wordml" w:rsidR="00992573" w:rsidP="00E93EA0" w:rsidRDefault="00992573" w14:paraId="314EE24A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30B90A07" wp14:textId="413A0E7C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20"/>
          <w:lang w:eastAsia="ar-SA"/>
        </w:rPr>
      </w:pPr>
      <w:r w:rsidRPr="5C974B5A" w:rsidR="00C967C2">
        <w:rPr>
          <w:rFonts w:ascii="Arial" w:hAnsi="Arial" w:cs="Arial"/>
          <w:sz w:val="20"/>
          <w:szCs w:val="20"/>
          <w:lang w:eastAsia="ar-SA"/>
        </w:rPr>
        <w:t xml:space="preserve">CRONOGRAMA (deixar por </w:t>
      </w:r>
      <w:r w:rsidRPr="5C974B5A" w:rsidR="488F0B09">
        <w:rPr>
          <w:rFonts w:ascii="Arial" w:hAnsi="Arial" w:cs="Arial"/>
          <w:sz w:val="20"/>
          <w:szCs w:val="20"/>
          <w:lang w:eastAsia="ar-SA"/>
        </w:rPr>
        <w:t>ú</w:t>
      </w:r>
      <w:r w:rsidRPr="5C974B5A" w:rsidR="00C967C2">
        <w:rPr>
          <w:rFonts w:ascii="Arial" w:hAnsi="Arial" w:cs="Arial"/>
          <w:sz w:val="20"/>
          <w:szCs w:val="20"/>
          <w:lang w:eastAsia="ar-SA"/>
        </w:rPr>
        <w:t>ltimo) O cronograma deve ser atualizado a cada turma nova.</w:t>
      </w:r>
    </w:p>
    <w:p xmlns:wp14="http://schemas.microsoft.com/office/word/2010/wordml" w:rsidR="00C967C2" w:rsidP="00E93EA0" w:rsidRDefault="00C967C2" w14:paraId="76614669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57590049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Pr="00270B0E" w:rsidR="005A568B" w:rsidP="005A568B" w:rsidRDefault="005A568B" w14:paraId="79AE30E5" wp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t>Cronograma e Acompanhamento de Distribuição de Aulas</w:t>
      </w:r>
    </w:p>
    <w:p xmlns:wp14="http://schemas.microsoft.com/office/word/2010/wordml" w:rsidR="005A568B" w:rsidP="005A568B" w:rsidRDefault="005A568B" w14:paraId="62B06F36" wp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xmlns:wp14="http://schemas.microsoft.com/office/word/2010/wordml" w:rsidR="005A568B" w:rsidP="005A568B" w:rsidRDefault="005A568B" w14:paraId="47CE66FB" wp14:textId="1486532E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2C29A8E2" w:rsidR="005A568B">
        <w:rPr>
          <w:rFonts w:ascii="Arial" w:hAnsi="Arial" w:cs="Arial"/>
          <w:b w:val="1"/>
          <w:bCs w:val="1"/>
        </w:rPr>
        <w:t>Componente Curricular:</w:t>
      </w:r>
      <w:r w:rsidRPr="2C29A8E2" w:rsidR="005A568B">
        <w:rPr>
          <w:rFonts w:ascii="Arial" w:hAnsi="Arial" w:cs="Arial"/>
        </w:rPr>
        <w:t xml:space="preserve"> </w:t>
      </w:r>
      <w:r w:rsidRPr="2C29A8E2" w:rsidR="4FA36804">
        <w:rPr>
          <w:rFonts w:ascii="Arial" w:hAnsi="Arial" w:cs="Arial"/>
        </w:rPr>
        <w:t>Linguagem de Marcação</w:t>
      </w:r>
    </w:p>
    <w:p xmlns:wp14="http://schemas.microsoft.com/office/word/2010/wordml" w:rsidRPr="00270B0E" w:rsidR="005A568B" w:rsidP="005A568B" w:rsidRDefault="005A568B" w14:paraId="65C09F54" wp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xmlns:wp14="http://schemas.microsoft.com/office/word/2010/wordml" w:rsidRPr="002F09D1" w:rsidR="005A568B" w:rsidP="005A568B" w:rsidRDefault="005A568B" w14:paraId="77E053EA" wp14:textId="4015DEC4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5C974B5A" w:rsidR="005A568B">
        <w:rPr>
          <w:rFonts w:ascii="Arial" w:hAnsi="Arial" w:cs="Arial"/>
          <w:b w:val="1"/>
          <w:bCs w:val="1"/>
        </w:rPr>
        <w:t>Professor</w:t>
      </w:r>
      <w:r w:rsidRPr="5C974B5A" w:rsidR="005A568B">
        <w:rPr>
          <w:rFonts w:ascii="Arial" w:hAnsi="Arial" w:cs="Arial"/>
        </w:rPr>
        <w:t xml:space="preserve">: </w:t>
      </w:r>
      <w:proofErr w:type="spellStart"/>
      <w:r w:rsidRPr="5C974B5A" w:rsidR="00E04986">
        <w:rPr>
          <w:rFonts w:ascii="Arial" w:hAnsi="Arial" w:cs="Arial"/>
        </w:rPr>
        <w:t>Reenye</w:t>
      </w:r>
      <w:proofErr w:type="spellEnd"/>
      <w:r w:rsidRPr="5C974B5A" w:rsidR="00E04986">
        <w:rPr>
          <w:rFonts w:ascii="Arial" w:hAnsi="Arial" w:cs="Arial"/>
        </w:rPr>
        <w:t xml:space="preserve"> Lima e Wellington Martins</w:t>
      </w:r>
      <w:r w:rsidRPr="5C974B5A" w:rsidR="005A568B">
        <w:rPr>
          <w:rFonts w:ascii="Arial" w:hAnsi="Arial" w:cs="Arial"/>
        </w:rPr>
        <w:t xml:space="preserve"> 1º Sem. 20</w:t>
      </w:r>
      <w:r w:rsidRPr="5C974B5A" w:rsidR="00822ED7">
        <w:rPr>
          <w:rFonts w:ascii="Arial" w:hAnsi="Arial" w:cs="Arial"/>
        </w:rPr>
        <w:t>2</w:t>
      </w:r>
      <w:r w:rsidRPr="5C974B5A" w:rsidR="3766DD4C">
        <w:rPr>
          <w:rFonts w:ascii="Arial" w:hAnsi="Arial" w:cs="Arial"/>
        </w:rPr>
        <w:t>2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xmlns:wp14="http://schemas.microsoft.com/office/word/2010/wordml" w:rsidRPr="00994211" w:rsidR="005A568B" w:rsidTr="2C29A8E2" w14:paraId="70A403DD" wp14:textId="77777777">
        <w:trPr>
          <w:trHeight w:val="385"/>
        </w:trPr>
        <w:tc>
          <w:tcPr>
            <w:tcW w:w="6786" w:type="dxa"/>
            <w:shd w:val="clear" w:color="auto" w:fill="auto"/>
            <w:tcMar/>
            <w:vAlign w:val="center"/>
          </w:tcPr>
          <w:p w:rsidRPr="00994211" w:rsidR="005A568B" w:rsidP="00183FA8" w:rsidRDefault="005A568B" w14:paraId="3BD385B2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5A568B" w:rsidP="008C6F75" w:rsidRDefault="005A568B" w14:paraId="490D97C2" wp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:rsidRPr="00994211" w:rsidR="005A568B" w:rsidP="008C6F75" w:rsidRDefault="005A568B" w14:paraId="3ECC2EF8" wp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5A568B" w:rsidP="008C6F75" w:rsidRDefault="005A568B" w14:paraId="618E9447" wp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:rsidRPr="00994211" w:rsidR="005A568B" w:rsidP="008C6F75" w:rsidRDefault="005A568B" w14:paraId="3A822C05" wp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xmlns:wp14="http://schemas.microsoft.com/office/word/2010/wordml" w:rsidRPr="00994211" w:rsidR="00E04986" w:rsidTr="2C29A8E2" w14:paraId="2B17517D" wp14:textId="77777777">
        <w:trPr>
          <w:trHeight w:val="705"/>
        </w:trPr>
        <w:tc>
          <w:tcPr>
            <w:tcW w:w="6786" w:type="dxa"/>
            <w:shd w:val="clear" w:color="auto" w:fill="auto"/>
            <w:tcMar/>
            <w:vAlign w:val="center"/>
          </w:tcPr>
          <w:p w:rsidRPr="003730A5" w:rsidR="00E04986" w:rsidP="00E04986" w:rsidRDefault="00E04986" w14:paraId="05E6EBDC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 Estilização de páginas</w:t>
            </w:r>
          </w:p>
          <w:p w:rsidRPr="003730A5" w:rsidR="00E04986" w:rsidP="00E04986" w:rsidRDefault="00E04986" w14:paraId="02DD6E50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5.1. Definição</w:t>
            </w:r>
          </w:p>
          <w:p w:rsidRPr="003730A5" w:rsidR="00E04986" w:rsidP="00E04986" w:rsidRDefault="00E04986" w14:paraId="7107338B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5.2. Semântica de programação W3C</w:t>
            </w:r>
          </w:p>
          <w:p w:rsidRPr="00994211" w:rsidR="00E04986" w:rsidP="00E04986" w:rsidRDefault="00E04986" w14:paraId="69E68724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5.3. Validação de código pelo W3C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E04986" w:rsidP="00E04986" w:rsidRDefault="00E04986" w14:paraId="7E98746C" wp14:textId="7BE81E03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 w:rsidR="3B63C93D">
              <w:rPr>
                <w:rFonts w:ascii="Arial" w:hAnsi="Arial" w:cs="Arial"/>
                <w:sz w:val="20"/>
                <w:szCs w:val="20"/>
                <w:lang w:eastAsia="ar-SA"/>
              </w:rPr>
              <w:t>05</w:t>
            </w:r>
            <w:r w:rsidRPr="2C29A8E2" w:rsidR="00E04986">
              <w:rPr>
                <w:rFonts w:ascii="Arial" w:hAnsi="Arial" w:cs="Arial"/>
                <w:sz w:val="20"/>
                <w:szCs w:val="20"/>
                <w:lang w:eastAsia="ar-SA"/>
              </w:rPr>
              <w:t>/04/202</w:t>
            </w:r>
            <w:r w:rsidRPr="2C29A8E2" w:rsidR="4CDD4D6E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E04986" w:rsidP="00E04986" w:rsidRDefault="00E04986" w14:paraId="16CCF7E6" w14:noSpellErr="1" wp14:textId="552C854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E04986" w:rsidTr="2C29A8E2" w14:paraId="6BA2C73E" wp14:textId="77777777">
        <w:trPr>
          <w:trHeight w:val="961"/>
        </w:trPr>
        <w:tc>
          <w:tcPr>
            <w:tcW w:w="6786" w:type="dxa"/>
            <w:shd w:val="clear" w:color="auto" w:fill="auto"/>
            <w:tcMar/>
            <w:vAlign w:val="center"/>
          </w:tcPr>
          <w:p w:rsidRPr="003730A5" w:rsidR="00E04986" w:rsidP="00E04986" w:rsidRDefault="00E04986" w14:paraId="6D9FF11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 Tipos de seletores</w:t>
            </w:r>
          </w:p>
          <w:p w:rsidRPr="003730A5" w:rsidR="00E04986" w:rsidP="00E04986" w:rsidRDefault="00E04986" w14:paraId="09F4A717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5.4.1. Classe</w:t>
            </w:r>
          </w:p>
          <w:p w:rsidRPr="003730A5" w:rsidR="00E04986" w:rsidP="00E04986" w:rsidRDefault="00E04986" w14:paraId="3F83FF0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5.4.2. Identificação</w:t>
            </w:r>
          </w:p>
          <w:p w:rsidRPr="003730A5" w:rsidR="00E04986" w:rsidP="00E04986" w:rsidRDefault="00E04986" w14:paraId="6C20E018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5.4.3. </w:t>
            </w: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Tag</w:t>
            </w:r>
          </w:p>
          <w:p w:rsidRPr="003730A5" w:rsidR="00E04986" w:rsidP="00E04986" w:rsidRDefault="00E04986" w14:paraId="34446F24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5.4.4. Universal</w:t>
            </w:r>
          </w:p>
          <w:p w:rsidRPr="00994211" w:rsidR="00E04986" w:rsidP="00E04986" w:rsidRDefault="00E04986" w14:paraId="0F055D48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5.4.5.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Seletores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compartilhados</w:t>
            </w:r>
            <w:proofErr w:type="spellEnd"/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E04986" w:rsidP="00E04986" w:rsidRDefault="00E04986" w14:paraId="57CFB6EA" wp14:textId="4B76E17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 w:rsidR="4EDC6E5E">
              <w:rPr>
                <w:rFonts w:ascii="Arial" w:hAnsi="Arial" w:cs="Arial"/>
                <w:sz w:val="20"/>
                <w:szCs w:val="20"/>
                <w:lang w:eastAsia="ar-SA"/>
              </w:rPr>
              <w:t>12</w:t>
            </w:r>
            <w:r w:rsidRPr="2C29A8E2" w:rsidR="00E04986">
              <w:rPr>
                <w:rFonts w:ascii="Arial" w:hAnsi="Arial" w:cs="Arial"/>
                <w:sz w:val="20"/>
                <w:szCs w:val="20"/>
                <w:lang w:eastAsia="ar-SA"/>
              </w:rPr>
              <w:t>/04/202</w:t>
            </w:r>
            <w:r w:rsidRPr="2C29A8E2" w:rsidR="4CDD4D6E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E04986" w:rsidP="00E04986" w:rsidRDefault="00E04986" w14:paraId="3221B987" w14:noSpellErr="1" wp14:textId="3A83DF8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E04986" w:rsidTr="2C29A8E2" w14:paraId="6855355D" wp14:textId="77777777">
        <w:trPr>
          <w:trHeight w:val="587"/>
        </w:trPr>
        <w:tc>
          <w:tcPr>
            <w:tcW w:w="6786" w:type="dxa"/>
            <w:shd w:val="clear" w:color="auto" w:fill="auto"/>
            <w:tcMar/>
            <w:vAlign w:val="center"/>
          </w:tcPr>
          <w:p w:rsidRPr="003730A5" w:rsidR="00E04986" w:rsidP="00E04986" w:rsidRDefault="00E04986" w14:paraId="73FF9B59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 Formatação de elementos</w:t>
            </w:r>
          </w:p>
          <w:p w:rsidRPr="003730A5" w:rsidR="00E04986" w:rsidP="00E04986" w:rsidRDefault="00E04986" w14:paraId="3344277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5.5.1. Textos</w:t>
            </w:r>
          </w:p>
          <w:p w:rsidRPr="003730A5" w:rsidR="00E04986" w:rsidP="00E04986" w:rsidRDefault="00E04986" w14:paraId="1CE9FAB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5.5.2. Imagens</w:t>
            </w:r>
          </w:p>
          <w:p w:rsidRPr="003730A5" w:rsidR="00E04986" w:rsidP="00E04986" w:rsidRDefault="00E04986" w14:paraId="6013BB76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5.5.3. Listas</w:t>
            </w:r>
          </w:p>
          <w:p w:rsidRPr="003730A5" w:rsidR="00E04986" w:rsidP="00E04986" w:rsidRDefault="00E04986" w14:paraId="26B23B84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5.5.4. Tabelas</w:t>
            </w:r>
          </w:p>
          <w:p w:rsidRPr="003730A5" w:rsidR="00E04986" w:rsidP="00E04986" w:rsidRDefault="00E04986" w14:paraId="4A0DE068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5.5.5. Ancoras (links)</w:t>
            </w:r>
          </w:p>
          <w:p w:rsidRPr="00994211" w:rsidR="00E04986" w:rsidP="00E04986" w:rsidRDefault="00E04986" w14:paraId="39E0A7E4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5.6. Aplicação de estilos de menus e submenus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E04986" w:rsidP="00E04986" w:rsidRDefault="00E04986" w14:paraId="370BD535" wp14:textId="196AD232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 w:rsidR="5C09246C">
              <w:rPr>
                <w:rFonts w:ascii="Arial" w:hAnsi="Arial" w:cs="Arial"/>
                <w:sz w:val="20"/>
                <w:szCs w:val="20"/>
                <w:lang w:eastAsia="ar-SA"/>
              </w:rPr>
              <w:t>26</w:t>
            </w:r>
            <w:r w:rsidRPr="2C29A8E2" w:rsidR="00E04986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 w:rsidRPr="2C29A8E2" w:rsidR="308ED0FE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 w:rsidRPr="2C29A8E2" w:rsidR="00E04986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 w:rsidRPr="2C29A8E2" w:rsidR="70320A78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E04986" w:rsidP="00E04986" w:rsidRDefault="00E04986" w14:paraId="435BCC84" wp14:textId="071A37A0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E04986" w:rsidTr="2C29A8E2" w14:paraId="7B627CB0" wp14:textId="77777777">
        <w:trPr>
          <w:trHeight w:val="805"/>
        </w:trPr>
        <w:tc>
          <w:tcPr>
            <w:tcW w:w="6786" w:type="dxa"/>
            <w:shd w:val="clear" w:color="auto" w:fill="auto"/>
            <w:tcMar/>
            <w:vAlign w:val="center"/>
          </w:tcPr>
          <w:p w:rsidRPr="003730A5" w:rsidR="00E04986" w:rsidP="00E04986" w:rsidRDefault="00E04986" w14:paraId="267B836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 Box model</w:t>
            </w:r>
          </w:p>
          <w:p w:rsidRPr="003730A5" w:rsidR="00E04986" w:rsidP="00E04986" w:rsidRDefault="00E04986" w14:paraId="674019D1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5.7.1. Margin</w:t>
            </w:r>
          </w:p>
          <w:p w:rsidRPr="003730A5" w:rsidR="00E04986" w:rsidP="00E04986" w:rsidRDefault="00E04986" w14:paraId="609A2479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5.7.2. Border</w:t>
            </w:r>
          </w:p>
          <w:p w:rsidRPr="003730A5" w:rsidR="00E04986" w:rsidP="00E04986" w:rsidRDefault="00E04986" w14:paraId="6858D603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5.7.3. Padding</w:t>
            </w:r>
          </w:p>
          <w:p w:rsidRPr="00E04986" w:rsidR="00E04986" w:rsidP="00E04986" w:rsidRDefault="00E04986" w14:paraId="3F0FE7DC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5.7.4. Content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E04986" w:rsidP="00E04986" w:rsidRDefault="00E04986" w14:paraId="48582FD9" wp14:textId="7C704EA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 w:rsidR="244C15EB">
              <w:rPr>
                <w:rFonts w:ascii="Arial" w:hAnsi="Arial" w:cs="Arial"/>
                <w:sz w:val="20"/>
                <w:szCs w:val="20"/>
                <w:lang w:eastAsia="ar-SA"/>
              </w:rPr>
              <w:t>03</w:t>
            </w:r>
            <w:r w:rsidRPr="2C29A8E2" w:rsidR="00E04986">
              <w:rPr>
                <w:rFonts w:ascii="Arial" w:hAnsi="Arial" w:cs="Arial"/>
                <w:sz w:val="20"/>
                <w:szCs w:val="20"/>
                <w:lang w:eastAsia="ar-SA"/>
              </w:rPr>
              <w:t>/05/202</w:t>
            </w:r>
            <w:r w:rsidRPr="2C29A8E2" w:rsidR="70320A78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E04986" w:rsidP="00E04986" w:rsidRDefault="00E04986" w14:paraId="3B3149DC" w14:noSpellErr="1" wp14:textId="2F1FF683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E04986" w:rsidTr="2C29A8E2" w14:paraId="4856E462" wp14:textId="77777777">
        <w:trPr>
          <w:trHeight w:val="547"/>
        </w:trPr>
        <w:tc>
          <w:tcPr>
            <w:tcW w:w="6786" w:type="dxa"/>
            <w:shd w:val="clear" w:color="auto" w:fill="auto"/>
            <w:tcMar/>
            <w:vAlign w:val="center"/>
          </w:tcPr>
          <w:p w:rsidRPr="003730A5" w:rsidR="00E04986" w:rsidP="00E04986" w:rsidRDefault="00E04986" w14:paraId="19EBFBD8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 Diagramação de elemento (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Div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:rsidRPr="003730A5" w:rsidR="00E04986" w:rsidP="00E04986" w:rsidRDefault="00E04986" w14:paraId="0D144C69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5.8.1. Atributos de formatação e alinhamento</w:t>
            </w:r>
          </w:p>
          <w:p w:rsidRPr="003730A5" w:rsidR="00E04986" w:rsidP="00E04986" w:rsidRDefault="00E04986" w14:paraId="0288F6C0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5.8.2. Posicionamento (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static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relative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fixed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 e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absolute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float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, z-index, display)</w:t>
            </w:r>
          </w:p>
          <w:p w:rsidRPr="00994211" w:rsidR="00E04986" w:rsidP="00E04986" w:rsidRDefault="00E04986" w14:paraId="3711193D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5.9. </w:t>
            </w:r>
            <w:proofErr w:type="spellStart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Pseudo</w:t>
            </w:r>
            <w:proofErr w:type="spellEnd"/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 xml:space="preserve"> classes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="00E04986" w:rsidP="00E04986" w:rsidRDefault="00E04986" w14:paraId="0A0BC6C7" wp14:textId="34835F0B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 w:rsidR="41A54C42">
              <w:rPr>
                <w:rFonts w:ascii="Arial" w:hAnsi="Arial" w:cs="Arial"/>
                <w:sz w:val="20"/>
                <w:szCs w:val="20"/>
                <w:lang w:eastAsia="ar-SA"/>
              </w:rPr>
              <w:t>10</w:t>
            </w:r>
            <w:r w:rsidRPr="2C29A8E2" w:rsidR="00E04986">
              <w:rPr>
                <w:rFonts w:ascii="Arial" w:hAnsi="Arial" w:cs="Arial"/>
                <w:sz w:val="20"/>
                <w:szCs w:val="20"/>
                <w:lang w:eastAsia="ar-SA"/>
              </w:rPr>
              <w:t>/05/202</w:t>
            </w:r>
            <w:r w:rsidRPr="2C29A8E2" w:rsidR="6F8D69BF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  <w:p w:rsidRPr="00994211" w:rsidR="00E04986" w:rsidP="00E04986" w:rsidRDefault="00E04986" w14:paraId="059BD734" wp14:textId="4F365B5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 w:rsidR="078DA518">
              <w:rPr>
                <w:rFonts w:ascii="Arial" w:hAnsi="Arial" w:cs="Arial"/>
                <w:sz w:val="20"/>
                <w:szCs w:val="20"/>
                <w:lang w:eastAsia="ar-SA"/>
              </w:rPr>
              <w:t>17</w:t>
            </w:r>
            <w:r w:rsidRPr="2C29A8E2" w:rsidR="00E04986">
              <w:rPr>
                <w:rFonts w:ascii="Arial" w:hAnsi="Arial" w:cs="Arial"/>
                <w:sz w:val="20"/>
                <w:szCs w:val="20"/>
                <w:lang w:eastAsia="ar-SA"/>
              </w:rPr>
              <w:t>/05/202</w:t>
            </w:r>
            <w:r w:rsidRPr="2C29A8E2" w:rsidR="6F8D69BF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D02624" w:rsidR="00E04986" w:rsidP="2C29A8E2" w:rsidRDefault="00E04986" w14:paraId="0C5B615A" wp14:textId="4CA5685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E04986" w:rsidTr="2C29A8E2" w14:paraId="41A4C2E4" wp14:textId="77777777">
        <w:trPr>
          <w:trHeight w:val="1044"/>
        </w:trPr>
        <w:tc>
          <w:tcPr>
            <w:tcW w:w="6786" w:type="dxa"/>
            <w:shd w:val="clear" w:color="auto" w:fill="auto"/>
            <w:tcMar/>
            <w:vAlign w:val="center"/>
          </w:tcPr>
          <w:p w:rsidRPr="003730A5" w:rsidR="00E04986" w:rsidP="00E04986" w:rsidRDefault="00E04986" w14:paraId="0AFC23D0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 Efeitos em elementos</w:t>
            </w:r>
          </w:p>
          <w:p w:rsidRPr="003730A5" w:rsidR="00E04986" w:rsidP="00E04986" w:rsidRDefault="00E04986" w14:paraId="16D7A38E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5.10.1.Transition</w:t>
            </w:r>
          </w:p>
          <w:p w:rsidRPr="003730A5" w:rsidR="00E04986" w:rsidP="00E04986" w:rsidRDefault="00E04986" w14:paraId="73BDCBFE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5.10.2.Animations</w:t>
            </w:r>
          </w:p>
          <w:p w:rsidRPr="003730A5" w:rsidR="00E04986" w:rsidP="00E04986" w:rsidRDefault="00E04986" w14:paraId="5158EBA6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5.10.3.Rotate</w:t>
            </w:r>
          </w:p>
          <w:p w:rsidRPr="003730A5" w:rsidR="00E04986" w:rsidP="00E04986" w:rsidRDefault="00E04986" w14:paraId="08D7697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5.10.4.Scale</w:t>
            </w:r>
          </w:p>
          <w:p w:rsidRPr="003730A5" w:rsidR="00E04986" w:rsidP="00E04986" w:rsidRDefault="00E04986" w14:paraId="54958BC9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5.10.5.Translate</w:t>
            </w:r>
          </w:p>
          <w:p w:rsidRPr="003730A5" w:rsidR="00E04986" w:rsidP="00E04986" w:rsidRDefault="00E04986" w14:paraId="51F67A94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5.10.6.Gradiente</w:t>
            </w:r>
          </w:p>
          <w:p w:rsidRPr="003730A5" w:rsidR="00E04986" w:rsidP="00E04986" w:rsidRDefault="00E04986" w14:paraId="2AA7D546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5.10.7.Opacity</w:t>
            </w:r>
          </w:p>
          <w:p w:rsidRPr="003730A5" w:rsidR="00E04986" w:rsidP="00E04986" w:rsidRDefault="00E04986" w14:paraId="1072CD3C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val="en-US" w:eastAsia="ar-SA"/>
              </w:rPr>
              <w:t>5.10.8.Border-radius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="00E04986" w:rsidP="2C29A8E2" w:rsidRDefault="00E04986" w14:paraId="29ABD4F9" wp14:textId="37FB19D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="00E04986" w:rsidP="00E04986" w:rsidRDefault="00E04986" w14:paraId="792F1AA2" wp14:textId="0B278BA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 w:rsidR="7DB1DED7">
              <w:rPr>
                <w:rFonts w:ascii="Arial" w:hAnsi="Arial" w:cs="Arial"/>
                <w:sz w:val="20"/>
                <w:szCs w:val="20"/>
                <w:lang w:eastAsia="ar-SA"/>
              </w:rPr>
              <w:t>24/06/202</w:t>
            </w:r>
            <w:r w:rsidRPr="2C29A8E2" w:rsidR="07E43DA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  <w:p w:rsidRPr="00994211" w:rsidR="00E04986" w:rsidP="00E04986" w:rsidRDefault="00E04986" w14:paraId="5E7E3C41" wp14:textId="0E70D361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 w:rsidR="09D1D7A4">
              <w:rPr>
                <w:rFonts w:ascii="Arial" w:hAnsi="Arial" w:cs="Arial"/>
                <w:sz w:val="20"/>
                <w:szCs w:val="20"/>
                <w:lang w:eastAsia="ar-SA"/>
              </w:rPr>
              <w:t>07/</w:t>
            </w:r>
            <w:r w:rsidRPr="2C29A8E2" w:rsidR="00E04986">
              <w:rPr>
                <w:rFonts w:ascii="Arial" w:hAnsi="Arial" w:cs="Arial"/>
                <w:sz w:val="20"/>
                <w:szCs w:val="20"/>
                <w:lang w:eastAsia="ar-SA"/>
              </w:rPr>
              <w:t>06/202</w:t>
            </w:r>
            <w:r w:rsidRPr="2C29A8E2" w:rsidR="07E43DAC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="00D02624" w:rsidP="00D02624" w:rsidRDefault="00D02624" w14:paraId="03F828E4" wp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  <w:p w:rsidR="00E04986" w:rsidP="00E04986" w:rsidRDefault="00E04986" w14:paraId="2AC57CB0" wp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  <w:p w:rsidRPr="00994211" w:rsidR="00E04986" w:rsidP="00E04986" w:rsidRDefault="00E04986" w14:paraId="5186B13D" wp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xmlns:wp14="http://schemas.microsoft.com/office/word/2010/wordml" w:rsidRPr="00994211" w:rsidR="00E04986" w:rsidTr="2C29A8E2" w14:paraId="14E6D36A" wp14:textId="77777777">
        <w:trPr>
          <w:trHeight w:val="1385"/>
        </w:trPr>
        <w:tc>
          <w:tcPr>
            <w:tcW w:w="6786" w:type="dxa"/>
            <w:shd w:val="clear" w:color="auto" w:fill="auto"/>
            <w:tcMar/>
            <w:vAlign w:val="center"/>
          </w:tcPr>
          <w:p w:rsidRPr="003730A5" w:rsidR="00E04986" w:rsidP="00E04986" w:rsidRDefault="00E04986" w14:paraId="7B581EB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 Imagens</w:t>
            </w:r>
          </w:p>
          <w:p w:rsidRPr="003730A5" w:rsidR="00E04986" w:rsidP="00E04986" w:rsidRDefault="00E04986" w14:paraId="6DCF5CBD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6.1. Ferramentas gráficas</w:t>
            </w:r>
          </w:p>
          <w:p w:rsidRPr="003730A5" w:rsidR="00E04986" w:rsidP="00E04986" w:rsidRDefault="00E04986" w14:paraId="7328AD26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6.2. Criação</w:t>
            </w:r>
          </w:p>
          <w:p w:rsidRPr="003730A5" w:rsidR="00E04986" w:rsidP="00E04986" w:rsidRDefault="00E04986" w14:paraId="0124DD99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6.3. Edição</w:t>
            </w:r>
          </w:p>
          <w:p w:rsidRPr="003730A5" w:rsidR="00E04986" w:rsidP="00E04986" w:rsidRDefault="00E04986" w14:paraId="7D05A397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6.4. Formatos</w:t>
            </w:r>
          </w:p>
          <w:p w:rsidRPr="003730A5" w:rsidR="00E04986" w:rsidP="00E04986" w:rsidRDefault="00E04986" w14:paraId="01E51EE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6.5. Vetorização</w:t>
            </w:r>
          </w:p>
          <w:p w:rsidRPr="00994211" w:rsidR="00E04986" w:rsidP="00E04986" w:rsidRDefault="00E04986" w14:paraId="79A66C25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730A5">
              <w:rPr>
                <w:rFonts w:ascii="Arial" w:hAnsi="Arial" w:cs="Arial"/>
                <w:sz w:val="20"/>
                <w:szCs w:val="16"/>
                <w:lang w:eastAsia="ar-SA"/>
              </w:rPr>
              <w:t>6.6. SVG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E04986" w:rsidP="2C29A8E2" w:rsidRDefault="00E04986" w14:paraId="0F2AC3DB" wp14:textId="369311E2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:rsidRPr="00994211" w:rsidR="00E04986" w:rsidP="2C29A8E2" w:rsidRDefault="00E04986" w14:paraId="388205D7" wp14:textId="62E8D72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 w:rsidR="16C3B62D">
              <w:rPr>
                <w:rFonts w:ascii="Arial" w:hAnsi="Arial" w:cs="Arial"/>
                <w:sz w:val="20"/>
                <w:szCs w:val="20"/>
                <w:lang w:eastAsia="ar-SA"/>
              </w:rPr>
              <w:t>14/06/202</w:t>
            </w:r>
            <w:r w:rsidRPr="2C29A8E2" w:rsidR="5DDE663B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  <w:p w:rsidRPr="00994211" w:rsidR="00E04986" w:rsidP="2C29A8E2" w:rsidRDefault="00E04986" w14:paraId="040F69C7" wp14:textId="1922DBF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E04986" w:rsidP="00D02624" w:rsidRDefault="00E04986" w14:paraId="6C57C439" wp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xmlns:wp14="http://schemas.microsoft.com/office/word/2010/wordml" w:rsidRPr="00994211" w:rsidR="00A91F76" w:rsidTr="2C29A8E2" w14:paraId="637057DA" wp14:textId="77777777">
        <w:trPr>
          <w:trHeight w:val="419"/>
        </w:trPr>
        <w:tc>
          <w:tcPr>
            <w:tcW w:w="9738" w:type="dxa"/>
            <w:gridSpan w:val="3"/>
            <w:shd w:val="clear" w:color="auto" w:fill="auto"/>
            <w:tcMar/>
          </w:tcPr>
          <w:p w:rsidRPr="00994211" w:rsidR="00A91F76" w:rsidP="00A91F76" w:rsidRDefault="00A91F76" w14:paraId="0D7D7E68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proofErr w:type="spellStart"/>
            <w:r w:rsidR="00E04986">
              <w:rPr>
                <w:rFonts w:ascii="Arial" w:hAnsi="Arial" w:cs="Arial"/>
                <w:sz w:val="20"/>
                <w:szCs w:val="16"/>
                <w:lang w:eastAsia="ar-SA"/>
              </w:rPr>
              <w:t>Reenye</w:t>
            </w:r>
            <w:proofErr w:type="spellEnd"/>
            <w:r w:rsidR="00E04986">
              <w:rPr>
                <w:rFonts w:ascii="Arial" w:hAnsi="Arial" w:cs="Arial"/>
                <w:sz w:val="20"/>
                <w:szCs w:val="16"/>
                <w:lang w:eastAsia="ar-SA"/>
              </w:rPr>
              <w:t xml:space="preserve"> Lima e Wellington Martins</w:t>
            </w:r>
          </w:p>
          <w:p w:rsidRPr="00994211" w:rsidR="00A91F76" w:rsidP="00A91F76" w:rsidRDefault="00A91F76" w14:paraId="722F7552" wp14:textId="79B9E03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29A8E2" w:rsidR="00A91F76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Pr="2C29A8E2" w:rsidR="1DF0A395">
              <w:rPr>
                <w:rFonts w:ascii="Arial" w:hAnsi="Arial" w:cs="Arial"/>
                <w:sz w:val="20"/>
                <w:szCs w:val="20"/>
                <w:lang w:eastAsia="ar-SA"/>
              </w:rPr>
              <w:t>29</w:t>
            </w:r>
            <w:r w:rsidRPr="2C29A8E2" w:rsidR="00A91F76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Pr="2C29A8E2" w:rsidR="07B5EDBA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2C29A8E2" w:rsidR="00E04986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2C29A8E2" w:rsidR="00A91F76">
              <w:rPr>
                <w:rFonts w:ascii="Arial" w:hAnsi="Arial" w:cs="Arial"/>
                <w:sz w:val="20"/>
                <w:szCs w:val="20"/>
                <w:lang w:eastAsia="ar-SA"/>
              </w:rPr>
              <w:t>/20</w:t>
            </w:r>
            <w:r w:rsidRPr="2C29A8E2" w:rsidR="006D4143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2C29A8E2" w:rsidR="00E04986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</w:p>
        </w:tc>
      </w:tr>
    </w:tbl>
    <w:p xmlns:wp14="http://schemas.microsoft.com/office/word/2010/wordml" w:rsidR="00C967C2" w:rsidP="00E93EA0" w:rsidRDefault="00C967C2" w14:paraId="3D404BC9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0"/>
      <w:headerReference w:type="default" r:id="rId11"/>
      <w:pgSz w:w="11906" w:h="16838" w:orient="portrait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331D8" w:rsidRDefault="00B331D8" w14:paraId="61319B8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331D8" w:rsidRDefault="00B331D8" w14:paraId="31A560F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331D8" w:rsidRDefault="00B331D8" w14:paraId="70DF735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331D8" w:rsidRDefault="00B331D8" w14:paraId="3A413BF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370F7" w:rsidP="00F44C77" w:rsidRDefault="004370F7" w14:paraId="53928121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4370F7" w:rsidP="009208C7" w:rsidRDefault="004370F7" w14:paraId="33D28B4B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xmlns:wp14="http://schemas.microsoft.com/office/word/2010/wordml" w:rsidR="004370F7" w:rsidP="0063410A" w:rsidRDefault="000B7186" w14:paraId="397666AF" wp14:textId="77777777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12D69FF2" wp14:editId="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9317FC" w:rsidR="004370F7" w:rsidRDefault="004370F7" w14:paraId="39FA99CF" wp14:textId="7777777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xmlns:wp14="http://schemas.microsoft.com/office/word/2010/wordml" w:rsidRPr="009317FC" w:rsidR="004370F7" w:rsidRDefault="004370F7" w14:paraId="2C968ECB" wp14:textId="7777777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81B4F7E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>
              <v:textbox>
                <w:txbxContent>
                  <w:p w:rsidRPr="009317FC" w:rsidR="004370F7" w:rsidRDefault="004370F7" w14:paraId="44D67B5E" wp14:textId="7777777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Pr="009317FC" w:rsidR="004370F7" w:rsidRDefault="004370F7" w14:paraId="6331E8A8" wp14:textId="7777777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xmlns:wp14="http://schemas.microsoft.com/office/word/2010/wordprocessingDrawing" distT="0" distB="0" distL="0" distR="0" wp14:anchorId="09668BDE" wp14:editId="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xmlns:wp14="http://schemas.microsoft.com/office/word/2010/wordml" w:rsidR="004370F7" w:rsidP="0063410A" w:rsidRDefault="004370F7" w14:paraId="00C3C6F6" wp14:textId="77777777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D02624">
      <w:rPr>
        <w:noProof/>
      </w:rPr>
      <w:t>10</w:t>
    </w:r>
    <w:r>
      <w:fldChar w:fldCharType="end"/>
    </w:r>
    <w:r>
      <w:t xml:space="preserve"> de </w:t>
    </w:r>
    <w:r>
      <w:fldChar w:fldCharType="begin"/>
    </w:r>
    <w:r>
      <w:instrText> NUMPAGES </w:instrText>
    </w:r>
    <w:r>
      <w:fldChar w:fldCharType="separate"/>
    </w:r>
    <w:r w:rsidR="00D02624">
      <w:rPr>
        <w:noProof/>
      </w:rPr>
      <w:t>11</w:t>
    </w:r>
    <w:r>
      <w:fldChar w:fldCharType="end"/>
    </w:r>
    <w:r>
      <w:t xml:space="preserve">      </w:t>
    </w:r>
  </w:p>
  <w:p xmlns:wp14="http://schemas.microsoft.com/office/word/2010/wordml" w:rsidRPr="004C1B0B" w:rsidR="004370F7" w:rsidP="0063410A" w:rsidRDefault="004370F7" w14:paraId="35E888F9" wp14:textId="77777777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hint="default" w:ascii="Arial Narrow" w:hAnsi="Arial Narrow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hint="default" w:ascii="Wingdings" w:hAnsi="Wingdings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5"/>
  </w:num>
  <w:num w:numId="2">
    <w:abstractNumId w:val="18"/>
  </w:num>
  <w:num w:numId="3">
    <w:abstractNumId w:val="39"/>
  </w:num>
  <w:num w:numId="4">
    <w:abstractNumId w:val="15"/>
  </w:num>
  <w:num w:numId="5">
    <w:abstractNumId w:val="11"/>
  </w:num>
  <w:num w:numId="6">
    <w:abstractNumId w:val="49"/>
  </w:num>
  <w:num w:numId="7">
    <w:abstractNumId w:val="43"/>
  </w:num>
  <w:num w:numId="8">
    <w:abstractNumId w:val="29"/>
  </w:num>
  <w:num w:numId="9">
    <w:abstractNumId w:val="51"/>
  </w:num>
  <w:num w:numId="10">
    <w:abstractNumId w:val="46"/>
  </w:num>
  <w:num w:numId="11">
    <w:abstractNumId w:val="22"/>
  </w:num>
  <w:num w:numId="12">
    <w:abstractNumId w:val="25"/>
  </w:num>
  <w:num w:numId="13">
    <w:abstractNumId w:val="31"/>
  </w:num>
  <w:num w:numId="14">
    <w:abstractNumId w:val="48"/>
  </w:num>
  <w:num w:numId="15">
    <w:abstractNumId w:val="23"/>
  </w:num>
  <w:num w:numId="16">
    <w:abstractNumId w:val="8"/>
  </w:num>
  <w:num w:numId="17">
    <w:abstractNumId w:val="14"/>
  </w:num>
  <w:num w:numId="18">
    <w:abstractNumId w:val="16"/>
  </w:num>
  <w:num w:numId="19">
    <w:abstractNumId w:val="40"/>
  </w:num>
  <w:num w:numId="20">
    <w:abstractNumId w:val="32"/>
  </w:num>
  <w:num w:numId="21">
    <w:abstractNumId w:val="19"/>
  </w:num>
  <w:num w:numId="22">
    <w:abstractNumId w:val="47"/>
  </w:num>
  <w:num w:numId="23">
    <w:abstractNumId w:val="12"/>
  </w:num>
  <w:num w:numId="24">
    <w:abstractNumId w:val="35"/>
  </w:num>
  <w:num w:numId="25">
    <w:abstractNumId w:val="5"/>
  </w:num>
  <w:num w:numId="26">
    <w:abstractNumId w:val="10"/>
  </w:num>
  <w:num w:numId="27">
    <w:abstractNumId w:val="24"/>
  </w:num>
  <w:num w:numId="28">
    <w:abstractNumId w:val="9"/>
  </w:num>
  <w:num w:numId="29">
    <w:abstractNumId w:val="37"/>
  </w:num>
  <w:num w:numId="30">
    <w:abstractNumId w:val="44"/>
  </w:num>
  <w:num w:numId="31">
    <w:abstractNumId w:val="42"/>
  </w:num>
  <w:num w:numId="32">
    <w:abstractNumId w:val="26"/>
  </w:num>
  <w:num w:numId="33">
    <w:abstractNumId w:val="27"/>
  </w:num>
  <w:num w:numId="34">
    <w:abstractNumId w:val="28"/>
  </w:num>
  <w:num w:numId="35">
    <w:abstractNumId w:val="21"/>
  </w:num>
  <w:num w:numId="36">
    <w:abstractNumId w:val="30"/>
  </w:num>
  <w:num w:numId="37">
    <w:abstractNumId w:val="6"/>
  </w:num>
  <w:num w:numId="38">
    <w:abstractNumId w:val="33"/>
  </w:num>
  <w:num w:numId="39">
    <w:abstractNumId w:val="36"/>
  </w:num>
  <w:num w:numId="40">
    <w:abstractNumId w:val="50"/>
  </w:num>
  <w:num w:numId="41">
    <w:abstractNumId w:val="7"/>
  </w:num>
  <w:num w:numId="42">
    <w:abstractNumId w:val="20"/>
  </w:num>
  <w:num w:numId="43">
    <w:abstractNumId w:val="41"/>
  </w:num>
  <w:num w:numId="44">
    <w:abstractNumId w:val="38"/>
  </w:num>
  <w:num w:numId="45">
    <w:abstractNumId w:val="13"/>
  </w:num>
  <w:num w:numId="46">
    <w:abstractNumId w:val="34"/>
  </w:num>
  <w:num w:numId="47">
    <w:abstractNumId w:val="0"/>
  </w:num>
  <w:num w:numId="48">
    <w:abstractNumId w:val="1"/>
  </w:num>
  <w:num w:numId="49">
    <w:abstractNumId w:val="17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1CB1"/>
    <w:rsid w:val="000B2D82"/>
    <w:rsid w:val="000B7186"/>
    <w:rsid w:val="000B7189"/>
    <w:rsid w:val="000C095E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A2487"/>
    <w:rsid w:val="001C04A0"/>
    <w:rsid w:val="001C1491"/>
    <w:rsid w:val="001C15FD"/>
    <w:rsid w:val="001C2C3E"/>
    <w:rsid w:val="001C569D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6336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30A5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900D2"/>
    <w:rsid w:val="00491A44"/>
    <w:rsid w:val="004962B0"/>
    <w:rsid w:val="004A4F03"/>
    <w:rsid w:val="004A7206"/>
    <w:rsid w:val="004B44FC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4A73"/>
    <w:rsid w:val="004E754D"/>
    <w:rsid w:val="004F1C13"/>
    <w:rsid w:val="004F2597"/>
    <w:rsid w:val="004F3EE3"/>
    <w:rsid w:val="004F5AF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4CDE"/>
    <w:rsid w:val="00576AD7"/>
    <w:rsid w:val="00577CEB"/>
    <w:rsid w:val="0058084D"/>
    <w:rsid w:val="00581736"/>
    <w:rsid w:val="00582297"/>
    <w:rsid w:val="00586573"/>
    <w:rsid w:val="00587495"/>
    <w:rsid w:val="005A0557"/>
    <w:rsid w:val="005A1FB3"/>
    <w:rsid w:val="005A1FD8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07667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C065A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04573"/>
    <w:rsid w:val="007110E9"/>
    <w:rsid w:val="007127CF"/>
    <w:rsid w:val="007139E8"/>
    <w:rsid w:val="007141D0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18E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1DF"/>
    <w:rsid w:val="008037ED"/>
    <w:rsid w:val="0081212F"/>
    <w:rsid w:val="00821CA6"/>
    <w:rsid w:val="00822ED7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A60E2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23D2"/>
    <w:rsid w:val="00B3309A"/>
    <w:rsid w:val="00B331D8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59A7"/>
    <w:rsid w:val="00CC7EEE"/>
    <w:rsid w:val="00CD5E8C"/>
    <w:rsid w:val="00CE1BD1"/>
    <w:rsid w:val="00CE7F6E"/>
    <w:rsid w:val="00CF1415"/>
    <w:rsid w:val="00CF34DA"/>
    <w:rsid w:val="00CF4484"/>
    <w:rsid w:val="00D00CF8"/>
    <w:rsid w:val="00D01042"/>
    <w:rsid w:val="00D02624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4986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76C9"/>
    <w:rsid w:val="00EA06A3"/>
    <w:rsid w:val="00EA20B8"/>
    <w:rsid w:val="00EA68D5"/>
    <w:rsid w:val="00EB0AB0"/>
    <w:rsid w:val="00EB37C8"/>
    <w:rsid w:val="00EB6DB8"/>
    <w:rsid w:val="00EB78FD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966E7"/>
    <w:rsid w:val="00FA6972"/>
    <w:rsid w:val="00FA74FB"/>
    <w:rsid w:val="00FC2CE4"/>
    <w:rsid w:val="00FC574E"/>
    <w:rsid w:val="00FC6E7B"/>
    <w:rsid w:val="00FD0D76"/>
    <w:rsid w:val="00FE3D87"/>
    <w:rsid w:val="00FF306A"/>
    <w:rsid w:val="00FF3E6F"/>
    <w:rsid w:val="00FF4144"/>
    <w:rsid w:val="078DA518"/>
    <w:rsid w:val="07B5EDBA"/>
    <w:rsid w:val="07E43DAC"/>
    <w:rsid w:val="09D1D7A4"/>
    <w:rsid w:val="122055D5"/>
    <w:rsid w:val="16C3B62D"/>
    <w:rsid w:val="1DF0A395"/>
    <w:rsid w:val="244C15EB"/>
    <w:rsid w:val="292FA5FE"/>
    <w:rsid w:val="2C29A8E2"/>
    <w:rsid w:val="308ED0FE"/>
    <w:rsid w:val="31AA9061"/>
    <w:rsid w:val="3766DD4C"/>
    <w:rsid w:val="3B63C93D"/>
    <w:rsid w:val="41A54C42"/>
    <w:rsid w:val="488F0B09"/>
    <w:rsid w:val="4CDD4D6E"/>
    <w:rsid w:val="4EDC6E5E"/>
    <w:rsid w:val="4FA36804"/>
    <w:rsid w:val="50BA9EEE"/>
    <w:rsid w:val="5A4858D7"/>
    <w:rsid w:val="5C09246C"/>
    <w:rsid w:val="5C974B5A"/>
    <w:rsid w:val="5DDE663B"/>
    <w:rsid w:val="5F9A12C2"/>
    <w:rsid w:val="6F8D69BF"/>
    <w:rsid w:val="70320A78"/>
    <w:rsid w:val="7427A146"/>
    <w:rsid w:val="79BF2672"/>
    <w:rsid w:val="7DB1D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F77A2EC"/>
  <w15:chartTrackingRefBased/>
  <w15:docId w15:val="{0B34E79F-663C-4E83-ACD9-F72520F8BC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hAnsi="Arial" w:eastAsia="Times New Roman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hAnsi="Arial" w:eastAsia="Times New Roman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hAnsi="Arial" w:eastAsia="Times New Roman" w:cs="Arial"/>
      <w:lang w:eastAsia="pt-BR"/>
    </w:rPr>
  </w:style>
  <w:style w:type="character" w:styleId="Fontepargpadro" w:default="1">
    <w:name w:val="Default Paragraph Font"/>
    <w:semiHidden/>
    <w:unhideWhenUsed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semiHidden/>
    <w:rPr>
      <w:rFonts w:ascii="Tahoma" w:hAnsi="Tahoma" w:cs="Tahoma"/>
      <w:sz w:val="16"/>
      <w:szCs w:val="16"/>
    </w:rPr>
  </w:style>
  <w:style w:type="character" w:styleId="Ttulo1Char" w:customStyle="1">
    <w:name w:val="Título 1 Char"/>
    <w:rPr>
      <w:rFonts w:ascii="Arial" w:hAnsi="Arial" w:eastAsia="Times New Roman" w:cs="Times New Roman"/>
      <w:b/>
      <w:bCs/>
      <w:i/>
      <w:iCs/>
      <w:sz w:val="28"/>
      <w:szCs w:val="20"/>
      <w:lang w:eastAsia="pt-BR"/>
    </w:rPr>
  </w:style>
  <w:style w:type="character" w:styleId="Ttulo9Char" w:customStyle="1">
    <w:name w:val="Título 9 Char"/>
    <w:rPr>
      <w:rFonts w:ascii="Arial" w:hAnsi="Arial" w:eastAsia="Times New Roman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hAnsi="Arial" w:eastAsia="Times New Roman"/>
      <w:b/>
      <w:szCs w:val="20"/>
      <w:lang w:eastAsia="ar-SA"/>
    </w:rPr>
  </w:style>
  <w:style w:type="character" w:styleId="TtuloChar" w:customStyle="1">
    <w:name w:val="Título Char"/>
    <w:rPr>
      <w:rFonts w:ascii="Arial" w:hAnsi="Arial" w:eastAsia="Times New Roman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character" w:styleId="SubttuloChar" w:customStyle="1">
    <w:name w:val="Subtítulo Char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hAnsi="Arial" w:eastAsia="Times New Roman"/>
      <w:sz w:val="24"/>
      <w:szCs w:val="20"/>
      <w:lang w:eastAsia="ar-SA"/>
    </w:rPr>
  </w:style>
  <w:style w:type="character" w:styleId="RecuodecorpodetextoChar" w:customStyle="1">
    <w:name w:val="Recuo de corpo de texto Char"/>
    <w:semiHidden/>
    <w:rPr>
      <w:rFonts w:ascii="Arial" w:hAnsi="Arial" w:eastAsia="Times New Roman" w:cs="Times New Roman"/>
      <w:sz w:val="24"/>
      <w:szCs w:val="20"/>
      <w:lang w:eastAsia="ar-SA"/>
    </w:rPr>
  </w:style>
  <w:style w:type="character" w:styleId="Ttulo3Char" w:customStyle="1">
    <w:name w:val="Título 3 Char"/>
    <w:rPr>
      <w:rFonts w:ascii="Arial" w:hAnsi="Arial" w:eastAsia="Times New Roman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styleId="Ttulo9Char1" w:customStyle="1">
    <w:name w:val="Título 9 Char1"/>
    <w:link w:val="Ttulo9"/>
    <w:locked/>
    <w:rsid w:val="00F8284B"/>
    <w:rPr>
      <w:rFonts w:ascii="Arial" w:hAnsi="Arial" w:eastAsia="Times New Roman" w:cs="Arial"/>
      <w:sz w:val="22"/>
      <w:szCs w:val="22"/>
    </w:rPr>
  </w:style>
  <w:style w:type="character" w:styleId="TtuloChar1" w:customStyle="1">
    <w:name w:val="Título Char1"/>
    <w:link w:val="Ttulo"/>
    <w:locked/>
    <w:rsid w:val="00F8284B"/>
    <w:rPr>
      <w:rFonts w:ascii="Arial" w:hAnsi="Arial" w:eastAsia="Times New Roman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har" w:customStyle="1">
    <w:name w:val="Título 2 Char"/>
    <w:link w:val="Ttulo2"/>
    <w:uiPriority w:val="9"/>
    <w:semiHidden/>
    <w:rsid w:val="00B37657"/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paragraph" w:styleId="TextoPC" w:customStyle="1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eastAsia="Times New Roman" w:cs="Arial"/>
      <w:lang w:eastAsia="pt-BR"/>
    </w:rPr>
  </w:style>
  <w:style w:type="character" w:styleId="SubttuloChar1" w:customStyle="1">
    <w:name w:val="Subtítulo Char1"/>
    <w:link w:val="Subttulo"/>
    <w:locked/>
    <w:rsid w:val="0033420A"/>
    <w:rPr>
      <w:rFonts w:ascii="Cambria" w:hAnsi="Cambria" w:eastAsia="Times New Roman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styleId="Default" w:customStyle="1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hAnsi="Segoe UI" w:eastAsia="Segoe UI" w:cs="Segoe UI"/>
      <w:color w:val="000000"/>
      <w:sz w:val="24"/>
      <w:szCs w:val="24"/>
      <w:lang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9C68B-AC4B-46DA-9FDC-2A1A8AC033D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MENEZES</dc:creator>
  <keywords/>
  <lastModifiedBy>Reenye Alexandre de Lima</lastModifiedBy>
  <revision>92</revision>
  <lastPrinted>2017-11-04T01:23:00.0000000Z</lastPrinted>
  <dcterms:created xsi:type="dcterms:W3CDTF">2021-12-29T14:11:00.0000000Z</dcterms:created>
  <dcterms:modified xsi:type="dcterms:W3CDTF">2021-12-29T14:27:50.3036938Z</dcterms:modified>
</coreProperties>
</file>