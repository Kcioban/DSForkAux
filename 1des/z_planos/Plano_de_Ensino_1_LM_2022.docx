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xmlns:wp14="http://schemas.microsoft.com/office/word/2010/wordml" w:rsidRPr="00461807" w:rsidR="00F44C77" w:rsidTr="3629E57F" w14:paraId="56ADF76A" wp14:textId="77777777">
        <w:trPr>
          <w:trHeight w:val="851"/>
        </w:trPr>
        <w:tc>
          <w:tcPr>
            <w:tcW w:w="9923" w:type="dxa"/>
            <w:gridSpan w:val="4"/>
            <w:tcBorders>
              <w:bottom w:val="single" w:color="auto" w:sz="4" w:space="0"/>
            </w:tcBorders>
            <w:tcMar/>
            <w:vAlign w:val="center"/>
          </w:tcPr>
          <w:p w:rsidRPr="00461807" w:rsidR="00F44C77" w:rsidP="00C56A59" w:rsidRDefault="00F44C77" w14:paraId="4CFAD1F3" wp14:textId="77777777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xmlns:wp14="http://schemas.microsoft.com/office/word/2010/wordml" w:rsidRPr="00461807" w:rsidR="00F44C77" w:rsidTr="3629E57F" w14:paraId="6C09CE85" wp14:textId="77777777">
        <w:trPr>
          <w:cantSplit/>
          <w:trHeight w:val="454"/>
        </w:trPr>
        <w:tc>
          <w:tcPr>
            <w:tcW w:w="620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F44C77" w:rsidP="00765686" w:rsidRDefault="00F44C77" w14:paraId="680E9ECF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461807" w:rsidR="00F44C77" w:rsidP="00765686" w:rsidRDefault="00946B91" w14:paraId="38165D34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Pr="00461807" w:rsidR="00F44C77">
              <w:rPr>
                <w:rFonts w:ascii="Arial Narrow" w:hAnsi="Arial Narrow"/>
                <w:b/>
              </w:rPr>
              <w:t>LO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461807" w:rsidR="00F44C77" w:rsidP="00765686" w:rsidRDefault="00D76619" w14:paraId="7F6026CE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Pr="00461807" w:rsidR="00714C74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xmlns:wp14="http://schemas.microsoft.com/office/word/2010/wordml" w:rsidRPr="00A27537" w:rsidR="0062444F" w:rsidTr="3629E57F" w14:paraId="7F729448" wp14:textId="77777777">
        <w:trPr>
          <w:trHeight w:val="567" w:hRule="exact"/>
        </w:trPr>
        <w:tc>
          <w:tcPr>
            <w:tcW w:w="6207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392B83" w14:paraId="435813F1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392B83" w14:paraId="6B3EE1B8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753898" w:rsidR="0062444F" w:rsidP="00D07650" w:rsidRDefault="008357EB" w14:paraId="6684EE3E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LIMA</w:t>
            </w:r>
          </w:p>
        </w:tc>
      </w:tr>
      <w:tr xmlns:wp14="http://schemas.microsoft.com/office/word/2010/wordml" w:rsidRPr="00A27537" w:rsidR="00F44C77" w:rsidTr="3629E57F" w14:paraId="2BA1840B" wp14:textId="77777777">
        <w:trPr>
          <w:trHeight w:val="454" w:hRule="exact"/>
        </w:trPr>
        <w:tc>
          <w:tcPr>
            <w:tcW w:w="3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F44C77" w14:paraId="6A00777D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AC300A" w14:paraId="1290E7B3" wp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AC300A" w14:paraId="669EE532" wp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A27537" w:rsidR="00F44C77" w:rsidP="00A556B3" w:rsidRDefault="00F44C77" w14:paraId="2958AE75" wp14:textId="77777777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xmlns:wp14="http://schemas.microsoft.com/office/word/2010/wordml" w:rsidRPr="00A27537" w:rsidR="0062444F" w:rsidTr="3629E57F" w14:paraId="126E67DF" wp14:textId="77777777">
        <w:trPr>
          <w:trHeight w:val="567" w:hRule="exact"/>
        </w:trPr>
        <w:tc>
          <w:tcPr>
            <w:tcW w:w="3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C01F4A" w14:paraId="13CDF9BB" wp14:textId="7777777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Linguagem de Marcação</w:t>
            </w:r>
          </w:p>
        </w:tc>
        <w:tc>
          <w:tcPr>
            <w:tcW w:w="28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D07650" w:rsidRDefault="005A568B" w14:paraId="013EC4FB" wp14:textId="6AF75E9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3629E57F" w:rsidR="1CC75DAC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6429E5" w:rsidR="0062444F" w:rsidP="006178D3" w:rsidRDefault="005574FB" w14:paraId="769EF3FF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Reenye</w:t>
            </w:r>
            <w:proofErr w:type="spellEnd"/>
            <w:r>
              <w:rPr>
                <w:rFonts w:ascii="Arial" w:hAnsi="Arial" w:cs="Arial"/>
              </w:rPr>
              <w:t xml:space="preserve"> e Wellington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6429E5" w:rsidR="0062444F" w:rsidP="00D07650" w:rsidRDefault="005A568B" w14:paraId="09BE67E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xmlns:wp14="http://schemas.microsoft.com/office/word/2010/wordml" w:rsidRPr="00A27537" w:rsidR="00F44C77" w:rsidTr="3629E57F" w14:paraId="18FB9ED8" wp14:textId="77777777">
        <w:trPr>
          <w:trHeight w:val="454" w:hRule="exact"/>
        </w:trPr>
        <w:tc>
          <w:tcPr>
            <w:tcW w:w="3385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A27537" w:rsidR="00F44C77" w:rsidP="00765686" w:rsidRDefault="00F44C77" w14:paraId="393734B7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Pr="00A27537" w:rsidR="009208C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Pr="00A27537" w:rsidR="00F44C77" w:rsidP="00765686" w:rsidRDefault="00461807" w14:paraId="4C0CE80E" wp14:textId="7777777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xmlns:wp14="http://schemas.microsoft.com/office/word/2010/wordml" w:rsidRPr="00A27537" w:rsidR="0062444F" w:rsidTr="3629E57F" w14:paraId="0844806D" wp14:textId="77777777">
        <w:trPr>
          <w:trHeight w:val="1627" w:hRule="exact"/>
        </w:trPr>
        <w:tc>
          <w:tcPr>
            <w:tcW w:w="3385" w:type="dxa"/>
            <w:tcBorders>
              <w:top w:val="single" w:color="auto" w:sz="4" w:space="0"/>
              <w:bottom w:val="single" w:color="auto" w:sz="12" w:space="0"/>
              <w:right w:val="single" w:color="auto" w:sz="4" w:space="0"/>
            </w:tcBorders>
            <w:tcMar/>
            <w:vAlign w:val="center"/>
          </w:tcPr>
          <w:p w:rsidRPr="00115405" w:rsidR="0062444F" w:rsidP="00D07650" w:rsidRDefault="0062444F" w14:paraId="672A6659" wp14:textId="77777777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12" w:space="0"/>
            </w:tcBorders>
            <w:tcMar/>
            <w:vAlign w:val="center"/>
          </w:tcPr>
          <w:p w:rsidR="0062444F" w:rsidP="001A1B64" w:rsidRDefault="00C01F4A" w14:paraId="08B6E7A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C01F4A">
              <w:rPr>
                <w:rFonts w:ascii="Arial Narrow" w:hAnsi="Arial Narrow" w:cs="Arial Narrow"/>
              </w:rPr>
              <w:t>Linguagem de marcação tem como objetivo proporcionar a aquisição de fundamentos técnicos e científicos relativos ao leiaute, codificação e estilização de páginas web por meio de linguagem de marcação, bem como o desenvolvimento de capacidades sociais, organizativas e metodológicas adequadas a diferentes situações profissionais.</w:t>
            </w:r>
          </w:p>
        </w:tc>
      </w:tr>
    </w:tbl>
    <w:p xmlns:wp14="http://schemas.microsoft.com/office/word/2010/wordml" w:rsidRPr="0030568F" w:rsidR="002E25CF" w:rsidP="001E3652" w:rsidRDefault="002E25CF" w14:paraId="0A37501D" wp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A27537" w:rsidR="00F44C77" w:rsidTr="001C7FE6" w14:paraId="3B5F74D8" wp14:textId="77777777">
        <w:trPr>
          <w:trHeight w:val="390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D93FFF" w:rsidR="00F44C77" w:rsidP="00A13147" w:rsidRDefault="00AC300A" w14:paraId="59ECEE76" wp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xmlns:wp14="http://schemas.microsoft.com/office/word/2010/wordml" w:rsidRPr="00A27537" w:rsidR="006F0DD8" w:rsidTr="002B7657" w14:paraId="2AE98302" wp14:textId="77777777">
        <w:trPr>
          <w:trHeight w:val="1701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C01F4A" w:rsidR="00C01F4A" w:rsidP="00C01F4A" w:rsidRDefault="00C01F4A" w14:paraId="46036E08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m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arcação</w:t>
            </w:r>
          </w:p>
          <w:p w:rsidRPr="00C01F4A" w:rsidR="00C01F4A" w:rsidP="00C01F4A" w:rsidRDefault="00C01F4A" w14:paraId="2DA572FA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de páginas web</w:t>
            </w:r>
          </w:p>
          <w:p w:rsidRPr="00C01F4A" w:rsidR="00C01F4A" w:rsidP="00C01F4A" w:rsidRDefault="00C01F4A" w14:paraId="415A088C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  <w:p w:rsidRPr="00C01F4A" w:rsidR="00C01F4A" w:rsidP="00C01F4A" w:rsidRDefault="00C01F4A" w14:paraId="7320ED4E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  <w:p w:rsidRPr="00C01F4A" w:rsidR="00C01F4A" w:rsidP="00C01F4A" w:rsidRDefault="00C01F4A" w14:paraId="2AEDE689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</w:t>
            </w:r>
            <w:r>
              <w:rPr>
                <w:rFonts w:ascii="Arial" w:hAnsi="Arial" w:cs="Arial"/>
                <w:sz w:val="20"/>
                <w:szCs w:val="20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conforme normas</w:t>
            </w:r>
          </w:p>
          <w:p w:rsidRPr="00B62D8F" w:rsidR="00765686" w:rsidP="00C01F4A" w:rsidRDefault="00C01F4A" w14:paraId="56662457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</w:tr>
    </w:tbl>
    <w:p xmlns:wp14="http://schemas.microsoft.com/office/word/2010/wordml" w:rsidRPr="0030568F" w:rsidR="00CE7F6E" w:rsidP="00F0101F" w:rsidRDefault="00CE7F6E" w14:paraId="5DAB6C7B" wp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A27537" w:rsidR="008C43DD" w:rsidTr="001C7FE6" w14:paraId="0CE5CA1C" wp14:textId="77777777">
        <w:trPr>
          <w:trHeight w:val="397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A27537" w:rsidR="008C43DD" w:rsidP="001E3652" w:rsidRDefault="008C43DD" w14:paraId="12C7AFF4" wp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Pr="00A27537" w:rsidR="001E49A5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xmlns:wp14="http://schemas.microsoft.com/office/word/2010/wordml" w:rsidRPr="00A27537" w:rsidR="008C43DD" w:rsidTr="00091217" w14:paraId="0C650032" wp14:textId="77777777">
        <w:trPr>
          <w:trHeight w:val="1236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C01F4A" w:rsidR="00C01F4A" w:rsidP="00C01F4A" w:rsidRDefault="00C01F4A" w14:paraId="2725D4C7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:rsidRPr="00A27537" w:rsidR="00A556B3" w:rsidP="00C01F4A" w:rsidRDefault="00C01F4A" w14:paraId="68FA8E81" wp14:textId="7777777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hAnsi="Arial Narrow" w:eastAsia="Times New Roman" w:cs="Arial"/>
                <w:sz w:val="20"/>
                <w:szCs w:val="20"/>
                <w:lang w:eastAsia="pt-BR"/>
              </w:rPr>
            </w:pPr>
            <w:r w:rsidRPr="00C01F4A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</w:tc>
      </w:tr>
    </w:tbl>
    <w:p xmlns:wp14="http://schemas.microsoft.com/office/word/2010/wordml" w:rsidRPr="0030568F" w:rsidR="008C43DD" w:rsidP="00F0101F" w:rsidRDefault="008C43DD" w14:paraId="02EB378F" wp14:textId="77777777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xmlns:wp14="http://schemas.microsoft.com/office/word/2010/wordml" w:rsidRPr="00A27537" w:rsidR="00F44C77" w:rsidTr="001C7FE6" w14:paraId="0ABE941A" wp14:textId="77777777">
        <w:trPr>
          <w:trHeight w:val="397"/>
        </w:trPr>
        <w:tc>
          <w:tcPr>
            <w:tcW w:w="9923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 w:rsidRPr="00A27537" w:rsidR="00F44C77" w:rsidP="001E3652" w:rsidRDefault="00AC300A" w14:paraId="7DA6CE98" wp14:textId="7777777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xmlns:wp14="http://schemas.microsoft.com/office/word/2010/wordml" w:rsidRPr="00A27537" w:rsidR="00F44C77" w:rsidTr="002B7657" w14:paraId="4E49DE8D" wp14:textId="77777777">
        <w:trPr>
          <w:trHeight w:val="1701"/>
        </w:trPr>
        <w:tc>
          <w:tcPr>
            <w:tcW w:w="9923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C01F4A" w:rsidR="00C01F4A" w:rsidP="00C01F4A" w:rsidRDefault="00C01F4A" w14:paraId="5175B65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 Linguagens de marcação</w:t>
            </w:r>
          </w:p>
          <w:p w:rsidRPr="00C01F4A" w:rsidR="00C01F4A" w:rsidP="00C01F4A" w:rsidRDefault="00C01F4A" w14:paraId="0BF527C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1.1. Definição</w:t>
            </w:r>
          </w:p>
          <w:p w:rsidRPr="00C01F4A" w:rsidR="00C01F4A" w:rsidP="00C01F4A" w:rsidRDefault="00C01F4A" w14:paraId="40AA577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1.2. Tipos</w:t>
            </w:r>
          </w:p>
          <w:p w:rsidRPr="00C01F4A" w:rsidR="00C01F4A" w:rsidP="00C01F4A" w:rsidRDefault="00C01F4A" w14:paraId="1F67C0C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 World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www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:rsidRPr="00C01F4A" w:rsidR="00C01F4A" w:rsidP="00C01F4A" w:rsidRDefault="00C01F4A" w14:paraId="0041F9D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2.1. Definição</w:t>
            </w:r>
          </w:p>
          <w:p w:rsidRPr="00C01F4A" w:rsidR="00C01F4A" w:rsidP="00C01F4A" w:rsidRDefault="00C01F4A" w14:paraId="0CD075B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2.2. Mudanças na world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wide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 xml:space="preserve"> web</w:t>
            </w:r>
          </w:p>
          <w:p w:rsidRPr="00C01F4A" w:rsidR="00C01F4A" w:rsidP="00C01F4A" w:rsidRDefault="00C01F4A" w14:paraId="3C76FD9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2.3. Registro e domínio</w:t>
            </w:r>
          </w:p>
          <w:p w:rsidRPr="00C01F4A" w:rsidR="00C01F4A" w:rsidP="00C01F4A" w:rsidRDefault="00C01F4A" w14:paraId="479F21F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2.4. Hospedagem</w:t>
            </w:r>
          </w:p>
          <w:p w:rsidRPr="00C01F4A" w:rsidR="00C01F4A" w:rsidP="00C01F4A" w:rsidRDefault="00C01F4A" w14:paraId="45A38CD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2.5. Mercado de trabalho</w:t>
            </w:r>
          </w:p>
          <w:p w:rsidRPr="00C01F4A" w:rsidR="00C01F4A" w:rsidP="00C01F4A" w:rsidRDefault="00C01F4A" w14:paraId="64E54E7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 Leiautes de tela</w:t>
            </w:r>
          </w:p>
          <w:p w:rsidRPr="00C01F4A" w:rsidR="00C01F4A" w:rsidP="00C01F4A" w:rsidRDefault="00C01F4A" w14:paraId="2F7D7EF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3.1. Definição</w:t>
            </w:r>
          </w:p>
          <w:p w:rsidRPr="00C01F4A" w:rsidR="00C01F4A" w:rsidP="00C01F4A" w:rsidRDefault="00C01F4A" w14:paraId="3A6CF4C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3.2. Planejamento</w:t>
            </w:r>
          </w:p>
          <w:p w:rsidRPr="00C01F4A" w:rsidR="00C01F4A" w:rsidP="00C01F4A" w:rsidRDefault="00C01F4A" w14:paraId="003C568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3.3.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Wireframe</w:t>
            </w:r>
            <w:proofErr w:type="spellEnd"/>
          </w:p>
          <w:p w:rsidRPr="00C01F4A" w:rsidR="00C01F4A" w:rsidP="00C01F4A" w:rsidRDefault="00C01F4A" w14:paraId="4085BA9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 HTML</w:t>
            </w:r>
          </w:p>
          <w:p w:rsidRPr="00C01F4A" w:rsidR="00C01F4A" w:rsidP="00C01F4A" w:rsidRDefault="00C01F4A" w14:paraId="6352D79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4.1.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Definição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(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Hyper text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market language)</w:t>
            </w:r>
          </w:p>
          <w:p w:rsidRPr="00C01F4A" w:rsidR="00C01F4A" w:rsidP="00C01F4A" w:rsidRDefault="00C01F4A" w14:paraId="74B779C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4.2. Validação de código pelo W3C</w:t>
            </w:r>
          </w:p>
          <w:p w:rsidRPr="00C01F4A" w:rsidR="00C01F4A" w:rsidP="00C01F4A" w:rsidRDefault="00C01F4A" w14:paraId="25F65D8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 Elementos da linguagem</w:t>
            </w:r>
          </w:p>
          <w:p w:rsidRPr="00C01F4A" w:rsidR="00C01F4A" w:rsidP="00C01F4A" w:rsidRDefault="00C01F4A" w14:paraId="5949814A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4.3.1.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Html</w:t>
            </w:r>
            <w:proofErr w:type="spellEnd"/>
          </w:p>
          <w:p w:rsidRPr="00C01F4A" w:rsidR="00C01F4A" w:rsidP="00C01F4A" w:rsidRDefault="00C01F4A" w14:paraId="560F3692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4.3.2. Head</w:t>
            </w:r>
          </w:p>
          <w:p w:rsidRPr="00C01F4A" w:rsidR="00C01F4A" w:rsidP="00C01F4A" w:rsidRDefault="00C01F4A" w14:paraId="270B151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>4.3.3. Title</w:t>
            </w:r>
          </w:p>
          <w:p w:rsidRPr="00C01F4A" w:rsidR="00C01F4A" w:rsidP="00C01F4A" w:rsidRDefault="00C01F4A" w14:paraId="7B4F4C3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n-US" w:eastAsia="pt-BR"/>
              </w:rPr>
            </w:pPr>
            <w:r w:rsidRPr="00C01F4A">
              <w:rPr>
                <w:rFonts w:ascii="Arial" w:hAnsi="Arial" w:cs="Arial"/>
                <w:lang w:val="en-US" w:eastAsia="pt-BR"/>
              </w:rPr>
              <w:t xml:space="preserve">4.3.4. Body e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seus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atributos</w:t>
            </w:r>
            <w:proofErr w:type="spellEnd"/>
          </w:p>
          <w:p w:rsidRPr="00C01F4A" w:rsidR="00C01F4A" w:rsidP="00C01F4A" w:rsidRDefault="00C01F4A" w14:paraId="0F23626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4.3.5. Metas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tags</w:t>
            </w:r>
            <w:proofErr w:type="spellEnd"/>
          </w:p>
          <w:p w:rsidRPr="00C01F4A" w:rsidR="00C01F4A" w:rsidP="00C01F4A" w:rsidRDefault="00C01F4A" w14:paraId="65D24C2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4.3.6. Comentários</w:t>
            </w:r>
          </w:p>
          <w:p w:rsidRPr="00C01F4A" w:rsidR="00C01F4A" w:rsidP="00C01F4A" w:rsidRDefault="00C01F4A" w14:paraId="0411F07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4.4. Semântica dos elementos</w:t>
            </w:r>
          </w:p>
          <w:p w:rsidRPr="00C01F4A" w:rsidR="00C01F4A" w:rsidP="00C01F4A" w:rsidRDefault="00C01F4A" w14:paraId="17B1C32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 Elementos para manipulação de textos</w:t>
            </w:r>
          </w:p>
          <w:p w:rsidRPr="00C01F4A" w:rsidR="00C01F4A" w:rsidP="00C01F4A" w:rsidRDefault="00C01F4A" w14:paraId="0C31D08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4.5.1. Fonte</w:t>
            </w:r>
          </w:p>
          <w:p w:rsidRPr="00C01F4A" w:rsidR="00C01F4A" w:rsidP="00C01F4A" w:rsidRDefault="00C01F4A" w14:paraId="558ACF4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4.5.2. Estilos de formatação (b,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strong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, I, em,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 xml:space="preserve">sub, 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sup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)</w:t>
            </w:r>
          </w:p>
          <w:p w:rsidRPr="00C01F4A" w:rsidR="00C01F4A" w:rsidP="00C01F4A" w:rsidRDefault="00C01F4A" w14:paraId="35994DE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4.5.3. Parágrafo</w:t>
            </w:r>
          </w:p>
          <w:p w:rsidRPr="00C01F4A" w:rsidR="00C01F4A" w:rsidP="00C01F4A" w:rsidRDefault="00C01F4A" w14:paraId="5F66E26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4.5.4. Elementos de cabeçalho (h1 até h6)</w:t>
            </w:r>
          </w:p>
          <w:p w:rsidRPr="00C01F4A" w:rsidR="00C01F4A" w:rsidP="00C01F4A" w:rsidRDefault="00C01F4A" w14:paraId="078F060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4.5.5. Quebra de linha</w:t>
            </w:r>
          </w:p>
          <w:p w:rsidRPr="00C01F4A" w:rsidR="00C01F4A" w:rsidP="00C01F4A" w:rsidRDefault="00C01F4A" w14:paraId="20409AB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4.5.6. Alinhamentos</w:t>
            </w:r>
          </w:p>
          <w:p w:rsidRPr="00C01F4A" w:rsidR="00C01F4A" w:rsidP="00C01F4A" w:rsidRDefault="00C01F4A" w14:paraId="482F8B4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 Elementos de cores e imagens</w:t>
            </w:r>
          </w:p>
          <w:p w:rsidRPr="00C01F4A" w:rsidR="00C01F4A" w:rsidP="00C01F4A" w:rsidRDefault="00C01F4A" w14:paraId="20B1814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4.6.1. Formato de cores (hexadecimal, RGB)</w:t>
            </w:r>
          </w:p>
          <w:p w:rsidRPr="00C01F4A" w:rsidR="00C01F4A" w:rsidP="00C01F4A" w:rsidRDefault="00C01F4A" w14:paraId="5BDD326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4.6.2. Psicologia das cores</w:t>
            </w:r>
          </w:p>
          <w:p w:rsidRPr="00C01F4A" w:rsidR="00C01F4A" w:rsidP="00C01F4A" w:rsidRDefault="00C01F4A" w14:paraId="4CE9F0A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4.6.3. Cores em elementos de texto</w:t>
            </w:r>
          </w:p>
          <w:p w:rsidRPr="00C01F4A" w:rsidR="00C01F4A" w:rsidP="00C01F4A" w:rsidRDefault="00C01F4A" w14:paraId="51221B4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4.6.4. Cores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:rsidR="00091217" w:rsidP="00C01F4A" w:rsidRDefault="00C01F4A" w14:paraId="15C548EF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4.6.5. Tipos de extensões para manipulação de</w:t>
            </w:r>
            <w:r>
              <w:rPr>
                <w:rFonts w:ascii="Arial" w:hAnsi="Arial" w:cs="Arial"/>
                <w:lang w:eastAsia="pt-BR"/>
              </w:rPr>
              <w:t xml:space="preserve"> imagens</w:t>
            </w:r>
          </w:p>
          <w:p w:rsidRPr="00C01F4A" w:rsidR="00C01F4A" w:rsidP="00C01F4A" w:rsidRDefault="00C01F4A" w14:paraId="05EEE17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4.6.6. Imagens como elemento da página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seus atributos</w:t>
            </w:r>
          </w:p>
          <w:p w:rsidRPr="00C01F4A" w:rsidR="00C01F4A" w:rsidP="00C01F4A" w:rsidRDefault="00C01F4A" w14:paraId="5F51C8D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4.6.7. Imagens em elementos de fundo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(background)</w:t>
            </w:r>
          </w:p>
          <w:p w:rsidR="00C01F4A" w:rsidP="00C01F4A" w:rsidRDefault="00C01F4A" w14:paraId="097C005E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4.6.8. Vídeos</w:t>
            </w:r>
          </w:p>
          <w:p w:rsidRPr="00C01F4A" w:rsidR="00C01F4A" w:rsidP="00C01F4A" w:rsidRDefault="00C01F4A" w14:paraId="00DC2B5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 Elementos de ancoras (links)</w:t>
            </w:r>
          </w:p>
          <w:p w:rsidRPr="00C01F4A" w:rsidR="00C01F4A" w:rsidP="00C01F4A" w:rsidRDefault="00C01F4A" w14:paraId="7293686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4.7.1. Dentro de arquivos</w:t>
            </w:r>
          </w:p>
          <w:p w:rsidRPr="00C01F4A" w:rsidR="00C01F4A" w:rsidP="00C01F4A" w:rsidRDefault="00C01F4A" w14:paraId="39431E5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4.7.2. Entre arquivos</w:t>
            </w:r>
          </w:p>
          <w:p w:rsidRPr="00C01F4A" w:rsidR="00C01F4A" w:rsidP="00C01F4A" w:rsidRDefault="00C01F4A" w14:paraId="4D337C2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4.7.3. Para páginas externas</w:t>
            </w:r>
          </w:p>
          <w:p w:rsidRPr="00C01F4A" w:rsidR="00C01F4A" w:rsidP="00C01F4A" w:rsidRDefault="00C01F4A" w14:paraId="1CC3824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4.7.4. Para download de arquivos</w:t>
            </w:r>
          </w:p>
          <w:p w:rsidRPr="00C01F4A" w:rsidR="00C01F4A" w:rsidP="00C01F4A" w:rsidRDefault="00C01F4A" w14:paraId="30591938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4.7.5. Formatação de links</w:t>
            </w:r>
          </w:p>
          <w:p w:rsidRPr="00C01F4A" w:rsidR="00C01F4A" w:rsidP="00C01F4A" w:rsidRDefault="00C01F4A" w14:paraId="7703BDB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 Elementos de listas</w:t>
            </w:r>
          </w:p>
          <w:p w:rsidRPr="00C01F4A" w:rsidR="00C01F4A" w:rsidP="00C01F4A" w:rsidRDefault="00C01F4A" w14:paraId="06262E5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4.8.1. Não numeradas</w:t>
            </w:r>
          </w:p>
          <w:p w:rsidRPr="00C01F4A" w:rsidR="00C01F4A" w:rsidP="00C01F4A" w:rsidRDefault="00C01F4A" w14:paraId="2629887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4.8.2. Numeradas</w:t>
            </w:r>
          </w:p>
          <w:p w:rsidRPr="00C01F4A" w:rsidR="00C01F4A" w:rsidP="00C01F4A" w:rsidRDefault="00C01F4A" w14:paraId="087FF707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4.8.3. De definição</w:t>
            </w:r>
          </w:p>
          <w:p w:rsidRPr="00C01F4A" w:rsidR="00C01F4A" w:rsidP="00C01F4A" w:rsidRDefault="00C01F4A" w14:paraId="5B29D224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4.8.4. Encadeadas</w:t>
            </w:r>
          </w:p>
          <w:p w:rsidRPr="00C01F4A" w:rsidR="00C01F4A" w:rsidP="00C01F4A" w:rsidRDefault="00C01F4A" w14:paraId="1E22E2C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 Elementos de tabulação</w:t>
            </w:r>
          </w:p>
          <w:p w:rsidRPr="00C01F4A" w:rsidR="00C01F4A" w:rsidP="00C01F4A" w:rsidRDefault="00C01F4A" w14:paraId="1224DD3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4.9.1. Para criação de tabelas</w:t>
            </w:r>
          </w:p>
          <w:p w:rsidRPr="00C01F4A" w:rsidR="00C01F4A" w:rsidP="00C01F4A" w:rsidRDefault="005F7E40" w14:paraId="58053E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4.9.2. Atributos da tabela (</w:t>
            </w:r>
            <w:r w:rsidRPr="00C01F4A" w:rsidR="00C01F4A">
              <w:rPr>
                <w:rFonts w:ascii="Arial" w:hAnsi="Arial" w:cs="Arial"/>
                <w:lang w:eastAsia="pt-BR"/>
              </w:rPr>
              <w:t>tamanhos,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r w:rsidRPr="00C01F4A" w:rsidR="00C01F4A">
              <w:rPr>
                <w:rFonts w:ascii="Arial" w:hAnsi="Arial" w:cs="Arial"/>
                <w:lang w:eastAsia="pt-BR"/>
              </w:rPr>
              <w:t>alinhamentos, espaçamentos,</w:t>
            </w:r>
            <w:r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 w:rsidR="00C01F4A">
              <w:rPr>
                <w:rFonts w:ascii="Arial" w:hAnsi="Arial" w:cs="Arial"/>
                <w:lang w:eastAsia="pt-BR"/>
              </w:rPr>
              <w:t>mesclagem</w:t>
            </w:r>
            <w:proofErr w:type="spellEnd"/>
            <w:r w:rsidRPr="00C01F4A" w:rsidR="00C01F4A">
              <w:rPr>
                <w:rFonts w:ascii="Arial" w:hAnsi="Arial" w:cs="Arial"/>
                <w:lang w:eastAsia="pt-BR"/>
              </w:rPr>
              <w:t>)</w:t>
            </w:r>
          </w:p>
          <w:p w:rsidRPr="00C01F4A" w:rsidR="00C01F4A" w:rsidP="00C01F4A" w:rsidRDefault="00C01F4A" w14:paraId="2D2B46CB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4.9.3. Formatação de tabelas (cores e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imagens)</w:t>
            </w:r>
          </w:p>
          <w:p w:rsidRPr="00C01F4A" w:rsidR="00C01F4A" w:rsidP="00C01F4A" w:rsidRDefault="00C01F4A" w14:paraId="1F0B5296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4.9.4. Tabelas encadeadas</w:t>
            </w:r>
          </w:p>
          <w:p w:rsidRPr="00C01F4A" w:rsidR="00C01F4A" w:rsidP="00C01F4A" w:rsidRDefault="00C01F4A" w14:paraId="6EA41AC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 xml:space="preserve">4.10. </w:t>
            </w:r>
            <w:r w:rsidR="005F7E40">
              <w:rPr>
                <w:rFonts w:ascii="Arial" w:hAnsi="Arial" w:cs="Arial"/>
                <w:lang w:eastAsia="pt-BR"/>
              </w:rPr>
              <w:t>Elementos de entrada de dados (f</w:t>
            </w:r>
            <w:r w:rsidRPr="00C01F4A">
              <w:rPr>
                <w:rFonts w:ascii="Arial" w:hAnsi="Arial" w:cs="Arial"/>
                <w:lang w:eastAsia="pt-BR"/>
              </w:rPr>
              <w:t>ormulários)</w:t>
            </w:r>
          </w:p>
          <w:p w:rsidRPr="00C01F4A" w:rsidR="00C01F4A" w:rsidP="00C01F4A" w:rsidRDefault="00C01F4A" w14:paraId="74DFED8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4.10.1.Atributos do formulário (métodos, ações)</w:t>
            </w:r>
          </w:p>
          <w:p w:rsidRPr="00C01F4A" w:rsidR="00C01F4A" w:rsidP="00C01F4A" w:rsidRDefault="00C01F4A" w14:paraId="3C50F3D5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4.10.2.Elementos de entrada de dados (</w:t>
            </w:r>
            <w:proofErr w:type="spellStart"/>
            <w:r w:rsidRPr="00C01F4A">
              <w:rPr>
                <w:rFonts w:ascii="Arial" w:hAnsi="Arial" w:cs="Arial"/>
                <w:lang w:eastAsia="pt-BR"/>
              </w:rPr>
              <w:t>text</w:t>
            </w:r>
            <w:proofErr w:type="spellEnd"/>
            <w:r w:rsidRPr="00C01F4A">
              <w:rPr>
                <w:rFonts w:ascii="Arial" w:hAnsi="Arial" w:cs="Arial"/>
                <w:lang w:eastAsia="pt-BR"/>
              </w:rPr>
              <w:t>,</w:t>
            </w:r>
            <w:r w:rsidR="005F7E40">
              <w:rPr>
                <w:rFonts w:ascii="Arial" w:hAnsi="Arial" w:cs="Arial"/>
                <w:lang w:eastAsia="pt-BR"/>
              </w:rPr>
              <w:t xml:space="preserve"> </w:t>
            </w:r>
            <w:proofErr w:type="spellStart"/>
            <w:r w:rsidRPr="00C01F4A">
              <w:rPr>
                <w:rFonts w:ascii="Arial" w:hAnsi="Arial" w:cs="Arial"/>
                <w:lang w:val="en-US" w:eastAsia="pt-BR"/>
              </w:rPr>
              <w:t>textarea</w:t>
            </w:r>
            <w:proofErr w:type="spellEnd"/>
            <w:r w:rsidRPr="00C01F4A">
              <w:rPr>
                <w:rFonts w:ascii="Arial" w:hAnsi="Arial" w:cs="Arial"/>
                <w:lang w:val="en-US" w:eastAsia="pt-BR"/>
              </w:rPr>
              <w:t>, select, radio, checkbox, button,</w:t>
            </w:r>
            <w:r w:rsidR="005F7E40">
              <w:rPr>
                <w:rFonts w:ascii="Arial" w:hAnsi="Arial" w:cs="Arial"/>
                <w:lang w:val="en-US" w:eastAsia="pt-BR"/>
              </w:rPr>
              <w:t xml:space="preserve"> </w:t>
            </w:r>
            <w:r w:rsidRPr="00C01F4A">
              <w:rPr>
                <w:rFonts w:ascii="Arial" w:hAnsi="Arial" w:cs="Arial"/>
                <w:lang w:eastAsia="pt-BR"/>
              </w:rPr>
              <w:t>file)</w:t>
            </w:r>
          </w:p>
          <w:p w:rsidRPr="00C01F4A" w:rsidR="00C01F4A" w:rsidP="00C01F4A" w:rsidRDefault="00C01F4A" w14:paraId="23FF9DD3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4.10.3.Elementos para formulários</w:t>
            </w:r>
          </w:p>
          <w:p w:rsidRPr="00C01F4A" w:rsidR="00C01F4A" w:rsidP="00C01F4A" w:rsidRDefault="00C01F4A" w14:paraId="2BC540CC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4.10.4.Atributos para elementos de formulário</w:t>
            </w:r>
          </w:p>
          <w:p w:rsidRPr="00C01F4A" w:rsidR="00C01F4A" w:rsidP="00C01F4A" w:rsidRDefault="00C01F4A" w14:paraId="327818DD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4.10.5.Validação de campos em formulário</w:t>
            </w:r>
          </w:p>
          <w:p w:rsidR="00C01F4A" w:rsidP="00C01F4A" w:rsidRDefault="00C01F4A" w14:paraId="0D40F030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  <w:r w:rsidRPr="00C01F4A">
              <w:rPr>
                <w:rFonts w:ascii="Arial" w:hAnsi="Arial" w:cs="Arial"/>
                <w:lang w:eastAsia="pt-BR"/>
              </w:rPr>
              <w:t>4.10.6.Expressões regulares</w:t>
            </w:r>
          </w:p>
          <w:p w:rsidR="00091217" w:rsidP="00091217" w:rsidRDefault="00091217" w14:paraId="6A05A809" wp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:rsidR="00220880" w:rsidP="00091217" w:rsidRDefault="00220880" w14:paraId="5A39BBE3" wp14:textId="77777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:rsidRPr="00D52010" w:rsidR="00220880" w:rsidP="00091217" w:rsidRDefault="00220880" w14:paraId="41C8F396" wp14:textId="7777777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xmlns:wp14="http://schemas.microsoft.com/office/word/2010/wordml" w:rsidRPr="0030568F" w:rsidR="00CA3506" w:rsidP="0030568F" w:rsidRDefault="00CA3506" w14:paraId="72A3D3E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30568F" w:rsidR="007B0765" w:rsidP="0030568F" w:rsidRDefault="00BD15F5" w14:paraId="0D0B940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xmlns:wp14="http://schemas.microsoft.com/office/word/2010/wordml" w:rsidRPr="00461807" w:rsidR="000E22B5" w:rsidTr="001C7FE6" w14:paraId="08EEA8D9" wp14:textId="77777777">
        <w:trPr>
          <w:trHeight w:val="541"/>
        </w:trPr>
        <w:tc>
          <w:tcPr>
            <w:tcW w:w="2338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vAlign w:val="center"/>
          </w:tcPr>
          <w:p w:rsidRPr="00D46FCF" w:rsidR="000E22B5" w:rsidP="00B14169" w:rsidRDefault="000E22B5" w14:paraId="1255367D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vAlign w:val="center"/>
          </w:tcPr>
          <w:p w:rsidRPr="00D46FCF" w:rsidR="000E22B5" w:rsidP="0098685D" w:rsidRDefault="000E22B5" w14:paraId="6D883A86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Pr="00D46FCF" w:rsidR="0098685D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xmlns:wp14="http://schemas.microsoft.com/office/word/2010/wordml" w:rsidRPr="00461807" w:rsidR="000E22B5" w:rsidTr="00083405" w14:paraId="6B167A9F" wp14:textId="77777777">
        <w:trPr>
          <w:trHeight w:val="482"/>
        </w:trPr>
        <w:tc>
          <w:tcPr>
            <w:tcW w:w="9923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12" w:space="0"/>
            </w:tcBorders>
            <w:vAlign w:val="center"/>
          </w:tcPr>
          <w:p w:rsidRPr="00D46FCF" w:rsidR="000E22B5" w:rsidP="00B14169" w:rsidRDefault="000E22B5" w14:paraId="75B405BC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xmlns:wp14="http://schemas.microsoft.com/office/word/2010/wordml" w:rsidRPr="00461807" w:rsidR="000E22B5" w:rsidTr="00083405" w14:paraId="55930AE6" wp14:textId="77777777">
        <w:trPr>
          <w:trHeight w:val="455"/>
        </w:trPr>
        <w:tc>
          <w:tcPr>
            <w:tcW w:w="9923" w:type="dxa"/>
            <w:gridSpan w:val="2"/>
            <w:tcBorders>
              <w:top w:val="doub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1A1B64" w:rsidP="00B23143" w:rsidRDefault="001A1B64" w14:paraId="26067D62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proofErr w:type="spellStart"/>
            <w:r w:rsidRPr="00AF4A25">
              <w:rPr>
                <w:rFonts w:ascii="Arial" w:hAnsi="Arial" w:eastAsia="Times New Roman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hAnsi="Arial" w:eastAsia="Times New Roman" w:cs="Arial"/>
                <w:b/>
                <w:lang w:eastAsia="ar-SA"/>
              </w:rPr>
              <w:t>:</w:t>
            </w:r>
            <w:r w:rsidR="00F2545F">
              <w:rPr>
                <w:rFonts w:ascii="Arial" w:hAnsi="Arial" w:eastAsia="Times New Roman" w:cs="Arial"/>
                <w:b/>
                <w:lang w:eastAsia="ar-SA"/>
              </w:rPr>
              <w:t xml:space="preserve"> </w:t>
            </w:r>
            <w:r w:rsidR="00071A13">
              <w:rPr>
                <w:rFonts w:ascii="Arial" w:hAnsi="Arial" w:eastAsia="Times New Roman" w:cs="Arial"/>
                <w:lang w:eastAsia="ar-SA"/>
              </w:rPr>
              <w:t>Atividade para ser realizada individualmente.</w:t>
            </w:r>
          </w:p>
          <w:p w:rsidR="00DE397F" w:rsidP="00B23143" w:rsidRDefault="00DE397F" w14:paraId="0E27B00A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071A13" w:rsidP="00B23143" w:rsidRDefault="001A1B64" w14:paraId="58716FF0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Contextualização: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 Você já pensou nas possibilidades de trabalho após o término do curso Técnico em Desenvolvimento de Sistemas? Uma </w:t>
            </w:r>
            <w:r w:rsidR="00DC66C1">
              <w:rPr>
                <w:rFonts w:ascii="Arial" w:hAnsi="Arial" w:eastAsia="Times New Roman" w:cs="Arial"/>
                <w:lang w:eastAsia="ar-SA"/>
              </w:rPr>
              <w:t>opção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 é de trabalhar como </w:t>
            </w:r>
            <w:r w:rsidR="00071A13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. Pode-se definir </w:t>
            </w:r>
            <w:r w:rsidR="00071A13"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freelancer </w:t>
            </w:r>
            <w:r w:rsidRPr="00071A13" w:rsidR="00071A13">
              <w:rPr>
                <w:rFonts w:ascii="Arial" w:hAnsi="Arial" w:eastAsia="Times New Roman" w:cs="Arial"/>
                <w:lang w:eastAsia="ar-SA"/>
              </w:rPr>
              <w:t>como</w:t>
            </w:r>
            <w:r w:rsidR="00071A13">
              <w:rPr>
                <w:rFonts w:ascii="Arial" w:hAnsi="Arial" w:eastAsia="Times New Roman" w:cs="Arial"/>
                <w:lang w:eastAsia="ar-SA"/>
              </w:rPr>
              <w:t xml:space="preserve">: </w:t>
            </w:r>
            <w:r w:rsidRPr="00071A13" w:rsidR="00071A13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Pr="00071A13" w:rsidR="00071A13">
              <w:rPr>
                <w:rFonts w:ascii="Arial" w:hAnsi="Arial" w:eastAsia="Times New Roman" w:cs="Arial"/>
                <w:lang w:eastAsia="ar-SA"/>
              </w:rPr>
              <w:t xml:space="preserve">, ou </w:t>
            </w:r>
            <w:r w:rsidRPr="00071A13" w:rsidR="00071A13">
              <w:rPr>
                <w:rFonts w:ascii="Arial" w:hAnsi="Arial" w:eastAsia="Times New Roman" w:cs="Arial"/>
                <w:i/>
                <w:iCs/>
                <w:lang w:eastAsia="ar-SA"/>
              </w:rPr>
              <w:t>freela</w:t>
            </w:r>
            <w:r w:rsidRPr="00071A13" w:rsidR="00071A13">
              <w:rPr>
                <w:rFonts w:ascii="Arial" w:hAnsi="Arial" w:eastAsia="Times New Roman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:rsidR="00071A13" w:rsidP="00B23143" w:rsidRDefault="00071A13" w14:paraId="60061E4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F2545F" w:rsidP="00DE397F" w:rsidRDefault="00071A13" w14:paraId="21B451D9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Você como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 precisa 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 w:rsidR="00DE397F">
              <w:rPr>
                <w:rFonts w:ascii="Arial" w:hAnsi="Arial" w:eastAsia="Times New Roman" w:cs="Arial"/>
                <w:i/>
                <w:iCs/>
                <w:lang w:eastAsia="ar-SA"/>
              </w:rPr>
              <w:t>link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 em redes sociais e cartões de visita. </w:t>
            </w:r>
          </w:p>
          <w:p w:rsidR="00DE397F" w:rsidP="00DE397F" w:rsidRDefault="00DE397F" w14:paraId="44EAFD9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E397F" w:rsidP="00DE397F" w:rsidRDefault="00DE397F" w14:paraId="4B94D5A5" wp14:textId="77777777">
            <w:pPr>
              <w:spacing w:after="0" w:line="240" w:lineRule="auto"/>
              <w:jc w:val="both"/>
            </w:pPr>
          </w:p>
          <w:p w:rsidR="009A6163" w:rsidP="00B23143" w:rsidRDefault="001A1B64" w14:paraId="1CD6FD45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Desafio:</w:t>
            </w:r>
            <w:r w:rsidR="00B7660F">
              <w:rPr>
                <w:rFonts w:ascii="Arial" w:hAnsi="Arial" w:eastAsia="Times New Roman" w:cs="Arial"/>
                <w:lang w:eastAsia="ar-SA"/>
              </w:rPr>
              <w:t xml:space="preserve"> Como técnico em </w:t>
            </w:r>
            <w:r w:rsidR="00DE397F">
              <w:rPr>
                <w:rFonts w:ascii="Arial" w:hAnsi="Arial" w:eastAsia="Times New Roman" w:cs="Arial"/>
                <w:lang w:eastAsia="ar-SA"/>
              </w:rPr>
              <w:t>D</w:t>
            </w:r>
            <w:r w:rsidR="00B7660F">
              <w:rPr>
                <w:rFonts w:ascii="Arial" w:hAnsi="Arial" w:eastAsia="Times New Roman" w:cs="Arial"/>
                <w:lang w:eastAsia="ar-SA"/>
              </w:rPr>
              <w:t xml:space="preserve">esenvolvimento de </w:t>
            </w:r>
            <w:r w:rsidR="00DE397F">
              <w:rPr>
                <w:rFonts w:ascii="Arial" w:hAnsi="Arial" w:eastAsia="Times New Roman" w:cs="Arial"/>
                <w:lang w:eastAsia="ar-SA"/>
              </w:rPr>
              <w:t>S</w:t>
            </w:r>
            <w:r w:rsidR="00B7660F">
              <w:rPr>
                <w:rFonts w:ascii="Arial" w:hAnsi="Arial" w:eastAsia="Times New Roman" w:cs="Arial"/>
                <w:lang w:eastAsia="ar-SA"/>
              </w:rPr>
              <w:t>istemas, você também é empreendedor</w:t>
            </w:r>
            <w:r w:rsidR="00DE397F">
              <w:rPr>
                <w:rFonts w:ascii="Arial" w:hAnsi="Arial" w:eastAsia="Times New Roman" w:cs="Arial"/>
                <w:lang w:eastAsia="ar-SA"/>
              </w:rPr>
              <w:t>/</w:t>
            </w:r>
            <w:r w:rsidR="00DE397F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. Assim, ao término do curso </w:t>
            </w:r>
            <w:r w:rsidR="00D34EFC">
              <w:rPr>
                <w:rFonts w:ascii="Arial" w:hAnsi="Arial" w:eastAsia="Times New Roman" w:cs="Arial"/>
                <w:lang w:eastAsia="ar-SA"/>
              </w:rPr>
              <w:t>é</w:t>
            </w:r>
            <w:r w:rsidR="00DC66C1">
              <w:rPr>
                <w:rFonts w:ascii="Arial" w:hAnsi="Arial" w:eastAsia="Times New Roman" w:cs="Arial"/>
                <w:lang w:eastAsia="ar-SA"/>
              </w:rPr>
              <w:t xml:space="preserve"> interessante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 ter uma página Web pessoal com todas as suas informações</w:t>
            </w:r>
            <w:r w:rsidR="009A6163">
              <w:rPr>
                <w:rFonts w:ascii="Arial" w:hAnsi="Arial" w:eastAsia="Times New Roman" w:cs="Arial"/>
                <w:lang w:eastAsia="ar-SA"/>
              </w:rPr>
              <w:t xml:space="preserve"> (experiência, trabalho, formação, </w:t>
            </w:r>
            <w:r w:rsidRPr="009A6163" w:rsidR="009A6163">
              <w:rPr>
                <w:rFonts w:ascii="Arial" w:hAnsi="Arial" w:eastAsia="Times New Roman" w:cs="Arial"/>
                <w:i/>
                <w:iCs/>
                <w:lang w:eastAsia="ar-SA"/>
              </w:rPr>
              <w:t>hobby</w:t>
            </w:r>
            <w:r w:rsidR="009A6163">
              <w:rPr>
                <w:rFonts w:ascii="Arial" w:hAnsi="Arial" w:eastAsia="Times New Roman" w:cs="Arial"/>
                <w:lang w:eastAsia="ar-SA"/>
              </w:rPr>
              <w:t>,...)</w:t>
            </w:r>
            <w:r w:rsidR="00DE397F">
              <w:rPr>
                <w:rFonts w:ascii="Arial" w:hAnsi="Arial" w:eastAsia="Times New Roman" w:cs="Arial"/>
                <w:lang w:eastAsia="ar-SA"/>
              </w:rPr>
              <w:t xml:space="preserve"> para divulgar seus trabalhos.</w:t>
            </w:r>
            <w:r w:rsidR="009A6163">
              <w:rPr>
                <w:rFonts w:ascii="Arial" w:hAnsi="Arial" w:eastAsia="Times New Roman" w:cs="Arial"/>
                <w:lang w:eastAsia="ar-SA"/>
              </w:rPr>
              <w:t xml:space="preserve"> </w:t>
            </w:r>
            <w:r w:rsidR="00DC66C1">
              <w:rPr>
                <w:rFonts w:ascii="Arial" w:hAnsi="Arial" w:eastAsia="Times New Roman" w:cs="Arial"/>
                <w:lang w:eastAsia="ar-SA"/>
              </w:rPr>
              <w:t>Então</w:t>
            </w:r>
            <w:r w:rsidR="009A6163">
              <w:rPr>
                <w:rFonts w:ascii="Arial" w:hAnsi="Arial" w:eastAsia="Times New Roman" w:cs="Arial"/>
                <w:lang w:eastAsia="ar-SA"/>
              </w:rPr>
              <w:t xml:space="preserve">, você </w:t>
            </w:r>
            <w:r w:rsidR="006C3244">
              <w:rPr>
                <w:rFonts w:ascii="Arial" w:hAnsi="Arial" w:eastAsia="Times New Roman" w:cs="Arial"/>
                <w:lang w:eastAsia="ar-SA"/>
              </w:rPr>
              <w:t>desenvolverá</w:t>
            </w:r>
            <w:r w:rsidR="009A6163">
              <w:rPr>
                <w:rFonts w:ascii="Arial" w:hAnsi="Arial" w:eastAsia="Times New Roman" w:cs="Arial"/>
                <w:lang w:eastAsia="ar-SA"/>
              </w:rPr>
              <w:t xml:space="preserve"> sua página pessoal, para isso alguns elementos da página serão necessários:</w:t>
            </w:r>
          </w:p>
          <w:p w:rsidR="009A6163" w:rsidP="00B23143" w:rsidRDefault="009A6163" w14:paraId="3DEEC669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1A1B64" w:rsidP="009A6163" w:rsidRDefault="009A6163" w14:paraId="41D56688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C848AD">
              <w:rPr>
                <w:rFonts w:ascii="Arial" w:hAnsi="Arial" w:eastAsia="Times New Roman" w:cs="Arial"/>
                <w:b/>
                <w:bCs/>
                <w:lang w:eastAsia="ar-SA"/>
              </w:rPr>
              <w:t>Cabeçalho</w:t>
            </w:r>
            <w:r>
              <w:rPr>
                <w:rFonts w:ascii="Arial" w:hAnsi="Arial" w:eastAsia="Times New Roman" w:cs="Arial"/>
                <w:lang w:eastAsia="ar-SA"/>
              </w:rPr>
              <w:t xml:space="preserve"> com um menu com, no mínimo, as seguintes opções: Início, Quem sou?, Portfólio, Contato</w:t>
            </w:r>
          </w:p>
          <w:p w:rsidR="009A6163" w:rsidP="004370F7" w:rsidRDefault="009A6163" w14:paraId="2810CE60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121C47">
              <w:rPr>
                <w:rFonts w:ascii="Arial" w:hAnsi="Arial" w:eastAsia="Times New Roman" w:cs="Arial"/>
                <w:b/>
                <w:bCs/>
                <w:lang w:eastAsia="ar-SA"/>
              </w:rPr>
              <w:t>Página Início</w:t>
            </w:r>
            <w:r w:rsidRPr="009A6163">
              <w:rPr>
                <w:rFonts w:ascii="Arial" w:hAnsi="Arial" w:eastAsia="Times New Roman" w:cs="Arial"/>
                <w:lang w:eastAsia="ar-SA"/>
              </w:rPr>
              <w:t xml:space="preserve"> com informações gerais sobre você. Sugestão: Pode inserir citações de frases que você gosta, como: "Se você quer chegar onde a maioria não chega, faça o que a maioria não faz."</w:t>
            </w:r>
            <w:r>
              <w:rPr>
                <w:rFonts w:ascii="Arial" w:hAnsi="Arial" w:eastAsia="Times New Roman" w:cs="Arial"/>
                <w:lang w:eastAsia="ar-SA"/>
              </w:rPr>
              <w:t xml:space="preserve"> </w:t>
            </w:r>
            <w:r w:rsidRPr="009A6163">
              <w:rPr>
                <w:rFonts w:ascii="Arial" w:hAnsi="Arial" w:eastAsia="Times New Roman" w:cs="Arial"/>
                <w:lang w:eastAsia="ar-SA"/>
              </w:rPr>
              <w:t>Bill Gates</w:t>
            </w:r>
          </w:p>
          <w:p w:rsidR="009A6163" w:rsidP="004370F7" w:rsidRDefault="00121C47" w14:paraId="576E3662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121C47">
              <w:rPr>
                <w:rFonts w:ascii="Arial" w:hAnsi="Arial" w:eastAsia="Times New Roman" w:cs="Arial"/>
                <w:b/>
                <w:bCs/>
                <w:lang w:eastAsia="ar-SA"/>
              </w:rPr>
              <w:t xml:space="preserve">Quem Sou? </w:t>
            </w:r>
            <w:r>
              <w:rPr>
                <w:rFonts w:ascii="Arial" w:hAnsi="Arial" w:eastAsia="Times New Roman" w:cs="Arial"/>
                <w:lang w:eastAsia="ar-SA"/>
              </w:rPr>
              <w:t xml:space="preserve">Faça </w:t>
            </w:r>
            <w:r w:rsidR="000A3A7D">
              <w:rPr>
                <w:rFonts w:ascii="Arial" w:hAnsi="Arial" w:eastAsia="Times New Roman" w:cs="Arial"/>
                <w:lang w:eastAsia="ar-SA"/>
              </w:rPr>
              <w:t>uma breve descrição</w:t>
            </w:r>
            <w:r>
              <w:rPr>
                <w:rFonts w:ascii="Arial" w:hAnsi="Arial" w:eastAsia="Times New Roman" w:cs="Arial"/>
                <w:lang w:eastAsia="ar-SA"/>
              </w:rPr>
              <w:t xml:space="preserve"> sobre você detalhando sua formação e experiência de trabalho. Sugestão: coloque sua foto.</w:t>
            </w:r>
          </w:p>
          <w:p w:rsidR="00121C47" w:rsidP="004370F7" w:rsidRDefault="00121C47" w14:paraId="195E2E4C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b/>
                <w:bCs/>
                <w:lang w:eastAsia="ar-SA"/>
              </w:rPr>
              <w:t>Portifólio</w:t>
            </w:r>
            <w:r w:rsidR="000A3A7D">
              <w:rPr>
                <w:rFonts w:ascii="Arial" w:hAnsi="Arial" w:eastAsia="Times New Roman" w:cs="Arial"/>
                <w:lang w:eastAsia="ar-SA"/>
              </w:rPr>
              <w:t xml:space="preserve"> </w:t>
            </w:r>
            <w:r w:rsidR="00C848AD">
              <w:rPr>
                <w:rFonts w:ascii="Arial" w:hAnsi="Arial" w:eastAsia="Times New Roman" w:cs="Arial"/>
                <w:lang w:eastAsia="ar-SA"/>
              </w:rPr>
              <w:t>n</w:t>
            </w:r>
            <w:r w:rsidR="000A3A7D">
              <w:rPr>
                <w:rFonts w:ascii="Arial" w:hAnsi="Arial" w:eastAsia="Times New Roman" w:cs="Arial"/>
                <w:lang w:eastAsia="ar-SA"/>
              </w:rPr>
              <w:t>essa parte descreva</w:t>
            </w:r>
            <w:r w:rsidR="00C848AD">
              <w:rPr>
                <w:rFonts w:ascii="Arial" w:hAnsi="Arial" w:eastAsia="Times New Roman" w:cs="Arial"/>
                <w:lang w:eastAsia="ar-SA"/>
              </w:rPr>
              <w:t xml:space="preserve"> os projetos realizados por você, podem ser projetos voluntários, feira de ciência na escola e trabalhos realizados em empresas.</w:t>
            </w:r>
          </w:p>
          <w:p w:rsidRPr="009A6163" w:rsidR="00C848AD" w:rsidP="004370F7" w:rsidRDefault="00C848AD" w14:paraId="7DC4F05A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b/>
                <w:bCs/>
                <w:lang w:eastAsia="ar-SA"/>
              </w:rPr>
              <w:t>Contato</w:t>
            </w:r>
            <w:r>
              <w:rPr>
                <w:rFonts w:ascii="Arial" w:hAnsi="Arial" w:eastAsia="Times New Roman" w:cs="Arial"/>
                <w:lang w:eastAsia="ar-SA"/>
              </w:rPr>
              <w:t xml:space="preserve"> com um formulário com informações pessoais (Nome, e-mail e telefone) bem como campos para o assunto e texto da mensagem.</w:t>
            </w:r>
          </w:p>
          <w:p w:rsidR="009A6163" w:rsidP="00B23143" w:rsidRDefault="009A6163" w14:paraId="3656B9AB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9A6163" w:rsidP="00B23143" w:rsidRDefault="009A6163" w14:paraId="45FB0818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E30D54" w:rsidP="00B23143" w:rsidRDefault="001A1B64" w14:paraId="64A03194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Entregas:</w:t>
            </w:r>
            <w:r w:rsidR="0061633E">
              <w:rPr>
                <w:rFonts w:ascii="Arial" w:hAnsi="Arial" w:eastAsia="Times New Roman" w:cs="Arial"/>
                <w:lang w:eastAsia="ar-SA"/>
              </w:rPr>
              <w:t xml:space="preserve"> </w:t>
            </w:r>
          </w:p>
          <w:p w:rsidR="000B2D82" w:rsidP="00B23143" w:rsidRDefault="000B2D82" w14:paraId="00895E8D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Elabore quatro páginas web indexadas: Página Início, Quem Sou? Portfólio e Contato;</w:t>
            </w:r>
          </w:p>
          <w:p w:rsidR="000B2D82" w:rsidP="00B23143" w:rsidRDefault="000B2D82" w14:paraId="61693BAB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Descreve um relatório sobre o desenvolvimento da página web. Neste relatório, insira as seguintes informações: Quais foram as principais dificuldades no desenvolvimento? O que pode ser melhorado no site desenvolvido? Como melhorar o site? </w:t>
            </w:r>
          </w:p>
          <w:p w:rsidR="000B2D82" w:rsidP="00B23143" w:rsidRDefault="000B2D82" w14:paraId="6C97642A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Desenvolver o relatório em uma página simples, não esqueça de colocar o seu nome.</w:t>
            </w:r>
          </w:p>
          <w:p w:rsidR="000B2D82" w:rsidP="00B23143" w:rsidRDefault="000B2D82" w14:paraId="73B4BDFB" wp14:textId="77777777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Enviar o relatório </w:t>
            </w:r>
            <w:r w:rsidR="004C1634">
              <w:rPr>
                <w:rFonts w:ascii="Arial" w:hAnsi="Arial" w:eastAsia="Times New Roman" w:cs="Arial"/>
                <w:lang w:eastAsia="ar-SA"/>
              </w:rPr>
              <w:t xml:space="preserve">no formato PDF </w:t>
            </w:r>
            <w:r>
              <w:rPr>
                <w:rFonts w:ascii="Arial" w:hAnsi="Arial" w:eastAsia="Times New Roman" w:cs="Arial"/>
                <w:lang w:eastAsia="ar-SA"/>
              </w:rPr>
              <w:t xml:space="preserve">para o professor </w:t>
            </w:r>
            <w:r w:rsidR="005574FB">
              <w:rPr>
                <w:rFonts w:ascii="Arial" w:hAnsi="Arial" w:eastAsia="Times New Roman" w:cs="Arial"/>
                <w:lang w:eastAsia="ar-SA"/>
              </w:rPr>
              <w:t>por</w:t>
            </w:r>
            <w:r>
              <w:rPr>
                <w:rFonts w:ascii="Arial" w:hAnsi="Arial" w:eastAsia="Times New Roman" w:cs="Arial"/>
                <w:lang w:eastAsia="ar-SA"/>
              </w:rPr>
              <w:t xml:space="preserve"> e-mail</w:t>
            </w:r>
            <w:r w:rsidR="004C1634">
              <w:rPr>
                <w:rFonts w:ascii="Arial" w:hAnsi="Arial" w:eastAsia="Times New Roman" w:cs="Arial"/>
                <w:lang w:eastAsia="ar-SA"/>
              </w:rPr>
              <w:t>.</w:t>
            </w:r>
          </w:p>
          <w:p w:rsidRPr="00B03090" w:rsidR="003E3CC2" w:rsidP="003E3CC2" w:rsidRDefault="003E3CC2" w14:paraId="049F31CB" wp14:textId="77777777">
            <w:pPr>
              <w:spacing w:after="0" w:line="240" w:lineRule="auto"/>
              <w:ind w:left="720"/>
              <w:jc w:val="both"/>
              <w:rPr>
                <w:rFonts w:ascii="Arial" w:hAnsi="Arial" w:eastAsia="Times New Roman" w:cs="Arial"/>
                <w:lang w:eastAsia="ar-SA"/>
              </w:rPr>
            </w:pPr>
          </w:p>
        </w:tc>
      </w:tr>
    </w:tbl>
    <w:p xmlns:wp14="http://schemas.microsoft.com/office/word/2010/wordml" w:rsidR="004548E5" w:rsidP="004548E5" w:rsidRDefault="004548E5" w14:paraId="53128261" wp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5A6BFD" w:rsidP="00377BB6" w:rsidRDefault="00BD15F5" w14:paraId="4BAE487C" wp14:textId="7777777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Pr="00D46FCF" w:rsidR="001C2C3E">
        <w:rPr>
          <w:rFonts w:ascii="Arial Narrow" w:hAnsi="Arial Narrow" w:cs="Arial"/>
          <w:b/>
          <w:u w:val="single"/>
        </w:rPr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xmlns:wp14="http://schemas.microsoft.com/office/word/2010/wordml" w:rsidRPr="00663293" w:rsidR="001C2C3E" w:rsidTr="001C7FE6" w14:paraId="32D69192" wp14:textId="77777777">
        <w:trPr>
          <w:trHeight w:val="448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btLr"/>
            <w:vAlign w:val="center"/>
          </w:tcPr>
          <w:p w:rsidRPr="00CE256D" w:rsidR="001C2C3E" w:rsidP="001820F1" w:rsidRDefault="00A556B3" w14:paraId="5C253676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color="auto" w:sz="12" w:space="0"/>
            </w:tcBorders>
            <w:vAlign w:val="center"/>
          </w:tcPr>
          <w:p w:rsidRPr="00663293" w:rsidR="001C2C3E" w:rsidP="00B33672" w:rsidRDefault="001C2C3E" w14:paraId="7E3FC248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color="auto" w:sz="12" w:space="0"/>
            </w:tcBorders>
            <w:vAlign w:val="center"/>
          </w:tcPr>
          <w:p w:rsidR="001C2C3E" w:rsidP="00A556B3" w:rsidRDefault="001C2C3E" w14:paraId="2C865385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Pr="00B36250" w:rsidR="00A556B3" w:rsidTr="007401A0" w14:paraId="6C2CB8F9" wp14:textId="77777777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:rsidRPr="00B36250" w:rsidR="00A556B3" w:rsidP="007401A0" w:rsidRDefault="00A556B3" w14:paraId="62486C05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1F5283D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:rsidRPr="00B36250" w:rsidR="00A556B3" w:rsidP="007401A0" w:rsidRDefault="00A556B3" w14:paraId="4101652C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5D2B3BF3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Pr="00B36250" w:rsidR="00A556B3" w:rsidTr="007401A0" w14:paraId="4AAFA41D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A556B3" w:rsidP="007401A0" w:rsidRDefault="00A556B3" w14:paraId="4B584315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01FE53E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Pr="00B36250" w:rsidR="00A556B3" w:rsidP="007401A0" w:rsidRDefault="00A556B3" w14:paraId="649841B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2D8668A3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Pr="00B36250" w:rsidR="00A556B3" w:rsidTr="007401A0" w14:paraId="300264D5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A556B3" w:rsidP="007401A0" w:rsidRDefault="00A556B3" w14:paraId="632692EA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0CD3D6C7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="00A556B3" w:rsidP="007401A0" w:rsidRDefault="00A556B3" w14:paraId="066DDAA3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A556B3" w:rsidP="007401A0" w:rsidRDefault="00A556B3" w14:paraId="7DBAFB9D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:rsidRPr="00663293" w:rsidR="00A556B3" w:rsidP="00337D70" w:rsidRDefault="00A556B3" w14:paraId="4B99056E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1C2C3E" w:rsidP="00C76381" w:rsidRDefault="001C2C3E" w14:paraId="1F480605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xmlns:wp14="http://schemas.microsoft.com/office/word/2010/wordml" w:rsidRPr="00663293" w:rsidR="001C2C3E" w:rsidTr="00C837B1" w14:paraId="1299C43A" wp14:textId="77777777">
        <w:trPr>
          <w:cantSplit/>
          <w:trHeight w:val="1275"/>
        </w:trPr>
        <w:tc>
          <w:tcPr>
            <w:tcW w:w="709" w:type="dxa"/>
            <w:vMerge/>
            <w:tcBorders>
              <w:left w:val="single" w:color="auto" w:sz="12" w:space="0"/>
              <w:bottom w:val="single" w:color="auto" w:sz="4" w:space="0"/>
            </w:tcBorders>
          </w:tcPr>
          <w:p w:rsidR="001C2C3E" w:rsidP="00337D70" w:rsidRDefault="001C2C3E" w14:paraId="4DDBEF00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color="auto" w:sz="4" w:space="0"/>
            </w:tcBorders>
          </w:tcPr>
          <w:p w:rsidR="001C2C3E" w:rsidP="00337D70" w:rsidRDefault="001C2C3E" w14:paraId="3461D779" wp14:textId="77777777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:rsidR="001C2C3E" w:rsidP="00337D70" w:rsidRDefault="001C2C3E" w14:paraId="3CF2D8B6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0FB78278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1FC39945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0562CB0E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34CE0A41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62EBF3C5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6D98A12B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2946DB82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  <w:right w:val="single" w:color="auto" w:sz="12" w:space="0"/>
            </w:tcBorders>
            <w:shd w:val="clear" w:color="auto" w:fill="auto"/>
            <w:textDirection w:val="btLr"/>
            <w:vAlign w:val="center"/>
          </w:tcPr>
          <w:p w:rsidRPr="00B62D8F" w:rsidR="001C2C3E" w:rsidP="00C76381" w:rsidRDefault="001C2C3E" w14:paraId="5997CC1D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xmlns:wp14="http://schemas.microsoft.com/office/word/2010/wordml" w:rsidRPr="00663293" w:rsidR="002C77DF" w:rsidTr="00220880" w14:paraId="5FEBB0BC" wp14:textId="77777777">
        <w:trPr>
          <w:trHeight w:val="1074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12" w:space="0"/>
            </w:tcBorders>
            <w:textDirection w:val="btLr"/>
            <w:vAlign w:val="center"/>
          </w:tcPr>
          <w:p w:rsidRPr="009220E0" w:rsidR="002C77DF" w:rsidP="00346B68" w:rsidRDefault="002C77DF" w14:paraId="74CE44D5" wp14:textId="77777777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:rsidRPr="003364ED" w:rsidR="002C77DF" w:rsidP="00220880" w:rsidRDefault="00F16B53" w14:paraId="4B770E9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:rsidRPr="00B31BA5" w:rsidR="002C77DF" w:rsidP="003B15F6" w:rsidRDefault="00CD5E8C" w14:paraId="3623E527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6BEC0FE4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2C77DF" w:rsidP="003B15F6" w:rsidRDefault="002C77DF" w14:paraId="110FFD3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2C77DF" w:rsidP="003B15F6" w:rsidRDefault="002C77DF" w14:paraId="6B69937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3FE9F23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1F72F64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08CE6F9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61CDCEA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2C77DF" w:rsidP="003B15F6" w:rsidRDefault="002C77DF" w14:paraId="6BB9E25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23DE523C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2C77DF" w:rsidTr="00220880" w14:paraId="452F115F" wp14:textId="77777777">
        <w:trPr>
          <w:trHeight w:val="982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2C77DF" w:rsidP="00337D70" w:rsidRDefault="002C77DF" w14:paraId="52E56223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2C77DF" w:rsidP="00220880" w:rsidRDefault="00F16B53" w14:paraId="51E23661" wp14:textId="77777777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:rsidRPr="00B31BA5" w:rsidR="002C77DF" w:rsidP="003B15F6" w:rsidRDefault="00CD5E8C" w14:paraId="5A5022C5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5ED6266F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07547A0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5043CB0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0745931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537F28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DFB9E20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70DF9E5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44E871B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144A5D2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2C77DF" w:rsidTr="00220880" w14:paraId="2FDDFFDE" wp14:textId="77777777">
        <w:trPr>
          <w:trHeight w:val="1058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2C77DF" w:rsidP="00337D70" w:rsidRDefault="002C77DF" w14:paraId="738610EB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2C77DF" w:rsidP="00220880" w:rsidRDefault="00F16B53" w14:paraId="61B7271B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:rsidRPr="00987BC5" w:rsidR="002C77DF" w:rsidP="003B15F6" w:rsidRDefault="00CD5E8C" w14:paraId="34CC6484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23371C2B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37805D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463F29E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3B7B4B8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3A0FF5F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5630AD6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182907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2BA226A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17AD93B2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2C77DF" w:rsidTr="00CD5E8C" w14:paraId="135BABFA" wp14:textId="77777777">
        <w:trPr>
          <w:trHeight w:val="1216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2C77DF" w:rsidP="00337D70" w:rsidRDefault="002C77DF" w14:paraId="0DE4B5B7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2C77DF" w:rsidP="00220880" w:rsidRDefault="00F16B53" w14:paraId="429877ED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:rsidRPr="00CD5E8C" w:rsidR="002C77DF" w:rsidP="003B15F6" w:rsidRDefault="00CD5E8C" w14:paraId="6B27BAF0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2C77DF" w:rsidP="003B15F6" w:rsidRDefault="002C77DF" w14:paraId="4E861224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6204FF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2DBF0D7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B62F1B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02F2C34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680A4E5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1921983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2C77DF" w:rsidP="003B15F6" w:rsidRDefault="002C77DF" w14:paraId="296FEF7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2C77DF" w:rsidP="003B15F6" w:rsidRDefault="002C77DF" w14:paraId="7194DBDC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B22BB5" w:rsidTr="00220880" w14:paraId="00BCC493" wp14:textId="77777777">
        <w:trPr>
          <w:trHeight w:val="931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B22BB5" w:rsidP="00337D70" w:rsidRDefault="00B22BB5" w14:paraId="769D0D3C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B22BB5" w:rsidP="00220880" w:rsidRDefault="00F16B53" w14:paraId="6337F2E3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:rsidRPr="00987BC5" w:rsidR="00B22BB5" w:rsidP="003B15F6" w:rsidRDefault="003B15F6" w14:paraId="5A38A8C3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B22BB5" w:rsidP="003B15F6" w:rsidRDefault="00B22BB5" w14:paraId="4BABCA05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54CD245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1231BE6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36FEB5B0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30D7AA6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7196D06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34FF1C9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6D072C0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B22BB5" w:rsidP="003B15F6" w:rsidRDefault="00B22BB5" w14:paraId="48A21919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B22BB5" w:rsidTr="00220880" w14:paraId="20104297" wp14:textId="77777777">
        <w:trPr>
          <w:trHeight w:val="1142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B22BB5" w:rsidP="00337D70" w:rsidRDefault="00B22BB5" w14:paraId="6BD18F9B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B22BB5" w:rsidP="00220880" w:rsidRDefault="00F16B53" w14:paraId="565CF3CA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:rsidRPr="00B31BA5" w:rsidR="00B22BB5" w:rsidP="003B15F6" w:rsidRDefault="00CD5E8C" w14:paraId="754D68CC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B22BB5" w:rsidP="003B15F6" w:rsidRDefault="00B22BB5" w14:paraId="51B1589B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238601F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0F3CABC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5B08B5D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16DEB4AB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0AD9C6F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4B1F511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B22BB5" w:rsidP="003B15F6" w:rsidRDefault="00B22BB5" w14:paraId="65F9C3D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B22BB5" w:rsidP="003B15F6" w:rsidRDefault="00B22BB5" w14:paraId="5023141B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D52010" w:rsidTr="00D7688F" w14:paraId="2795C502" wp14:textId="77777777">
        <w:trPr>
          <w:trHeight w:val="720" w:hRule="exact"/>
        </w:trPr>
        <w:tc>
          <w:tcPr>
            <w:tcW w:w="709" w:type="dxa"/>
            <w:vMerge w:val="restart"/>
            <w:tcBorders>
              <w:left w:val="single" w:color="auto" w:sz="12" w:space="0"/>
            </w:tcBorders>
            <w:textDirection w:val="btLr"/>
            <w:vAlign w:val="center"/>
          </w:tcPr>
          <w:p w:rsidRPr="009220E0" w:rsidR="00D52010" w:rsidP="00346B68" w:rsidRDefault="00D52010" w14:paraId="5C8DC830" wp14:textId="77777777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:rsidRPr="008D16E1" w:rsidR="00D52010" w:rsidP="00220880" w:rsidRDefault="00F16B53" w14:paraId="40BC6599" wp14:textId="77777777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:rsidRPr="00B31BA5" w:rsidR="00D52010" w:rsidP="00B31BA5" w:rsidRDefault="00B31BA5" w14:paraId="1F35BE6F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D52010" w:rsidP="003B15F6" w:rsidRDefault="00D52010" w14:paraId="459D2F4F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1F3B140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562C75D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664355A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1A96511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7DF4E37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44FB30F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1DA6542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D52010" w:rsidP="003B15F6" w:rsidRDefault="00D52010" w14:paraId="3041E394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D52010" w:rsidTr="00B31BA5" w14:paraId="316374DE" wp14:textId="77777777">
        <w:trPr>
          <w:trHeight w:val="843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extDirection w:val="btLr"/>
            <w:vAlign w:val="center"/>
          </w:tcPr>
          <w:p w:rsidRPr="00D77055" w:rsidR="00D52010" w:rsidP="00337D70" w:rsidRDefault="00D52010" w14:paraId="722B00AE" wp14:textId="7777777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:rsidRPr="008D16E1" w:rsidR="00D52010" w:rsidP="00220880" w:rsidRDefault="00220880" w14:paraId="078AACC2" wp14:textId="77777777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:rsidRPr="00B31BA5" w:rsidR="00D52010" w:rsidP="00B31BA5" w:rsidRDefault="00CD5E8C" w14:paraId="7759EF62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D52010" w:rsidP="003B15F6" w:rsidRDefault="00D52010" w14:paraId="04AD6F4A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42C6D79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6E1831B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54E11D2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31126E5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2DE403A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62431CD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D52010" w:rsidP="003B15F6" w:rsidRDefault="00D52010" w14:paraId="49E398E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D52010" w:rsidP="003B15F6" w:rsidRDefault="00D52010" w14:paraId="16287F21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D52010" w:rsidTr="002C77DF" w14:paraId="2F599F29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</w:tcBorders>
            <w:vAlign w:val="center"/>
          </w:tcPr>
          <w:p w:rsidRPr="00C76381" w:rsidR="00D52010" w:rsidP="007401A0" w:rsidRDefault="00D52010" w14:paraId="5EBBE275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5BE93A6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384BA73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34B3F2E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7D34F5C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0B4020A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1D7B270A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D52010" w:rsidP="00C76381" w:rsidRDefault="00D52010" w14:paraId="4F904CB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color="auto" w:sz="12" w:space="0"/>
            </w:tcBorders>
            <w:shd w:val="clear" w:color="auto" w:fill="auto"/>
            <w:vAlign w:val="center"/>
          </w:tcPr>
          <w:p w:rsidRPr="00663293" w:rsidR="00D52010" w:rsidP="00C76381" w:rsidRDefault="00D52010" w14:paraId="06971CD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xmlns:wp14="http://schemas.microsoft.com/office/word/2010/wordml" w:rsidRPr="00663293" w:rsidR="00D52010" w:rsidTr="00083405" w14:paraId="4317CA29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381" w:rsidR="00D52010" w:rsidP="007401A0" w:rsidRDefault="00D52010" w14:paraId="5FF7A40B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2A1F701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03EFCA41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5F96A72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5B95CD1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5220BBB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13CB595B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D52010" w:rsidP="00C76381" w:rsidRDefault="00D52010" w14:paraId="6D9C8D3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D52010" w:rsidP="00C76381" w:rsidRDefault="00D52010" w14:paraId="675E05EE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R="00220880" w:rsidP="00377BB6" w:rsidRDefault="00220880" w14:paraId="2FC17F8B" wp14:textId="7777777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377BB6" w:rsidRDefault="00220880" w14:paraId="0A4F7224" wp14:textId="77777777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0"/>
        <w:gridCol w:w="2693"/>
        <w:gridCol w:w="3260"/>
      </w:tblGrid>
      <w:tr xmlns:wp14="http://schemas.microsoft.com/office/word/2010/wordml" w:rsidR="001C7FE6" w:rsidTr="001C7FE6" w14:paraId="67AD18CA" wp14:textId="77777777">
        <w:trPr>
          <w:trHeight w:val="397"/>
        </w:trPr>
        <w:tc>
          <w:tcPr>
            <w:tcW w:w="9923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vAlign w:val="center"/>
          </w:tcPr>
          <w:p w:rsidRPr="00D46FCF" w:rsidR="001C7FE6" w:rsidP="00E86EB7" w:rsidRDefault="001C7FE6" w14:paraId="71A1CD5E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t xml:space="preserve">PLANO DE AULA </w:t>
            </w:r>
          </w:p>
        </w:tc>
      </w:tr>
      <w:tr xmlns:wp14="http://schemas.microsoft.com/office/word/2010/wordml" w:rsidR="00C76F6E" w:rsidTr="002F653D" w14:paraId="18335CF1" wp14:textId="77777777">
        <w:trPr>
          <w:trHeight w:val="39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double" w:color="auto" w:sz="4" w:space="0"/>
              <w:right w:val="single" w:color="auto" w:sz="2" w:space="0"/>
            </w:tcBorders>
            <w:vAlign w:val="center"/>
          </w:tcPr>
          <w:p w:rsidRPr="00C76F6E" w:rsidR="00C76F6E" w:rsidP="007401A0" w:rsidRDefault="00C76F6E" w14:paraId="4287FD86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double" w:color="auto" w:sz="4" w:space="0"/>
              <w:right w:val="single" w:color="auto" w:sz="4" w:space="0"/>
            </w:tcBorders>
            <w:vAlign w:val="center"/>
          </w:tcPr>
          <w:p w:rsidRPr="00C76F6E" w:rsidR="00C76F6E" w:rsidP="007401A0" w:rsidRDefault="00C76F6E" w14:paraId="0318D005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12" w:space="0"/>
            </w:tcBorders>
            <w:vAlign w:val="center"/>
          </w:tcPr>
          <w:p w:rsidRPr="00C76F6E" w:rsidR="00C76F6E" w:rsidP="00C967C2" w:rsidRDefault="00C967C2" w14:paraId="79ED1E4A" wp14:textId="7777777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Pr="00C76F6E" w:rsid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xmlns:wp14="http://schemas.microsoft.com/office/word/2010/wordml" w:rsidR="00CB196D" w:rsidTr="002F653D" w14:paraId="16BC01DF" wp14:textId="77777777">
        <w:trPr>
          <w:trHeight w:val="567"/>
        </w:trPr>
        <w:tc>
          <w:tcPr>
            <w:tcW w:w="3970" w:type="dxa"/>
            <w:tcBorders>
              <w:top w:val="doub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2F653D" w:rsidR="002F653D" w:rsidP="002F653D" w:rsidRDefault="002F653D" w14:paraId="142753C1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 Linguagens de marcação</w:t>
            </w:r>
          </w:p>
          <w:p w:rsidRPr="002F653D" w:rsidR="002F653D" w:rsidP="002F653D" w:rsidRDefault="002F653D" w14:paraId="2B3C28AF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1.1. Definição</w:t>
            </w:r>
          </w:p>
          <w:p w:rsidRPr="0033420A" w:rsidR="00CB196D" w:rsidP="002F653D" w:rsidRDefault="002F653D" w14:paraId="4D78ED4D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1.2. Tipos</w:t>
            </w:r>
          </w:p>
        </w:tc>
        <w:tc>
          <w:tcPr>
            <w:tcW w:w="2693" w:type="dxa"/>
            <w:tcBorders>
              <w:top w:val="doub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CB196D" w14:paraId="2A2CD5EA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</w:t>
            </w:r>
            <w:r w:rsidR="002F653D">
              <w:rPr>
                <w:rFonts w:ascii="Arial" w:hAnsi="Arial" w:cs="Arial"/>
              </w:rPr>
              <w:t>.</w:t>
            </w:r>
          </w:p>
        </w:tc>
        <w:tc>
          <w:tcPr>
            <w:tcW w:w="3260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CB196D" w:rsidP="00CB196D" w:rsidRDefault="002F653D" w14:paraId="6B7ABBAC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define uma linguagem de marcação?</w:t>
            </w:r>
          </w:p>
          <w:p w:rsidRPr="0033420A" w:rsidR="002F653D" w:rsidP="00CB196D" w:rsidRDefault="002F653D" w14:paraId="722869FD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linguagens de marcação mais utilizadas?</w:t>
            </w:r>
          </w:p>
        </w:tc>
      </w:tr>
      <w:tr xmlns:wp14="http://schemas.microsoft.com/office/word/2010/wordml" w:rsidR="00CB196D" w:rsidTr="002F653D" w14:paraId="00576210" wp14:textId="77777777">
        <w:trPr>
          <w:trHeight w:val="56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2F653D" w:rsidR="002F653D" w:rsidP="002F653D" w:rsidRDefault="002F653D" w14:paraId="2682F1FF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2. World wide web (www)</w:t>
            </w:r>
          </w:p>
          <w:p w:rsidRPr="002F653D" w:rsidR="002F653D" w:rsidP="002F653D" w:rsidRDefault="002F653D" w14:paraId="7FFAAEAD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</w:p>
          <w:p w:rsidRPr="002F653D" w:rsidR="002F653D" w:rsidP="002F653D" w:rsidRDefault="002F653D" w14:paraId="0D0AC076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2.2.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Mudanças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na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world wide web</w:t>
            </w:r>
          </w:p>
          <w:p w:rsidRPr="002F653D" w:rsidR="002F653D" w:rsidP="002F653D" w:rsidRDefault="002F653D" w14:paraId="6EB3171C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2.3. Registro e domínio</w:t>
            </w:r>
          </w:p>
          <w:p w:rsidRPr="002F653D" w:rsidR="002F653D" w:rsidP="002F653D" w:rsidRDefault="002F653D" w14:paraId="05B00198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2.4. Hospedagem</w:t>
            </w:r>
          </w:p>
          <w:p w:rsidRPr="0033420A" w:rsidR="00CB196D" w:rsidP="002F653D" w:rsidRDefault="002F653D" w14:paraId="3B531FE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2.5. Mercado de trabalho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CB196D" w14:paraId="4136B843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BB15D2" w:rsidP="00CB196D" w:rsidRDefault="002F653D" w14:paraId="7D8DAC98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 que utilizar um domínio e não um número IP?</w:t>
            </w:r>
          </w:p>
          <w:p w:rsidR="002F653D" w:rsidP="00CB196D" w:rsidRDefault="002F653D" w14:paraId="6ADB13C6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procedimentos para a hospedagem de um site?</w:t>
            </w:r>
          </w:p>
          <w:p w:rsidR="002F653D" w:rsidP="00CB196D" w:rsidRDefault="002F653D" w14:paraId="7006E251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o valor da hospedagem de um site?</w:t>
            </w:r>
          </w:p>
          <w:p w:rsidRPr="0033420A" w:rsidR="002F653D" w:rsidP="00CB196D" w:rsidRDefault="002F653D" w14:paraId="36626A39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monetizar um site?</w:t>
            </w:r>
          </w:p>
        </w:tc>
      </w:tr>
      <w:tr xmlns:wp14="http://schemas.microsoft.com/office/word/2010/wordml" w:rsidR="00CB196D" w:rsidTr="002F653D" w14:paraId="6CF4CEB0" wp14:textId="77777777">
        <w:trPr>
          <w:trHeight w:val="56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2F653D" w:rsidR="002F653D" w:rsidP="002F653D" w:rsidRDefault="002F653D" w14:paraId="5FA3AD4C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 Leiautes de tela</w:t>
            </w:r>
          </w:p>
          <w:p w:rsidRPr="002F653D" w:rsidR="002F653D" w:rsidP="002F653D" w:rsidRDefault="002F653D" w14:paraId="0AE061C9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3.1. Definição</w:t>
            </w:r>
          </w:p>
          <w:p w:rsidRPr="002F653D" w:rsidR="002F653D" w:rsidP="002F653D" w:rsidRDefault="002F653D" w14:paraId="71F2527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3.2. Planejamento</w:t>
            </w:r>
          </w:p>
          <w:p w:rsidRPr="00220880" w:rsidR="00CB196D" w:rsidP="002F653D" w:rsidRDefault="002F653D" w14:paraId="6B69743F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3.3. </w:t>
            </w:r>
            <w:proofErr w:type="spellStart"/>
            <w:r w:rsidRPr="002F653D">
              <w:rPr>
                <w:rFonts w:ascii="Arial" w:hAnsi="Arial" w:cs="Arial"/>
                <w:i/>
                <w:iCs/>
              </w:rPr>
              <w:t>Wireframe</w:t>
            </w:r>
            <w:proofErr w:type="spellEnd"/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CB196D" w14:paraId="3D5C6EFB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Demonstrações e </w:t>
            </w:r>
            <w:r w:rsidR="00E952B4">
              <w:rPr>
                <w:rFonts w:ascii="Arial" w:hAnsi="Arial" w:cs="Arial"/>
              </w:rPr>
              <w:t>seminário.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A91F76" w:rsidP="00CB196D" w:rsidRDefault="002F653D" w14:paraId="269E4FD2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é a estrutura básica uma página web?</w:t>
            </w:r>
          </w:p>
          <w:p w:rsidRPr="0033420A" w:rsidR="002F653D" w:rsidP="002F653D" w:rsidRDefault="002F653D" w14:paraId="52A37AAB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ferramentas/</w:t>
            </w:r>
            <w:r>
              <w:rPr>
                <w:rFonts w:ascii="Arial" w:hAnsi="Arial" w:cs="Arial"/>
                <w:i/>
                <w:iCs/>
              </w:rPr>
              <w:t>frameworks</w:t>
            </w:r>
            <w:r>
              <w:rPr>
                <w:rFonts w:ascii="Arial" w:hAnsi="Arial" w:cs="Arial"/>
              </w:rPr>
              <w:t xml:space="preserve"> podemos utilizar para acelerar o desenvolvimento de leiautes de telas?</w:t>
            </w:r>
          </w:p>
        </w:tc>
      </w:tr>
      <w:tr xmlns:wp14="http://schemas.microsoft.com/office/word/2010/wordml" w:rsidR="00CB196D" w:rsidTr="002F653D" w14:paraId="1CE95EE2" wp14:textId="77777777">
        <w:trPr>
          <w:trHeight w:val="567"/>
        </w:trPr>
        <w:tc>
          <w:tcPr>
            <w:tcW w:w="3970" w:type="dxa"/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2F653D" w:rsidR="002F653D" w:rsidP="002F653D" w:rsidRDefault="002F653D" w14:paraId="05C4B800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 HTML</w:t>
            </w:r>
          </w:p>
          <w:p w:rsidRPr="002F653D" w:rsidR="002F653D" w:rsidP="002F653D" w:rsidRDefault="002F653D" w14:paraId="0F73893A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4.1.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Definição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(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Hyper text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market language)</w:t>
            </w:r>
          </w:p>
          <w:p w:rsidRPr="002F653D" w:rsidR="002F653D" w:rsidP="002F653D" w:rsidRDefault="002F653D" w14:paraId="2F550AB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4.2. Validação de código pelo W3C</w:t>
            </w:r>
          </w:p>
          <w:p w:rsidRPr="002F653D" w:rsidR="002F653D" w:rsidP="002F653D" w:rsidRDefault="002F653D" w14:paraId="26F94A4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 Elementos da linguagem</w:t>
            </w:r>
          </w:p>
          <w:p w:rsidRPr="002F653D" w:rsidR="002F653D" w:rsidP="002F653D" w:rsidRDefault="002F653D" w14:paraId="0962790E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4.3.1. Html</w:t>
            </w:r>
          </w:p>
          <w:p w:rsidRPr="002F653D" w:rsidR="002F653D" w:rsidP="002F653D" w:rsidRDefault="002F653D" w14:paraId="742BE0D1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4.3.2. Head</w:t>
            </w:r>
          </w:p>
          <w:p w:rsidRPr="002F653D" w:rsidR="002F653D" w:rsidP="002F653D" w:rsidRDefault="002F653D" w14:paraId="5742990C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>4.3.3. Title</w:t>
            </w:r>
          </w:p>
          <w:p w:rsidRPr="002F653D" w:rsidR="002F653D" w:rsidP="002F653D" w:rsidRDefault="002F653D" w14:paraId="469DDF64" wp14:textId="77777777">
            <w:pPr>
              <w:spacing w:after="0" w:line="240" w:lineRule="auto"/>
              <w:rPr>
                <w:rFonts w:ascii="Arial" w:hAnsi="Arial" w:cs="Arial"/>
                <w:lang w:val="en-US"/>
              </w:rPr>
            </w:pPr>
            <w:r w:rsidRPr="002F653D">
              <w:rPr>
                <w:rFonts w:ascii="Arial" w:hAnsi="Arial" w:cs="Arial"/>
                <w:lang w:val="en-US"/>
              </w:rPr>
              <w:t xml:space="preserve">4.3.4. Body e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seus</w:t>
            </w:r>
            <w:proofErr w:type="spellEnd"/>
            <w:r w:rsidRPr="002F653D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F653D">
              <w:rPr>
                <w:rFonts w:ascii="Arial" w:hAnsi="Arial" w:cs="Arial"/>
                <w:lang w:val="en-US"/>
              </w:rPr>
              <w:t>atributos</w:t>
            </w:r>
            <w:proofErr w:type="spellEnd"/>
          </w:p>
          <w:p w:rsidRPr="002F653D" w:rsidR="002F653D" w:rsidP="002F653D" w:rsidRDefault="002F653D" w14:paraId="771E1A7B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4.3.5. Metas </w:t>
            </w:r>
            <w:proofErr w:type="spellStart"/>
            <w:r w:rsidRPr="002F653D">
              <w:rPr>
                <w:rFonts w:ascii="Arial" w:hAnsi="Arial" w:cs="Arial"/>
              </w:rPr>
              <w:t>tags</w:t>
            </w:r>
            <w:proofErr w:type="spellEnd"/>
          </w:p>
          <w:p w:rsidRPr="0033420A" w:rsidR="00CB196D" w:rsidP="002F653D" w:rsidRDefault="002F653D" w14:paraId="050C4DC9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4.3.6. Comentários</w:t>
            </w:r>
          </w:p>
        </w:tc>
        <w:tc>
          <w:tcPr>
            <w:tcW w:w="2693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 w:rsidRPr="0033420A" w:rsidR="00CB196D" w:rsidP="00CB196D" w:rsidRDefault="004370F7" w14:paraId="54672EC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 w:rsidR="002F653D" w:rsidP="00CB196D" w:rsidRDefault="002F653D" w14:paraId="74DF65C9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realizar a validação de um código desenvolvido por nós?</w:t>
            </w:r>
          </w:p>
          <w:p w:rsidR="00A91F76" w:rsidP="00CB196D" w:rsidRDefault="002F653D" w14:paraId="76D713BC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são as principais </w:t>
            </w:r>
            <w:proofErr w:type="spellStart"/>
            <w:r>
              <w:rPr>
                <w:rFonts w:ascii="Arial" w:hAnsi="Arial" w:cs="Arial"/>
                <w:i/>
                <w:iCs/>
              </w:rPr>
              <w:t>tags</w:t>
            </w:r>
            <w:proofErr w:type="spellEnd"/>
            <w:r>
              <w:rPr>
                <w:rFonts w:ascii="Arial" w:hAnsi="Arial" w:cs="Arial"/>
              </w:rPr>
              <w:t xml:space="preserve"> para a estruturação de uma página web?</w:t>
            </w:r>
          </w:p>
          <w:p w:rsidRPr="002F653D" w:rsidR="002F653D" w:rsidP="00CB196D" w:rsidRDefault="002F653D" w14:paraId="5AE48A43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xmlns:wp14="http://schemas.microsoft.com/office/word/2010/wordml" w:rsidR="00CB196D" w:rsidTr="002F653D" w14:paraId="3F852306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vAlign w:val="center"/>
          </w:tcPr>
          <w:p w:rsidRPr="002F653D" w:rsidR="002F653D" w:rsidP="002F653D" w:rsidRDefault="002F653D" w14:paraId="3852617B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4.4. Semântica dos elementos</w:t>
            </w:r>
          </w:p>
          <w:p w:rsidRPr="002F653D" w:rsidR="002F653D" w:rsidP="002F653D" w:rsidRDefault="002F653D" w14:paraId="665F9E8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 Elementos para manipulação de textos</w:t>
            </w:r>
          </w:p>
          <w:p w:rsidRPr="002F653D" w:rsidR="002F653D" w:rsidP="002F653D" w:rsidRDefault="002F653D" w14:paraId="7FDDF77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4.5.1. Fonte</w:t>
            </w:r>
          </w:p>
          <w:p w:rsidRPr="002F653D" w:rsidR="002F653D" w:rsidP="002F653D" w:rsidRDefault="002F653D" w14:paraId="4692F5D1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4.5.2. Estilos de formatação (b, </w:t>
            </w:r>
            <w:proofErr w:type="spellStart"/>
            <w:r w:rsidRPr="002F653D">
              <w:rPr>
                <w:rFonts w:ascii="Arial" w:hAnsi="Arial" w:cs="Arial"/>
              </w:rPr>
              <w:t>strong</w:t>
            </w:r>
            <w:proofErr w:type="spellEnd"/>
            <w:r w:rsidRPr="002F653D">
              <w:rPr>
                <w:rFonts w:ascii="Arial" w:hAnsi="Arial" w:cs="Arial"/>
              </w:rPr>
              <w:t>, I, em,</w:t>
            </w:r>
          </w:p>
          <w:p w:rsidRPr="002F653D" w:rsidR="002F653D" w:rsidP="002F653D" w:rsidRDefault="002F653D" w14:paraId="2E40B582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 xml:space="preserve">sub, </w:t>
            </w:r>
            <w:proofErr w:type="spellStart"/>
            <w:r w:rsidRPr="002F653D">
              <w:rPr>
                <w:rFonts w:ascii="Arial" w:hAnsi="Arial" w:cs="Arial"/>
              </w:rPr>
              <w:t>sup</w:t>
            </w:r>
            <w:proofErr w:type="spellEnd"/>
            <w:r w:rsidRPr="002F653D">
              <w:rPr>
                <w:rFonts w:ascii="Arial" w:hAnsi="Arial" w:cs="Arial"/>
              </w:rPr>
              <w:t>)</w:t>
            </w:r>
          </w:p>
          <w:p w:rsidRPr="002F653D" w:rsidR="002F653D" w:rsidP="002F653D" w:rsidRDefault="002F653D" w14:paraId="026D896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4.5.3. Parágrafo</w:t>
            </w:r>
          </w:p>
          <w:p w:rsidRPr="002F653D" w:rsidR="002F653D" w:rsidP="002F653D" w:rsidRDefault="002F653D" w14:paraId="51D0BF5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4.5.4. Elementos de cabeçalho (h1 até h6)</w:t>
            </w:r>
          </w:p>
          <w:p w:rsidRPr="002F653D" w:rsidR="002F653D" w:rsidP="002F653D" w:rsidRDefault="002F653D" w14:paraId="2A3700D0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4.5.5. Quebra de linha</w:t>
            </w:r>
          </w:p>
          <w:p w:rsidRPr="002F653D" w:rsidR="002F653D" w:rsidP="002F653D" w:rsidRDefault="002F653D" w14:paraId="7CB8AF62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4.5.6. Alinhamentos</w:t>
            </w:r>
          </w:p>
          <w:p w:rsidRPr="002F653D" w:rsidR="002F653D" w:rsidP="002F653D" w:rsidRDefault="002F653D" w14:paraId="3CE2CCD9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 Elementos de cores e imagens</w:t>
            </w:r>
          </w:p>
          <w:p w:rsidRPr="002F653D" w:rsidR="002F653D" w:rsidP="002F653D" w:rsidRDefault="002F653D" w14:paraId="1B3BD42D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4.6.1. Formato de cores (hexadecimal, RGB)</w:t>
            </w:r>
          </w:p>
          <w:p w:rsidRPr="002F653D" w:rsidR="002F653D" w:rsidP="002F653D" w:rsidRDefault="002F653D" w14:paraId="7323DFA8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4.6.2. Psicologia das cores</w:t>
            </w:r>
          </w:p>
          <w:p w:rsidRPr="002F653D" w:rsidR="002F653D" w:rsidP="002F653D" w:rsidRDefault="002F653D" w14:paraId="56411C2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4.6.3. Cores em elementos de texto</w:t>
            </w:r>
          </w:p>
          <w:p w:rsidRPr="002F653D" w:rsidR="002F653D" w:rsidP="002F653D" w:rsidRDefault="002F653D" w14:paraId="4F33A9E2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4.6.4. Cores em elementos de fundo</w:t>
            </w:r>
          </w:p>
          <w:p w:rsidRPr="0033420A" w:rsidR="00CB196D" w:rsidP="002F653D" w:rsidRDefault="002F653D" w14:paraId="629CA60F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2F653D">
              <w:rPr>
                <w:rFonts w:ascii="Arial" w:hAnsi="Arial" w:cs="Arial"/>
              </w:rPr>
              <w:t>(background)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 w:rsidRPr="0033420A" w:rsidR="00CB196D" w:rsidP="00CB196D" w:rsidRDefault="004370F7" w14:paraId="6D839D9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vAlign w:val="center"/>
          </w:tcPr>
          <w:p w:rsidR="00A91F76" w:rsidP="00CB196D" w:rsidRDefault="002F653D" w14:paraId="1625CEB3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maneiras de representar as cores no HTML?</w:t>
            </w:r>
          </w:p>
          <w:p w:rsidR="002F653D" w:rsidP="00CB196D" w:rsidRDefault="002F653D" w14:paraId="1ED8C4FB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identificar as cores em hexa e RGB?</w:t>
            </w:r>
          </w:p>
          <w:p w:rsidR="002F653D" w:rsidP="00CB196D" w:rsidRDefault="002F653D" w14:paraId="28CF9E5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Os elementos de cabeçalho h1 até o h6, quando maior o número maior será a fonte?</w:t>
            </w:r>
          </w:p>
          <w:p w:rsidRPr="0033420A" w:rsidR="002F653D" w:rsidP="00CB196D" w:rsidRDefault="002F653D" w14:paraId="50F40DEB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xmlns:wp14="http://schemas.microsoft.com/office/word/2010/wordml" w:rsidR="00CB196D" w:rsidTr="002F653D" w14:paraId="7314EA46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4370F7" w:rsidR="004370F7" w:rsidP="004370F7" w:rsidRDefault="004370F7" w14:paraId="5F28C22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4.6.5. Tipos de extensões para manipulação de imagens</w:t>
            </w:r>
          </w:p>
          <w:p w:rsidRPr="004370F7" w:rsidR="004370F7" w:rsidP="004370F7" w:rsidRDefault="004370F7" w14:paraId="1E0A9572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4.6.6. Imagens como elemento da página e</w:t>
            </w:r>
            <w:r w:rsidR="005F7E40">
              <w:rPr>
                <w:rFonts w:ascii="Arial" w:hAnsi="Arial" w:cs="Arial"/>
              </w:rPr>
              <w:t xml:space="preserve"> </w:t>
            </w:r>
            <w:r w:rsidRPr="004370F7">
              <w:rPr>
                <w:rFonts w:ascii="Arial" w:hAnsi="Arial" w:cs="Arial"/>
              </w:rPr>
              <w:t>seus atributos</w:t>
            </w:r>
          </w:p>
          <w:p w:rsidRPr="004370F7" w:rsidR="004370F7" w:rsidP="004370F7" w:rsidRDefault="004370F7" w14:paraId="012BDFCF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4.6.7. Imagens em elementos de fundo</w:t>
            </w:r>
          </w:p>
          <w:p w:rsidRPr="004370F7" w:rsidR="004370F7" w:rsidP="004370F7" w:rsidRDefault="004370F7" w14:paraId="76F9204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(background)</w:t>
            </w:r>
          </w:p>
          <w:p w:rsidRPr="004370F7" w:rsidR="004370F7" w:rsidP="004370F7" w:rsidRDefault="004370F7" w14:paraId="2308B07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4.6.8. Vídeos</w:t>
            </w:r>
          </w:p>
          <w:p w:rsidRPr="004370F7" w:rsidR="004370F7" w:rsidP="004370F7" w:rsidRDefault="004370F7" w14:paraId="685B5119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 Elementos de ancoras (links)</w:t>
            </w:r>
          </w:p>
          <w:p w:rsidRPr="004370F7" w:rsidR="004370F7" w:rsidP="004370F7" w:rsidRDefault="004370F7" w14:paraId="09A3D3C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4.7.1. Dentro de arquivos</w:t>
            </w:r>
          </w:p>
          <w:p w:rsidRPr="004370F7" w:rsidR="004370F7" w:rsidP="004370F7" w:rsidRDefault="004370F7" w14:paraId="7CCC6A4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4.7.2. Entre arquivos</w:t>
            </w:r>
          </w:p>
          <w:p w:rsidRPr="004370F7" w:rsidR="004370F7" w:rsidP="004370F7" w:rsidRDefault="004370F7" w14:paraId="140DF87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4.7.3. Para páginas externas</w:t>
            </w:r>
          </w:p>
          <w:p w:rsidRPr="004370F7" w:rsidR="004370F7" w:rsidP="004370F7" w:rsidRDefault="004370F7" w14:paraId="7A0C0B1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4.7.4. Para download de arquivos</w:t>
            </w:r>
          </w:p>
          <w:p w:rsidRPr="0033420A" w:rsidR="00CB196D" w:rsidP="004370F7" w:rsidRDefault="004370F7" w14:paraId="5B779B74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4370F7">
              <w:rPr>
                <w:rFonts w:ascii="Arial" w:hAnsi="Arial" w:cs="Arial"/>
              </w:rPr>
              <w:t>4.7.5. Formatação de links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E952B4" w14:paraId="7F72A39B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A91F76" w:rsidP="00CB196D" w:rsidRDefault="00E952B4" w14:paraId="4A307AD8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extensões de imagens mais utilizadas? E quais são as principais aplicações de cada uma das extensões?</w:t>
            </w:r>
          </w:p>
          <w:p w:rsidRPr="0033420A" w:rsidR="00E952B4" w:rsidP="00CB196D" w:rsidRDefault="00E952B4" w14:paraId="04C74576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os tipos de links que podemos implementar?</w:t>
            </w:r>
          </w:p>
        </w:tc>
      </w:tr>
      <w:tr xmlns:wp14="http://schemas.microsoft.com/office/word/2010/wordml" w:rsidR="00CB196D" w:rsidTr="002F653D" w14:paraId="1C752085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Pr="00E952B4" w:rsidR="00E952B4" w:rsidP="00E952B4" w:rsidRDefault="00E952B4" w14:paraId="005568E3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 Elementos de listas</w:t>
            </w:r>
          </w:p>
          <w:p w:rsidRPr="00E952B4" w:rsidR="00E952B4" w:rsidP="00E952B4" w:rsidRDefault="00E952B4" w14:paraId="1B38AB38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4.8.1. Não numeradas</w:t>
            </w:r>
          </w:p>
          <w:p w:rsidRPr="00E952B4" w:rsidR="00E952B4" w:rsidP="00E952B4" w:rsidRDefault="00E952B4" w14:paraId="4592160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4.8.2. Numeradas</w:t>
            </w:r>
          </w:p>
          <w:p w:rsidRPr="00E952B4" w:rsidR="00E952B4" w:rsidP="00E952B4" w:rsidRDefault="00E952B4" w14:paraId="46AE3FE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4.8.3. De definição</w:t>
            </w:r>
          </w:p>
          <w:p w:rsidRPr="00E952B4" w:rsidR="00E952B4" w:rsidP="00E952B4" w:rsidRDefault="00E952B4" w14:paraId="519E97CE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4.8.4. Encadeadas</w:t>
            </w:r>
          </w:p>
          <w:p w:rsidRPr="00E952B4" w:rsidR="00E952B4" w:rsidP="00E952B4" w:rsidRDefault="00E952B4" w14:paraId="4E7451F0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 Elementos de tabulação</w:t>
            </w:r>
          </w:p>
          <w:p w:rsidRPr="00E952B4" w:rsidR="00E952B4" w:rsidP="00E952B4" w:rsidRDefault="00E952B4" w14:paraId="182D636F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4.9.1. Para criação de tabelas</w:t>
            </w:r>
          </w:p>
          <w:p w:rsidRPr="00E952B4" w:rsidR="00E952B4" w:rsidP="00E952B4" w:rsidRDefault="005F7E40" w14:paraId="7A799ECC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4.9.2. Atributos da tabela (</w:t>
            </w:r>
            <w:r w:rsidRPr="00E952B4" w:rsidR="00E952B4">
              <w:rPr>
                <w:rFonts w:ascii="Arial" w:hAnsi="Arial" w:cs="Arial"/>
              </w:rPr>
              <w:t>tamanhos,</w:t>
            </w:r>
          </w:p>
          <w:p w:rsidRPr="00E952B4" w:rsidR="00E952B4" w:rsidP="00E952B4" w:rsidRDefault="00E952B4" w14:paraId="48BACDF7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alinhamentos, espaçamentos,</w:t>
            </w:r>
          </w:p>
          <w:p w:rsidRPr="00E952B4" w:rsidR="00E952B4" w:rsidP="00E952B4" w:rsidRDefault="00E952B4" w14:paraId="6C3EF231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mesclagem)</w:t>
            </w:r>
          </w:p>
          <w:p w:rsidRPr="00E952B4" w:rsidR="00E952B4" w:rsidP="00E952B4" w:rsidRDefault="00E952B4" w14:paraId="195EFCB6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4.9.3. Formatação de tabelas (cores e</w:t>
            </w:r>
          </w:p>
          <w:p w:rsidRPr="00E952B4" w:rsidR="00E952B4" w:rsidP="00E952B4" w:rsidRDefault="00E952B4" w14:paraId="7A5556E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imagens)</w:t>
            </w:r>
          </w:p>
          <w:p w:rsidRPr="0033420A" w:rsidR="00CB196D" w:rsidP="00E952B4" w:rsidRDefault="00E952B4" w14:paraId="0E719137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4.9.4. Tabelas encadeadas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E952B4" w14:paraId="658ED77F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CB196D" w:rsidP="00CB196D" w:rsidRDefault="00E952B4" w14:paraId="62238ED7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podemos mesclar células de tabelas?</w:t>
            </w:r>
          </w:p>
          <w:p w:rsidR="00E952B4" w:rsidP="00CB196D" w:rsidRDefault="00E952B4" w14:paraId="3299F942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Podemos organizar a estrutura de uma página web por tabelas? Quais são as vantagens e desvantagens dessa organização?</w:t>
            </w:r>
          </w:p>
          <w:p w:rsidRPr="0033420A" w:rsidR="00E952B4" w:rsidP="00CB196D" w:rsidRDefault="00E952B4" w14:paraId="77A52294" wp14:textId="77777777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xmlns:wp14="http://schemas.microsoft.com/office/word/2010/wordml" w:rsidR="00CB196D" w:rsidTr="002F653D" w14:paraId="482525DD" wp14:textId="77777777">
        <w:trPr>
          <w:trHeight w:val="567"/>
        </w:trPr>
        <w:tc>
          <w:tcPr>
            <w:tcW w:w="3970" w:type="dxa"/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2" w:space="0"/>
            </w:tcBorders>
            <w:vAlign w:val="center"/>
          </w:tcPr>
          <w:p w:rsidR="005F7E40" w:rsidP="00E952B4" w:rsidRDefault="00E952B4" w14:paraId="18384BA5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 E</w:t>
            </w:r>
            <w:r w:rsidR="005F7E40">
              <w:rPr>
                <w:rFonts w:ascii="Arial" w:hAnsi="Arial" w:cs="Arial"/>
              </w:rPr>
              <w:t>lementos de entrada de dados</w:t>
            </w:r>
          </w:p>
          <w:p w:rsidRPr="00E952B4" w:rsidR="00E952B4" w:rsidP="00E952B4" w:rsidRDefault="005F7E40" w14:paraId="0D05B8CF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(f</w:t>
            </w:r>
            <w:r w:rsidRPr="00E952B4" w:rsidR="00E952B4">
              <w:rPr>
                <w:rFonts w:ascii="Arial" w:hAnsi="Arial" w:cs="Arial"/>
              </w:rPr>
              <w:t>ormulários)</w:t>
            </w:r>
          </w:p>
          <w:p w:rsidRPr="00E952B4" w:rsidR="00E952B4" w:rsidP="00E952B4" w:rsidRDefault="00E952B4" w14:paraId="7389EBFA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4.10.1.Atributos do formulário (métodos, ações)</w:t>
            </w:r>
          </w:p>
          <w:p w:rsidRPr="00E952B4" w:rsidR="00E952B4" w:rsidP="00E952B4" w:rsidRDefault="00E952B4" w14:paraId="4A4420E0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 xml:space="preserve">4.10.2.Elementos de entrada de dados ( </w:t>
            </w:r>
            <w:proofErr w:type="spellStart"/>
            <w:r w:rsidRPr="00E952B4">
              <w:rPr>
                <w:rFonts w:ascii="Arial" w:hAnsi="Arial" w:cs="Arial"/>
              </w:rPr>
              <w:t>text</w:t>
            </w:r>
            <w:proofErr w:type="spellEnd"/>
            <w:r w:rsidRPr="00E952B4">
              <w:rPr>
                <w:rFonts w:ascii="Arial" w:hAnsi="Arial" w:cs="Arial"/>
              </w:rPr>
              <w:t>,</w:t>
            </w:r>
            <w:r w:rsidR="005F7E40">
              <w:rPr>
                <w:rFonts w:ascii="Arial" w:hAnsi="Arial" w:cs="Arial"/>
              </w:rPr>
              <w:t xml:space="preserve"> </w:t>
            </w:r>
            <w:proofErr w:type="spellStart"/>
            <w:r w:rsidRPr="00E952B4">
              <w:rPr>
                <w:rFonts w:ascii="Arial" w:hAnsi="Arial" w:cs="Arial"/>
                <w:lang w:val="en-US"/>
              </w:rPr>
              <w:t>textarea</w:t>
            </w:r>
            <w:proofErr w:type="spellEnd"/>
            <w:r w:rsidRPr="00E952B4">
              <w:rPr>
                <w:rFonts w:ascii="Arial" w:hAnsi="Arial" w:cs="Arial"/>
                <w:lang w:val="en-US"/>
              </w:rPr>
              <w:t>, select, radio, checkbox, button,</w:t>
            </w:r>
            <w:r w:rsidR="005F7E40">
              <w:rPr>
                <w:rFonts w:ascii="Arial" w:hAnsi="Arial" w:cs="Arial"/>
                <w:lang w:val="en-US"/>
              </w:rPr>
              <w:t xml:space="preserve"> </w:t>
            </w:r>
            <w:r w:rsidRPr="00E952B4">
              <w:rPr>
                <w:rFonts w:ascii="Arial" w:hAnsi="Arial" w:cs="Arial"/>
              </w:rPr>
              <w:t>file)</w:t>
            </w:r>
          </w:p>
          <w:p w:rsidRPr="00E952B4" w:rsidR="00E952B4" w:rsidP="00E952B4" w:rsidRDefault="00E952B4" w14:paraId="20E7CDD9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4.10.3.Elementos para formulários</w:t>
            </w:r>
          </w:p>
          <w:p w:rsidRPr="00E952B4" w:rsidR="00E952B4" w:rsidP="00E952B4" w:rsidRDefault="00E952B4" w14:paraId="36F1BD2B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4.10.4.Atributos para elementos de formulário</w:t>
            </w:r>
          </w:p>
          <w:p w:rsidRPr="00E952B4" w:rsidR="00E952B4" w:rsidP="00E952B4" w:rsidRDefault="00E952B4" w14:paraId="62BB7CC0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4.10.5.Validação de campos em formulário</w:t>
            </w:r>
          </w:p>
          <w:p w:rsidRPr="0033420A" w:rsidR="00CB196D" w:rsidP="00E952B4" w:rsidRDefault="00E952B4" w14:paraId="3E53BA37" wp14:textId="77777777">
            <w:pPr>
              <w:spacing w:after="0" w:line="240" w:lineRule="auto"/>
              <w:rPr>
                <w:rFonts w:ascii="Arial" w:hAnsi="Arial" w:cs="Arial"/>
              </w:rPr>
            </w:pPr>
            <w:r w:rsidRPr="00E952B4">
              <w:rPr>
                <w:rFonts w:ascii="Arial" w:hAnsi="Arial" w:cs="Arial"/>
              </w:rPr>
              <w:t>4.10.6.Expressões regulares</w:t>
            </w:r>
          </w:p>
        </w:tc>
        <w:tc>
          <w:tcPr>
            <w:tcW w:w="269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33420A" w:rsidR="00CB196D" w:rsidP="00CB196D" w:rsidRDefault="00E952B4" w14:paraId="42BE58BB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trabalho prático.</w:t>
            </w:r>
          </w:p>
        </w:tc>
        <w:tc>
          <w:tcPr>
            <w:tcW w:w="3260" w:type="dxa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 w:rsidR="00A91F76" w:rsidP="00CB196D" w:rsidRDefault="00A42BCF" w14:paraId="433225ED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principais entradas de formulário no HTML 5?</w:t>
            </w:r>
          </w:p>
          <w:p w:rsidR="00A42BCF" w:rsidP="00CB196D" w:rsidRDefault="00A42BCF" w14:paraId="2F46BEEE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Quais as principais diferenças entre os métodos post e </w:t>
            </w:r>
            <w:proofErr w:type="spellStart"/>
            <w:r>
              <w:rPr>
                <w:rFonts w:ascii="Arial" w:hAnsi="Arial" w:cs="Arial"/>
              </w:rPr>
              <w:t>get</w:t>
            </w:r>
            <w:proofErr w:type="spellEnd"/>
            <w:r>
              <w:rPr>
                <w:rFonts w:ascii="Arial" w:hAnsi="Arial" w:cs="Arial"/>
              </w:rPr>
              <w:t>?</w:t>
            </w:r>
          </w:p>
          <w:p w:rsidRPr="0033420A" w:rsidR="00A42BCF" w:rsidP="00CB196D" w:rsidRDefault="00A42BCF" w14:paraId="53E666B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são as vantagens e desvantagens de validar o formulário antes da requisição e após a requisição?</w:t>
            </w:r>
          </w:p>
        </w:tc>
      </w:tr>
    </w:tbl>
    <w:p xmlns:wp14="http://schemas.microsoft.com/office/word/2010/wordml" w:rsidRPr="00083405" w:rsidR="001C2C3E" w:rsidP="00E93EA0" w:rsidRDefault="001C2C3E" w14:paraId="007DCDA8" wp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E93EA0" w:rsidRDefault="0068520D" w14:paraId="450EA2D7" wp14:textId="77777777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xmlns:wp14="http://schemas.microsoft.com/office/word/2010/wordml" w:rsidRPr="00461807" w:rsidR="001020B7" w:rsidTr="00083405" w14:paraId="7AAC4279" wp14:textId="77777777">
        <w:trPr>
          <w:trHeight w:val="541"/>
        </w:trPr>
        <w:tc>
          <w:tcPr>
            <w:tcW w:w="2338" w:type="dxa"/>
            <w:tcBorders>
              <w:top w:val="single" w:color="auto" w:sz="12" w:space="0"/>
              <w:left w:val="single" w:color="auto" w:sz="12" w:space="0"/>
              <w:right w:val="single" w:color="auto" w:sz="2" w:space="0"/>
            </w:tcBorders>
            <w:vAlign w:val="center"/>
          </w:tcPr>
          <w:p w:rsidRPr="00D46FCF" w:rsidR="001020B7" w:rsidP="005D3AAA" w:rsidRDefault="001020B7" w14:paraId="5E2FE39E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ATIVIDADE</w:t>
            </w:r>
          </w:p>
        </w:tc>
        <w:tc>
          <w:tcPr>
            <w:tcW w:w="7585" w:type="dxa"/>
            <w:tcBorders>
              <w:top w:val="single" w:color="auto" w:sz="12" w:space="0"/>
              <w:left w:val="single" w:color="auto" w:sz="2" w:space="0"/>
              <w:right w:val="single" w:color="auto" w:sz="12" w:space="0"/>
            </w:tcBorders>
            <w:vAlign w:val="center"/>
          </w:tcPr>
          <w:p w:rsidRPr="00D46FCF" w:rsidR="001020B7" w:rsidP="0098685D" w:rsidRDefault="001020B7" w14:paraId="4C7B2C17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Pr="00D46FCF" w:rsidR="0098685D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xmlns:wp14="http://schemas.microsoft.com/office/word/2010/wordml" w:rsidRPr="00461807" w:rsidR="001020B7" w:rsidTr="00083405" w14:paraId="53116E0D" wp14:textId="77777777">
        <w:trPr>
          <w:trHeight w:val="482"/>
        </w:trPr>
        <w:tc>
          <w:tcPr>
            <w:tcW w:w="9923" w:type="dxa"/>
            <w:gridSpan w:val="2"/>
            <w:tcBorders>
              <w:left w:val="single" w:color="auto" w:sz="12" w:space="0"/>
              <w:bottom w:val="double" w:color="auto" w:sz="4" w:space="0"/>
              <w:right w:val="single" w:color="auto" w:sz="12" w:space="0"/>
            </w:tcBorders>
            <w:vAlign w:val="center"/>
          </w:tcPr>
          <w:p w:rsidRPr="00D46FCF" w:rsidR="001020B7" w:rsidP="005D3AAA" w:rsidRDefault="001020B7" w14:paraId="292AA0A6" wp14:textId="77777777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xmlns:wp14="http://schemas.microsoft.com/office/word/2010/wordml" w:rsidRPr="00461807" w:rsidR="001020B7" w:rsidTr="00E25E05" w14:paraId="0B79E1F5" wp14:textId="77777777">
        <w:trPr>
          <w:trHeight w:val="11677"/>
        </w:trPr>
        <w:tc>
          <w:tcPr>
            <w:tcW w:w="9923" w:type="dxa"/>
            <w:gridSpan w:val="2"/>
            <w:tcBorders>
              <w:top w:val="doub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434DF1" w:rsidP="00434DF1" w:rsidRDefault="00434DF1" w14:paraId="3DD355C9" wp14:textId="77777777">
            <w:pPr>
              <w:spacing w:after="0" w:line="240" w:lineRule="auto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2A07188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proofErr w:type="spellStart"/>
            <w:r w:rsidRPr="00AF4A25">
              <w:rPr>
                <w:rFonts w:ascii="Arial" w:hAnsi="Arial" w:eastAsia="Times New Roman" w:cs="Arial"/>
                <w:b/>
                <w:lang w:eastAsia="ar-SA"/>
              </w:rPr>
              <w:t>Obs</w:t>
            </w:r>
            <w:proofErr w:type="spellEnd"/>
            <w:r w:rsidRPr="00AF4A25">
              <w:rPr>
                <w:rFonts w:ascii="Arial" w:hAnsi="Arial" w:eastAsia="Times New Roman" w:cs="Arial"/>
                <w:b/>
                <w:lang w:eastAsia="ar-SA"/>
              </w:rPr>
              <w:t>:</w:t>
            </w:r>
            <w:r>
              <w:rPr>
                <w:rFonts w:ascii="Arial" w:hAnsi="Arial" w:eastAsia="Times New Roman" w:cs="Arial"/>
                <w:b/>
                <w:lang w:eastAsia="ar-SA"/>
              </w:rPr>
              <w:t xml:space="preserve"> </w:t>
            </w:r>
            <w:r>
              <w:rPr>
                <w:rFonts w:ascii="Arial" w:hAnsi="Arial" w:eastAsia="Times New Roman" w:cs="Arial"/>
                <w:lang w:eastAsia="ar-SA"/>
              </w:rPr>
              <w:t>Atividade para ser realizada individualmente.</w:t>
            </w:r>
          </w:p>
          <w:p w:rsidR="00D34EFC" w:rsidP="00D34EFC" w:rsidRDefault="00D34EFC" w14:paraId="1A81F0B1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55964D41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Contextualização:</w:t>
            </w:r>
            <w:r>
              <w:rPr>
                <w:rFonts w:ascii="Arial" w:hAnsi="Arial" w:eastAsia="Times New Roman" w:cs="Arial"/>
                <w:lang w:eastAsia="ar-SA"/>
              </w:rPr>
              <w:t xml:space="preserve"> Você já pensou nas possibilidades de trabalho após o término do curso Técnico em Desenvolvimento de Sistemas? Uma opção é de trabalhar como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. Pode-se definir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 xml:space="preserve">freelancer </w:t>
            </w:r>
            <w:r w:rsidRPr="00071A13">
              <w:rPr>
                <w:rFonts w:ascii="Arial" w:hAnsi="Arial" w:eastAsia="Times New Roman" w:cs="Arial"/>
                <w:lang w:eastAsia="ar-SA"/>
              </w:rPr>
              <w:t>como</w:t>
            </w:r>
            <w:r>
              <w:rPr>
                <w:rFonts w:ascii="Arial" w:hAnsi="Arial" w:eastAsia="Times New Roman" w:cs="Arial"/>
                <w:lang w:eastAsia="ar-SA"/>
              </w:rPr>
              <w:t xml:space="preserve">: </w:t>
            </w:r>
            <w:r w:rsidRPr="00071A13"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 w:rsidRPr="00071A13">
              <w:rPr>
                <w:rFonts w:ascii="Arial" w:hAnsi="Arial" w:eastAsia="Times New Roman" w:cs="Arial"/>
                <w:lang w:eastAsia="ar-SA"/>
              </w:rPr>
              <w:t xml:space="preserve">, ou </w:t>
            </w:r>
            <w:r w:rsidRPr="00071A13">
              <w:rPr>
                <w:rFonts w:ascii="Arial" w:hAnsi="Arial" w:eastAsia="Times New Roman" w:cs="Arial"/>
                <w:i/>
                <w:iCs/>
                <w:lang w:eastAsia="ar-SA"/>
              </w:rPr>
              <w:t>freela</w:t>
            </w:r>
            <w:r w:rsidRPr="00071A13">
              <w:rPr>
                <w:rFonts w:ascii="Arial" w:hAnsi="Arial" w:eastAsia="Times New Roman" w:cs="Arial"/>
                <w:lang w:eastAsia="ar-SA"/>
              </w:rPr>
              <w:t>, é um termo em inglês que se refere a um profissional liberal que presta serviços de modo autônomo para empresas ou pessoas, por períodos determinados de tempo.</w:t>
            </w:r>
          </w:p>
          <w:p w:rsidR="00D34EFC" w:rsidP="00D34EFC" w:rsidRDefault="00D34EFC" w14:paraId="717AAFBA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5238CC9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Você como 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 precisa captar novos trabalhos para obter receitas, um canal para divulgar suas experiências/trabalhos/formações é a página Web. Por meio de um site, é possível apresentar todas as suas informações de trabalho como também realizar divulgações do </w:t>
            </w:r>
            <w:r w:rsidRPr="00DE397F">
              <w:rPr>
                <w:rFonts w:ascii="Arial" w:hAnsi="Arial" w:eastAsia="Times New Roman" w:cs="Arial"/>
                <w:i/>
                <w:iCs/>
                <w:lang w:eastAsia="ar-SA"/>
              </w:rPr>
              <w:t>link</w:t>
            </w:r>
            <w:r>
              <w:rPr>
                <w:rFonts w:ascii="Arial" w:hAnsi="Arial" w:eastAsia="Times New Roman" w:cs="Arial"/>
                <w:lang w:eastAsia="ar-SA"/>
              </w:rPr>
              <w:t xml:space="preserve"> em redes sociais e cartões de visita. </w:t>
            </w:r>
          </w:p>
          <w:p w:rsidR="00D34EFC" w:rsidP="00D34EFC" w:rsidRDefault="00D34EFC" w14:paraId="56EE48EE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2908EB2C" wp14:textId="77777777">
            <w:pPr>
              <w:spacing w:after="0" w:line="240" w:lineRule="auto"/>
              <w:jc w:val="both"/>
            </w:pPr>
          </w:p>
          <w:p w:rsidR="00D34EFC" w:rsidP="00D34EFC" w:rsidRDefault="00D34EFC" w14:paraId="52D28B6C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Desafio:</w:t>
            </w:r>
            <w:r>
              <w:rPr>
                <w:rFonts w:ascii="Arial" w:hAnsi="Arial" w:eastAsia="Times New Roman" w:cs="Arial"/>
                <w:lang w:eastAsia="ar-SA"/>
              </w:rPr>
              <w:t xml:space="preserve"> Como técnico em Desenvolvimento de Sistemas, você também é empreendedor/</w:t>
            </w:r>
            <w:r>
              <w:rPr>
                <w:rFonts w:ascii="Arial" w:hAnsi="Arial" w:eastAsia="Times New Roman" w:cs="Arial"/>
                <w:i/>
                <w:iCs/>
                <w:lang w:eastAsia="ar-SA"/>
              </w:rPr>
              <w:t>freelancer</w:t>
            </w:r>
            <w:r>
              <w:rPr>
                <w:rFonts w:ascii="Arial" w:hAnsi="Arial" w:eastAsia="Times New Roman" w:cs="Arial"/>
                <w:lang w:eastAsia="ar-SA"/>
              </w:rPr>
              <w:t xml:space="preserve">. Assim, ao término do curso e interessante ter uma página Web pessoal com todas as suas informações (experiência, trabalho, formação, </w:t>
            </w:r>
            <w:r w:rsidRPr="009A6163">
              <w:rPr>
                <w:rFonts w:ascii="Arial" w:hAnsi="Arial" w:eastAsia="Times New Roman" w:cs="Arial"/>
                <w:i/>
                <w:iCs/>
                <w:lang w:eastAsia="ar-SA"/>
              </w:rPr>
              <w:t>hobby</w:t>
            </w:r>
            <w:r>
              <w:rPr>
                <w:rFonts w:ascii="Arial" w:hAnsi="Arial" w:eastAsia="Times New Roman" w:cs="Arial"/>
                <w:lang w:eastAsia="ar-SA"/>
              </w:rPr>
              <w:t xml:space="preserve">,...) para divulgar seus trabalhos. Então, você </w:t>
            </w:r>
            <w:r w:rsidR="006C3244">
              <w:rPr>
                <w:rFonts w:ascii="Arial" w:hAnsi="Arial" w:eastAsia="Times New Roman" w:cs="Arial"/>
                <w:lang w:eastAsia="ar-SA"/>
              </w:rPr>
              <w:t>desenvolverá</w:t>
            </w:r>
            <w:r>
              <w:rPr>
                <w:rFonts w:ascii="Arial" w:hAnsi="Arial" w:eastAsia="Times New Roman" w:cs="Arial"/>
                <w:lang w:eastAsia="ar-SA"/>
              </w:rPr>
              <w:t xml:space="preserve"> </w:t>
            </w:r>
            <w:r w:rsidR="00104976">
              <w:rPr>
                <w:rFonts w:ascii="Arial" w:hAnsi="Arial" w:eastAsia="Times New Roman" w:cs="Arial"/>
                <w:lang w:eastAsia="ar-SA"/>
              </w:rPr>
              <w:t>uma p</w:t>
            </w:r>
            <w:r>
              <w:rPr>
                <w:rFonts w:ascii="Arial" w:hAnsi="Arial" w:eastAsia="Times New Roman" w:cs="Arial"/>
                <w:lang w:eastAsia="ar-SA"/>
              </w:rPr>
              <w:t xml:space="preserve">ágina </w:t>
            </w:r>
            <w:r w:rsidR="00104976">
              <w:rPr>
                <w:rFonts w:ascii="Arial" w:hAnsi="Arial" w:eastAsia="Times New Roman" w:cs="Arial"/>
                <w:lang w:eastAsia="ar-SA"/>
              </w:rPr>
              <w:t xml:space="preserve">Web com a descrição dos serviços que você realiza. Alguns itens que devem estar </w:t>
            </w:r>
            <w:r w:rsidR="0047569A">
              <w:rPr>
                <w:rFonts w:ascii="Arial" w:hAnsi="Arial" w:eastAsia="Times New Roman" w:cs="Arial"/>
                <w:lang w:eastAsia="ar-SA"/>
              </w:rPr>
              <w:t>presentes</w:t>
            </w:r>
            <w:r w:rsidR="00104976">
              <w:rPr>
                <w:rFonts w:ascii="Arial" w:hAnsi="Arial" w:eastAsia="Times New Roman" w:cs="Arial"/>
                <w:lang w:eastAsia="ar-SA"/>
              </w:rPr>
              <w:t xml:space="preserve"> na sua página</w:t>
            </w:r>
          </w:p>
          <w:p w:rsidR="00D34EFC" w:rsidP="00D34EFC" w:rsidRDefault="00D34EFC" w14:paraId="121FD38A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24B6A8B0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C848AD">
              <w:rPr>
                <w:rFonts w:ascii="Arial" w:hAnsi="Arial" w:eastAsia="Times New Roman" w:cs="Arial"/>
                <w:b/>
                <w:bCs/>
                <w:lang w:eastAsia="ar-SA"/>
              </w:rPr>
              <w:t>Cabeçalho</w:t>
            </w:r>
            <w:r>
              <w:rPr>
                <w:rFonts w:ascii="Arial" w:hAnsi="Arial" w:eastAsia="Times New Roman" w:cs="Arial"/>
                <w:lang w:eastAsia="ar-SA"/>
              </w:rPr>
              <w:t xml:space="preserve"> com um menu com, no mínimo, as seguintes opções: Início, Quem sou?, Portfólio,</w:t>
            </w:r>
            <w:r w:rsidR="00104976">
              <w:rPr>
                <w:rFonts w:ascii="Arial" w:hAnsi="Arial" w:eastAsia="Times New Roman" w:cs="Arial"/>
                <w:lang w:eastAsia="ar-SA"/>
              </w:rPr>
              <w:t xml:space="preserve"> Serviços, </w:t>
            </w:r>
            <w:r>
              <w:rPr>
                <w:rFonts w:ascii="Arial" w:hAnsi="Arial" w:eastAsia="Times New Roman" w:cs="Arial"/>
                <w:lang w:eastAsia="ar-SA"/>
              </w:rPr>
              <w:t xml:space="preserve"> Contato</w:t>
            </w:r>
            <w:r w:rsidR="00104976">
              <w:rPr>
                <w:rFonts w:ascii="Arial" w:hAnsi="Arial" w:eastAsia="Times New Roman" w:cs="Arial"/>
                <w:lang w:eastAsia="ar-SA"/>
              </w:rPr>
              <w:t>;</w:t>
            </w:r>
          </w:p>
          <w:p w:rsidR="00104976" w:rsidP="00D34EFC" w:rsidRDefault="00104976" w14:paraId="152F77D1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No conteúdo da página especificar os tipos de serviços: desenvolvimento de sites (Front-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End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 xml:space="preserve"> e Back-</w:t>
            </w:r>
            <w:proofErr w:type="spellStart"/>
            <w:r>
              <w:rPr>
                <w:rFonts w:ascii="Arial" w:hAnsi="Arial" w:eastAsia="Times New Roman" w:cs="Arial"/>
                <w:lang w:eastAsia="ar-SA"/>
              </w:rPr>
              <w:t>End</w:t>
            </w:r>
            <w:proofErr w:type="spellEnd"/>
            <w:r>
              <w:rPr>
                <w:rFonts w:ascii="Arial" w:hAnsi="Arial" w:eastAsia="Times New Roman" w:cs="Arial"/>
                <w:lang w:eastAsia="ar-SA"/>
              </w:rPr>
              <w:t>), desenvolvimento de aplicativo para dispositivos móveis e hardware e redes (formatação de computadores e instalação de redes de computadores);</w:t>
            </w:r>
          </w:p>
          <w:p w:rsidR="00104976" w:rsidP="00D34EFC" w:rsidRDefault="00104976" w14:paraId="190B1C6E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Para cada um dos serviços a cima, colocar imagens ilustrativas;</w:t>
            </w:r>
          </w:p>
          <w:p w:rsidR="00104976" w:rsidP="00D34EFC" w:rsidRDefault="00104976" w14:paraId="28514E4D" wp14:textId="77777777">
            <w:pPr>
              <w:numPr>
                <w:ilvl w:val="0"/>
                <w:numId w:val="49"/>
              </w:num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 xml:space="preserve">No final da página de serviço, inserir um formulário para a realização de orçamento. </w:t>
            </w:r>
            <w:r w:rsidR="00D01042">
              <w:rPr>
                <w:rFonts w:ascii="Arial" w:hAnsi="Arial" w:eastAsia="Times New Roman" w:cs="Arial"/>
                <w:lang w:eastAsia="ar-SA"/>
              </w:rPr>
              <w:t xml:space="preserve">Inserir um Listbox de tipo de projeto com os conteúdos: </w:t>
            </w:r>
            <w:r w:rsidRPr="00D01042" w:rsidR="00D01042">
              <w:rPr>
                <w:rFonts w:ascii="Arial" w:hAnsi="Arial" w:eastAsia="Times New Roman" w:cs="Arial"/>
                <w:lang w:eastAsia="ar-SA"/>
              </w:rPr>
              <w:t>Desenvolvimento Web; Desenvolvimento para dispositivos móveis; Hardware e Redes</w:t>
            </w:r>
            <w:r w:rsidR="00D01042">
              <w:rPr>
                <w:rFonts w:ascii="Arial" w:hAnsi="Arial" w:eastAsia="Times New Roman" w:cs="Arial"/>
                <w:lang w:eastAsia="ar-SA"/>
              </w:rPr>
              <w:t xml:space="preserve">. No formulário inserir também os campos: CEP, contato, </w:t>
            </w:r>
            <w:proofErr w:type="spellStart"/>
            <w:r w:rsidR="00D01042">
              <w:rPr>
                <w:rFonts w:ascii="Arial" w:hAnsi="Arial" w:eastAsia="Times New Roman" w:cs="Arial"/>
                <w:lang w:eastAsia="ar-SA"/>
              </w:rPr>
              <w:t>email</w:t>
            </w:r>
            <w:proofErr w:type="spellEnd"/>
            <w:r w:rsidR="00D01042">
              <w:rPr>
                <w:rFonts w:ascii="Arial" w:hAnsi="Arial" w:eastAsia="Times New Roman" w:cs="Arial"/>
                <w:lang w:eastAsia="ar-SA"/>
              </w:rPr>
              <w:t>, número de telefone e descrição do projeto. Valide os campos pertinentes;</w:t>
            </w:r>
          </w:p>
          <w:p w:rsidRPr="00104976" w:rsidR="00D01042" w:rsidP="00D01042" w:rsidRDefault="00D01042" w14:paraId="1FE2DD96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27357532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</w:p>
          <w:p w:rsidR="00D34EFC" w:rsidP="00D34EFC" w:rsidRDefault="00D34EFC" w14:paraId="1C67D524" wp14:textId="77777777">
            <w:pPr>
              <w:spacing w:after="0" w:line="240" w:lineRule="auto"/>
              <w:jc w:val="both"/>
              <w:rPr>
                <w:rFonts w:ascii="Arial" w:hAnsi="Arial" w:eastAsia="Times New Roman" w:cs="Arial"/>
                <w:lang w:eastAsia="ar-SA"/>
              </w:rPr>
            </w:pPr>
            <w:r w:rsidRPr="00AF4A25">
              <w:rPr>
                <w:rFonts w:ascii="Arial" w:hAnsi="Arial" w:eastAsia="Times New Roman" w:cs="Arial"/>
                <w:b/>
                <w:lang w:eastAsia="ar-SA"/>
              </w:rPr>
              <w:t>Entregas:</w:t>
            </w:r>
            <w:r>
              <w:rPr>
                <w:rFonts w:ascii="Arial" w:hAnsi="Arial" w:eastAsia="Times New Roman" w:cs="Arial"/>
                <w:lang w:eastAsia="ar-SA"/>
              </w:rPr>
              <w:t xml:space="preserve"> </w:t>
            </w:r>
          </w:p>
          <w:p w:rsidRPr="00B62D8F" w:rsidR="00956841" w:rsidP="00070F68" w:rsidRDefault="00D01042" w14:paraId="76C5E7FC" wp14:textId="77777777">
            <w:pPr>
              <w:spacing w:after="0" w:line="240" w:lineRule="auto"/>
              <w:ind w:left="720"/>
              <w:jc w:val="both"/>
              <w:rPr>
                <w:rFonts w:ascii="Arial" w:hAnsi="Arial" w:eastAsia="Times New Roman" w:cs="Arial"/>
                <w:lang w:eastAsia="ar-SA"/>
              </w:rPr>
            </w:pPr>
            <w:r>
              <w:rPr>
                <w:rFonts w:ascii="Arial" w:hAnsi="Arial" w:eastAsia="Times New Roman" w:cs="Arial"/>
                <w:lang w:eastAsia="ar-SA"/>
              </w:rPr>
              <w:t>Uma página Web indexada ao projeto da avaliação formativa.</w:t>
            </w:r>
            <w:r w:rsidRPr="00B62D8F" w:rsidR="00070F68">
              <w:rPr>
                <w:rFonts w:ascii="Arial" w:hAnsi="Arial" w:eastAsia="Times New Roman" w:cs="Arial"/>
                <w:lang w:eastAsia="ar-SA"/>
              </w:rPr>
              <w:t xml:space="preserve"> </w:t>
            </w:r>
          </w:p>
        </w:tc>
      </w:tr>
    </w:tbl>
    <w:p xmlns:wp14="http://schemas.microsoft.com/office/word/2010/wordml" w:rsidR="002E25CF" w:rsidP="00E93EA0" w:rsidRDefault="002E25CF" w14:paraId="07F023C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E93EA0" w:rsidRDefault="00621DB8" w14:paraId="4BDB549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E93EA0" w:rsidRDefault="00621DB8" w14:paraId="2916C19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7486946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187F57B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54738AF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46ABBD8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06BBA33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464FCBC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621DB8" w:rsidP="00E93EA0" w:rsidRDefault="00621DB8" w14:paraId="5C8C6B0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3382A36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5C71F13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6219946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0DA123B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4C4CEA3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5089567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38C1F85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0C8FE7C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E93EA0" w:rsidRDefault="00B22BB5" w14:paraId="41004F1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B22BB5" w:rsidP="00B22BB5" w:rsidRDefault="00B22BB5" w14:paraId="3E6C9E8C" wp14:textId="77777777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xmlns:wp14="http://schemas.microsoft.com/office/word/2010/wordml" w:rsidRPr="00663293" w:rsidR="00797F5A" w:rsidTr="00A35302" w14:paraId="058465C8" wp14:textId="77777777">
        <w:trPr>
          <w:trHeight w:val="448"/>
        </w:trPr>
        <w:tc>
          <w:tcPr>
            <w:tcW w:w="709" w:type="dxa"/>
            <w:vMerge w:val="restart"/>
            <w:tcBorders>
              <w:top w:val="single" w:color="auto" w:sz="12" w:space="0"/>
              <w:left w:val="single" w:color="auto" w:sz="12" w:space="0"/>
            </w:tcBorders>
            <w:textDirection w:val="btLr"/>
            <w:vAlign w:val="center"/>
          </w:tcPr>
          <w:p w:rsidRPr="00CE256D" w:rsidR="00797F5A" w:rsidP="00A35302" w:rsidRDefault="00797F5A" w14:paraId="09604CF7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color="auto" w:sz="12" w:space="0"/>
            </w:tcBorders>
            <w:vAlign w:val="center"/>
          </w:tcPr>
          <w:p w:rsidRPr="00663293" w:rsidR="00797F5A" w:rsidP="00A35302" w:rsidRDefault="00797F5A" w14:paraId="6C1501D4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color="auto" w:sz="12" w:space="0"/>
            </w:tcBorders>
            <w:vAlign w:val="center"/>
          </w:tcPr>
          <w:p w:rsidR="00797F5A" w:rsidP="00A35302" w:rsidRDefault="00797F5A" w14:paraId="010481BF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Pr="00B36250" w:rsidR="00797F5A" w:rsidTr="00A35302" w14:paraId="016ED59E" wp14:textId="77777777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:rsidRPr="00B36250" w:rsidR="00797F5A" w:rsidP="00A35302" w:rsidRDefault="00797F5A" w14:paraId="67C0C651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797F5A" w:rsidP="00A35302" w:rsidRDefault="00797F5A" w14:paraId="3400F594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:rsidRPr="00B36250" w:rsidR="00797F5A" w:rsidP="00A35302" w:rsidRDefault="00797F5A" w14:paraId="308D56CC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:rsidRPr="00B36250" w:rsidR="00797F5A" w:rsidP="00A35302" w:rsidRDefault="00797F5A" w14:paraId="3C9A5DD9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Pr="00B36250" w:rsidR="00797F5A" w:rsidTr="00A35302" w14:paraId="2AD136E4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797F5A" w:rsidP="00A35302" w:rsidRDefault="00797F5A" w14:paraId="2322F001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797F5A" w:rsidP="00A35302" w:rsidRDefault="00797F5A" w14:paraId="63852F5E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Pr="00B36250" w:rsidR="00797F5A" w:rsidP="00A35302" w:rsidRDefault="00797F5A" w14:paraId="56B20A0C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797F5A" w:rsidP="00A35302" w:rsidRDefault="00797F5A" w14:paraId="10AB273B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Pr="00B36250" w:rsidR="00797F5A" w:rsidTr="00A35302" w14:paraId="7DF29A95" wp14:textId="77777777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:rsidRPr="00B36250" w:rsidR="00797F5A" w:rsidP="00A35302" w:rsidRDefault="00797F5A" w14:paraId="4BB180D6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797F5A" w:rsidP="00A35302" w:rsidRDefault="00797F5A" w14:paraId="7D460384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:rsidR="00797F5A" w:rsidP="00A35302" w:rsidRDefault="00797F5A" w14:paraId="1CF5E66A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:rsidRPr="00B36250" w:rsidR="00797F5A" w:rsidP="00A35302" w:rsidRDefault="00797F5A" w14:paraId="3013A81A" wp14:textId="77777777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:rsidRPr="00663293" w:rsidR="00797F5A" w:rsidP="00A35302" w:rsidRDefault="00797F5A" w14:paraId="797E50C6" wp14:textId="77777777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797F5A" w:rsidP="00A35302" w:rsidRDefault="00797F5A" w14:paraId="6906D0ED" wp14:textId="7777777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xmlns:wp14="http://schemas.microsoft.com/office/word/2010/wordml" w:rsidRPr="00663293" w:rsidR="00797F5A" w:rsidTr="00A35302" w14:paraId="7B04FA47" wp14:textId="77777777">
        <w:trPr>
          <w:cantSplit/>
          <w:trHeight w:val="1275"/>
        </w:trPr>
        <w:tc>
          <w:tcPr>
            <w:tcW w:w="709" w:type="dxa"/>
            <w:vMerge/>
            <w:tcBorders>
              <w:left w:val="single" w:color="auto" w:sz="12" w:space="0"/>
              <w:bottom w:val="single" w:color="auto" w:sz="4" w:space="0"/>
            </w:tcBorders>
          </w:tcPr>
          <w:p w:rsidR="00797F5A" w:rsidP="00A35302" w:rsidRDefault="00797F5A" w14:paraId="568C698B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color="auto" w:sz="4" w:space="0"/>
            </w:tcBorders>
          </w:tcPr>
          <w:p w:rsidR="00797F5A" w:rsidP="00A35302" w:rsidRDefault="00797F5A" w14:paraId="1A939487" wp14:textId="77777777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:rsidR="00797F5A" w:rsidP="00A35302" w:rsidRDefault="00797F5A" w14:paraId="6AA258D8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6FFBD3EC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30DCCCAD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36AF6883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54C529ED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1C0157D6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3691E7B2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526770CE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color="auto" w:sz="4" w:space="0"/>
              <w:right w:val="single" w:color="auto" w:sz="12" w:space="0"/>
            </w:tcBorders>
            <w:shd w:val="clear" w:color="auto" w:fill="auto"/>
            <w:textDirection w:val="btLr"/>
            <w:vAlign w:val="center"/>
          </w:tcPr>
          <w:p w:rsidRPr="00B62D8F" w:rsidR="00797F5A" w:rsidP="00A35302" w:rsidRDefault="00797F5A" w14:paraId="7CBEED82" wp14:textId="7777777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xmlns:wp14="http://schemas.microsoft.com/office/word/2010/wordml" w:rsidRPr="00663293" w:rsidR="00797F5A" w:rsidTr="00A35302" w14:paraId="5939DBCC" wp14:textId="77777777">
        <w:trPr>
          <w:trHeight w:val="1074"/>
        </w:trPr>
        <w:tc>
          <w:tcPr>
            <w:tcW w:w="709" w:type="dxa"/>
            <w:vMerge w:val="restart"/>
            <w:tcBorders>
              <w:top w:val="single" w:color="auto" w:sz="4" w:space="0"/>
              <w:left w:val="single" w:color="auto" w:sz="12" w:space="0"/>
            </w:tcBorders>
            <w:textDirection w:val="btLr"/>
            <w:vAlign w:val="center"/>
          </w:tcPr>
          <w:p w:rsidRPr="009220E0" w:rsidR="00797F5A" w:rsidP="00A35302" w:rsidRDefault="00797F5A" w14:paraId="3696CF25" wp14:textId="77777777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:rsidRPr="003364ED" w:rsidR="00797F5A" w:rsidP="00A35302" w:rsidRDefault="00797F5A" w14:paraId="132CC83B" wp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1. Identificar as características e tipos de linguagem de marcação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:rsidRPr="00B31BA5" w:rsidR="00797F5A" w:rsidP="00A35302" w:rsidRDefault="00797F5A" w14:paraId="382076BB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Compreender a aplicação da linguagem de marcação na solução de problemas.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:rsidRPr="00C76381" w:rsidR="00797F5A" w:rsidP="00A35302" w:rsidRDefault="00902004" w14:paraId="1B999743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6E36661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38645DC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797F5A" w:rsidP="00A35302" w:rsidRDefault="00797F5A" w14:paraId="135E58C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797F5A" w:rsidP="00A35302" w:rsidRDefault="00797F5A" w14:paraId="62EBF9A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797F5A" w:rsidP="00A35302" w:rsidRDefault="00797F5A" w14:paraId="0C6C2CD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797F5A" w:rsidP="00A35302" w:rsidRDefault="00797F5A" w14:paraId="709E88E4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C76381" w:rsidR="00797F5A" w:rsidP="00A35302" w:rsidRDefault="00797F5A" w14:paraId="508C98E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779F8E76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168F2794" wp14:textId="77777777">
        <w:trPr>
          <w:trHeight w:val="982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797F5A" w:rsidP="00A35302" w:rsidRDefault="00797F5A" w14:paraId="7818863E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797F5A" w:rsidP="00A35302" w:rsidRDefault="00797F5A" w14:paraId="25D7C666" wp14:textId="77777777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2. Utilizar linguagem de marcação para desenvolvimento de páginas web</w:t>
            </w:r>
          </w:p>
        </w:tc>
        <w:tc>
          <w:tcPr>
            <w:tcW w:w="3479" w:type="dxa"/>
            <w:vAlign w:val="center"/>
          </w:tcPr>
          <w:p w:rsidRPr="00B31BA5" w:rsidR="00797F5A" w:rsidP="00A35302" w:rsidRDefault="00797F5A" w14:paraId="1A9C17E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Utilizar adequadamente a linguagem de marcação como a abertura e fechamento de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tags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da linguagem.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797F5A" w:rsidP="00A35302" w:rsidRDefault="00902004" w14:paraId="395970B8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4F69B9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5F07D11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1508A3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3D6B1D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17DBC15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F8BD81B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613E9C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1037B8A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795118F0" wp14:textId="77777777">
        <w:trPr>
          <w:trHeight w:val="1058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797F5A" w:rsidP="00A35302" w:rsidRDefault="00797F5A" w14:paraId="687C6DE0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797F5A" w:rsidP="00A35302" w:rsidRDefault="00797F5A" w14:paraId="466C2131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3. Desenhar leiautes de tela para ambientes web</w:t>
            </w:r>
          </w:p>
        </w:tc>
        <w:tc>
          <w:tcPr>
            <w:tcW w:w="3479" w:type="dxa"/>
            <w:vAlign w:val="center"/>
          </w:tcPr>
          <w:p w:rsidRPr="00987BC5" w:rsidR="00797F5A" w:rsidP="00A35302" w:rsidRDefault="00797F5A" w14:paraId="1C949C38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Organizar a estrutura do leiaute a priori através de rascunhos.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797F5A" w:rsidP="00A35302" w:rsidRDefault="00902004" w14:paraId="38056E1E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5B2F937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58E6DD4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D3BEE8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3B88899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9E2BB2B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57C0D796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0D142F6F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4475AD14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7F21F03B" wp14:textId="77777777">
        <w:trPr>
          <w:trHeight w:val="1216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797F5A" w:rsidP="00A35302" w:rsidRDefault="00797F5A" w14:paraId="120C4E94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797F5A" w:rsidP="00A35302" w:rsidRDefault="00797F5A" w14:paraId="5C08D397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4. Codificar leiautes de página web</w:t>
            </w:r>
          </w:p>
        </w:tc>
        <w:tc>
          <w:tcPr>
            <w:tcW w:w="3479" w:type="dxa"/>
            <w:vAlign w:val="center"/>
          </w:tcPr>
          <w:p w:rsidRPr="00CD5E8C" w:rsidR="00797F5A" w:rsidP="00A35302" w:rsidRDefault="00797F5A" w14:paraId="1E391F99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D5E8C">
              <w:rPr>
                <w:rFonts w:ascii="Arial" w:hAnsi="Arial" w:cs="Arial"/>
                <w:color w:val="FF0000"/>
                <w:sz w:val="20"/>
                <w:szCs w:val="20"/>
              </w:rPr>
              <w:t>Implementar leiautes com as estruturas de separações básicas de uma página: cabeçalho, menu, corpo e rodapé.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797F5A" w:rsidP="00A35302" w:rsidRDefault="00902004" w14:paraId="0A78B048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2AFC42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71CA72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5FBE42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D3F0BE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5CF431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3CB648E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0C178E9E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3C0395D3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3C9C7659" wp14:textId="77777777">
        <w:trPr>
          <w:trHeight w:val="931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797F5A" w:rsidP="00A35302" w:rsidRDefault="00797F5A" w14:paraId="3254BC2F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797F5A" w:rsidP="00A35302" w:rsidRDefault="00797F5A" w14:paraId="0E3F5457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5. Utilizar semântica de linguagem de marcação conforme normas</w:t>
            </w:r>
          </w:p>
        </w:tc>
        <w:tc>
          <w:tcPr>
            <w:tcW w:w="3479" w:type="dxa"/>
            <w:vAlign w:val="center"/>
          </w:tcPr>
          <w:p w:rsidRPr="00987BC5" w:rsidR="00797F5A" w:rsidP="00A35302" w:rsidRDefault="00797F5A" w14:paraId="37E9BFDB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797F5A" w:rsidP="00A35302" w:rsidRDefault="00902004" w14:paraId="214F8B61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51E959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69E314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734134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2EF208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B40C95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B4D723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093CA67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2503B197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5A15698F" wp14:textId="77777777">
        <w:trPr>
          <w:trHeight w:val="1142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vAlign w:val="center"/>
          </w:tcPr>
          <w:p w:rsidRPr="009220E0" w:rsidR="00797F5A" w:rsidP="00A35302" w:rsidRDefault="00797F5A" w14:paraId="38288749" wp14:textId="7777777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:rsidRPr="003364ED" w:rsidR="00797F5A" w:rsidP="00A35302" w:rsidRDefault="00797F5A" w14:paraId="28DFCB8E" wp14:textId="77777777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F16B53">
              <w:rPr>
                <w:rFonts w:ascii="Arial" w:hAnsi="Arial" w:cs="Arial"/>
                <w:sz w:val="20"/>
                <w:szCs w:val="20"/>
                <w:lang w:eastAsia="pt-BR"/>
              </w:rPr>
              <w:t>6. Elaborar formulários de página web</w:t>
            </w:r>
          </w:p>
        </w:tc>
        <w:tc>
          <w:tcPr>
            <w:tcW w:w="3479" w:type="dxa"/>
            <w:vAlign w:val="center"/>
          </w:tcPr>
          <w:p w:rsidRPr="00B31BA5" w:rsidR="00797F5A" w:rsidP="00A35302" w:rsidRDefault="00797F5A" w14:paraId="7154F0BD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Implementar formulários funcionais conforme solicitado.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797F5A" w:rsidP="00A35302" w:rsidRDefault="00902004" w14:paraId="08AEAA35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0BD9A1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0C136CF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0A392C6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90583F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8F21D90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13C326F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853B841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50125231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32E55F42" wp14:textId="77777777">
        <w:trPr>
          <w:trHeight w:val="720" w:hRule="exact"/>
        </w:trPr>
        <w:tc>
          <w:tcPr>
            <w:tcW w:w="709" w:type="dxa"/>
            <w:vMerge w:val="restart"/>
            <w:tcBorders>
              <w:left w:val="single" w:color="auto" w:sz="12" w:space="0"/>
            </w:tcBorders>
            <w:textDirection w:val="btLr"/>
            <w:vAlign w:val="center"/>
          </w:tcPr>
          <w:p w:rsidRPr="009220E0" w:rsidR="00797F5A" w:rsidP="00A35302" w:rsidRDefault="00797F5A" w14:paraId="3F282323" wp14:textId="77777777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:rsidRPr="008D16E1" w:rsidR="00797F5A" w:rsidP="00A35302" w:rsidRDefault="00797F5A" w14:paraId="7F280B46" wp14:textId="77777777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F16B53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:rsidRPr="00B31BA5" w:rsidR="00797F5A" w:rsidP="00A35302" w:rsidRDefault="00797F5A" w14:paraId="382C658F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797F5A" w:rsidP="00A35302" w:rsidRDefault="00902004" w14:paraId="19C5590A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5A25747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09B8D95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8BEFD2A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7A7642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49206A88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7B7A70C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1887C7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3B7FD67C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628CE656" wp14:textId="77777777">
        <w:trPr>
          <w:trHeight w:val="843" w:hRule="exact"/>
        </w:trPr>
        <w:tc>
          <w:tcPr>
            <w:tcW w:w="709" w:type="dxa"/>
            <w:vMerge/>
            <w:tcBorders>
              <w:left w:val="single" w:color="auto" w:sz="12" w:space="0"/>
            </w:tcBorders>
            <w:textDirection w:val="btLr"/>
            <w:vAlign w:val="center"/>
          </w:tcPr>
          <w:p w:rsidRPr="00D77055" w:rsidR="00797F5A" w:rsidP="00A35302" w:rsidRDefault="00797F5A" w14:paraId="38D6B9B6" wp14:textId="77777777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:rsidRPr="008D16E1" w:rsidR="00797F5A" w:rsidP="00A35302" w:rsidRDefault="00797F5A" w14:paraId="7B4E87F7" wp14:textId="77777777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:rsidRPr="00B31BA5" w:rsidR="00797F5A" w:rsidP="00A35302" w:rsidRDefault="00797F5A" w14:paraId="1AB46A8F" wp14:textId="77777777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Abstrair as tecnologias estudadas para solucionar o problema proposto. 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Pr="00C76381" w:rsidR="00797F5A" w:rsidP="00A35302" w:rsidRDefault="00902004" w14:paraId="27196D1C" wp14:textId="7777777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22F860BB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98536F5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7BC1BAF2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1C988F9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3B22BB7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17B246DD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:rsidRPr="00C76381" w:rsidR="00797F5A" w:rsidP="00A35302" w:rsidRDefault="00797F5A" w14:paraId="6BF89DA3" wp14:textId="77777777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B62D8F" w:rsidR="00797F5A" w:rsidP="00A35302" w:rsidRDefault="00797F5A" w14:paraId="5C3E0E74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xmlns:wp14="http://schemas.microsoft.com/office/word/2010/wordml" w:rsidRPr="00663293" w:rsidR="00797F5A" w:rsidTr="00A35302" w14:paraId="4FCC7360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</w:tcBorders>
            <w:vAlign w:val="center"/>
          </w:tcPr>
          <w:p w:rsidRPr="00C76381" w:rsidR="00797F5A" w:rsidP="00A35302" w:rsidRDefault="00797F5A" w14:paraId="0FD79CAD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66A1FAB9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76BB753C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513DA1E0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75CAC6F5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66060428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1D0656FE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:rsidRPr="00C76381" w:rsidR="00797F5A" w:rsidP="00A35302" w:rsidRDefault="00797F5A" w14:paraId="7B37605A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color="auto" w:sz="12" w:space="0"/>
            </w:tcBorders>
            <w:shd w:val="clear" w:color="auto" w:fill="auto"/>
            <w:vAlign w:val="center"/>
          </w:tcPr>
          <w:p w:rsidRPr="00663293" w:rsidR="00797F5A" w:rsidP="00A35302" w:rsidRDefault="00797F5A" w14:paraId="394798F2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xmlns:wp14="http://schemas.microsoft.com/office/word/2010/wordml" w:rsidRPr="00663293" w:rsidR="00797F5A" w:rsidTr="00A35302" w14:paraId="5984B225" wp14:textId="77777777">
        <w:trPr>
          <w:trHeight w:val="567" w:hRule="exact"/>
        </w:trPr>
        <w:tc>
          <w:tcPr>
            <w:tcW w:w="7211" w:type="dxa"/>
            <w:gridSpan w:val="4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381" w:rsidR="00797F5A" w:rsidP="00A35302" w:rsidRDefault="00797F5A" w14:paraId="627C47AE" wp14:textId="77777777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3889A505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29079D35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17686DC7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53BD644D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1A3FAC43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2BBD94B2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C76381" w:rsidR="00797F5A" w:rsidP="00A35302" w:rsidRDefault="00797F5A" w14:paraId="5854DE7F" wp14:textId="7777777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63293" w:rsidR="00797F5A" w:rsidP="00A35302" w:rsidRDefault="00797F5A" w14:paraId="2CA7ADD4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xmlns:wp14="http://schemas.microsoft.com/office/word/2010/wordml" w:rsidRPr="001C7FE6" w:rsidR="00B22BB5" w:rsidP="00B22BB5" w:rsidRDefault="00B22BB5" w14:paraId="314EE24A" wp14:textId="77777777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661466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759004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317A9F7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p xmlns:wp14="http://schemas.microsoft.com/office/word/2010/wordml" w:rsidR="00797F5A" w:rsidP="00E93EA0" w:rsidRDefault="00797F5A" w14:paraId="0C5B615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92F1AA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E93EA0" w:rsidRDefault="00E93EA0" w14:paraId="1A499DF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E7E3C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3F828E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AC57CB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186B13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C57C43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D404BC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1319B8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1A560F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0DF735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A413BF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3D28B4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7EFA3E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1C6AC2A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DC4458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FFCBC0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1728B4D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4959D4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BD58BA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357A96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469066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453991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A7E0CF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0FA656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1AC5CDB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42D4C2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572E39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CEB15C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6518E3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E75FCD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10FDAA0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74AF2B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A29289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191599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673E5A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41D98D7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AB7C0C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5B3369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455F19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1C2776E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15342E60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5EB89DE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D62D46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78B034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92506D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1CD0C1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7FD8715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BDFDFC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41F9AE5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0F03A6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6930E82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20E36DA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32D8521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797F5A" w:rsidP="00E93EA0" w:rsidRDefault="00797F5A" w14:paraId="0CE19BC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63966B7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2353654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271AE1F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4AE5B7AF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3955E093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12C4242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E93EA0" w:rsidRDefault="00C967C2" w14:paraId="379CA55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xmlns:wp14="http://schemas.microsoft.com/office/word/2010/wordml" w:rsidRPr="00C445B2" w:rsidR="00083405" w:rsidTr="00E93EA0" w14:paraId="581033C8" wp14:textId="77777777">
        <w:trPr>
          <w:trHeight w:val="567"/>
          <w:jc w:val="center"/>
        </w:trPr>
        <w:tc>
          <w:tcPr>
            <w:tcW w:w="7155" w:type="dxa"/>
            <w:tcBorders>
              <w:top w:val="single" w:color="auto" w:sz="12" w:space="0"/>
              <w:left w:val="single" w:color="auto" w:sz="12" w:space="0"/>
              <w:bottom w:val="double" w:color="auto" w:sz="4" w:space="0"/>
            </w:tcBorders>
            <w:shd w:val="clear" w:color="auto" w:fill="auto"/>
            <w:vAlign w:val="center"/>
          </w:tcPr>
          <w:p w:rsidRPr="00D46FCF" w:rsidR="00083405" w:rsidP="007401A0" w:rsidRDefault="00083405" w14:paraId="4F29D88B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color="auto" w:sz="12" w:space="0"/>
              <w:bottom w:val="double" w:color="auto" w:sz="4" w:space="0"/>
            </w:tcBorders>
            <w:shd w:val="clear" w:color="auto" w:fill="auto"/>
            <w:vAlign w:val="center"/>
          </w:tcPr>
          <w:p w:rsidRPr="00D46FCF" w:rsidR="00083405" w:rsidP="007401A0" w:rsidRDefault="00083405" w14:paraId="452DC2CB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color="auto" w:sz="12" w:space="0"/>
              <w:bottom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D46FCF" w:rsidR="00083405" w:rsidP="007401A0" w:rsidRDefault="00083405" w14:paraId="20FD8DC2" wp14:textId="77777777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xmlns:wp14="http://schemas.microsoft.com/office/word/2010/wordml" w:rsidRPr="00C445B2" w:rsidR="00CF4484" w:rsidTr="00E93EA0" w14:paraId="3BA4D392" wp14:textId="77777777">
        <w:trPr>
          <w:trHeight w:val="567"/>
          <w:jc w:val="center"/>
        </w:trPr>
        <w:tc>
          <w:tcPr>
            <w:tcW w:w="7155" w:type="dxa"/>
            <w:tcBorders>
              <w:top w:val="double" w:color="auto" w:sz="4" w:space="0"/>
              <w:left w:val="single" w:color="auto" w:sz="12" w:space="0"/>
            </w:tcBorders>
            <w:shd w:val="clear" w:color="auto" w:fill="auto"/>
            <w:vAlign w:val="center"/>
          </w:tcPr>
          <w:p w:rsidRPr="009B6FAF" w:rsidR="00CF4484" w:rsidP="00F33832" w:rsidRDefault="00CF4484" w14:paraId="0430C9A5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color="auto" w:sz="4" w:space="0"/>
            </w:tcBorders>
            <w:shd w:val="clear" w:color="auto" w:fill="auto"/>
            <w:vAlign w:val="center"/>
          </w:tcPr>
          <w:p w:rsidRPr="009B6FAF" w:rsidR="00CF4484" w:rsidP="00F33832" w:rsidRDefault="00CF4484" w14:paraId="249FAAB8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 w:rsidRPr="002C2533" w:rsidR="00CF4484" w:rsidP="00F33832" w:rsidRDefault="00CF4484" w14:paraId="0CCF700D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xmlns:wp14="http://schemas.microsoft.com/office/word/2010/wordml" w:rsidRPr="00C445B2" w:rsidR="00CF4484" w:rsidTr="00E93EA0" w14:paraId="7EE934C8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CF4484" w:rsidP="00896827" w:rsidRDefault="00CF4484" w14:paraId="071263D5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CF4484" w:rsidP="00F33832" w:rsidRDefault="00CF4484" w14:paraId="18F999B5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CF4484" w:rsidP="006178D3" w:rsidRDefault="00896827" w14:paraId="5AA05B6E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</w:tr>
      <w:tr xmlns:wp14="http://schemas.microsoft.com/office/word/2010/wordml" w:rsidRPr="00C445B2" w:rsidR="00CF4484" w:rsidTr="00E93EA0" w14:paraId="6B14370E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CF4484" w:rsidP="00896827" w:rsidRDefault="00CF4484" w14:paraId="4448F64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CF4484" w:rsidP="00F33832" w:rsidRDefault="00CF4484" w14:paraId="5FCD5EC4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CF4484" w:rsidP="00896827" w:rsidRDefault="00896827" w14:paraId="0F8EA849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</w:tr>
      <w:tr xmlns:wp14="http://schemas.microsoft.com/office/word/2010/wordml" w:rsidRPr="00C445B2" w:rsidR="00896827" w:rsidTr="00E93EA0" w14:paraId="5551B8E8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896827" w:rsidRDefault="00896827" w14:paraId="63567E2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896827" w:rsidP="00F33832" w:rsidRDefault="00896827" w14:paraId="2598DEE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896827" w:rsidRDefault="00896827" w14:paraId="46DE38F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</w:t>
            </w:r>
          </w:p>
        </w:tc>
      </w:tr>
      <w:tr xmlns:wp14="http://schemas.microsoft.com/office/word/2010/wordml" w:rsidRPr="00C445B2" w:rsidR="00896827" w:rsidTr="00E93EA0" w14:paraId="1D882A74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621DB8" w:rsidR="00896827" w:rsidP="006178D3" w:rsidRDefault="00896827" w14:paraId="61B30BEA" wp14:textId="77777777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621DB8" w:rsidR="00896827" w:rsidP="00896827" w:rsidRDefault="00896827" w14:paraId="78941E47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621DB8" w:rsidR="00896827" w:rsidP="006178D3" w:rsidRDefault="00896827" w14:paraId="68861898" wp14:textId="7777777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xmlns:wp14="http://schemas.microsoft.com/office/word/2010/wordml" w:rsidRPr="00C445B2" w:rsidR="00896827" w:rsidTr="00E93EA0" w14:paraId="7B551D5C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896827" w:rsidRDefault="00896827" w14:paraId="007F5F8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3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="00896827" w:rsidP="00896827" w:rsidRDefault="00896827" w14:paraId="29B4EA11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="00896827" w:rsidP="006178D3" w:rsidRDefault="00896827" w14:paraId="704A35C2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  <w:tr xmlns:wp14="http://schemas.microsoft.com/office/word/2010/wordml" w:rsidRPr="00C445B2" w:rsidR="00896827" w:rsidTr="00E93EA0" w14:paraId="3133B754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C92077" w:rsidRDefault="00896827" w14:paraId="7E755574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3 critérios críticos e 2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896827" w:rsidP="00896827" w:rsidRDefault="00896827" w14:paraId="75697EEC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896827" w:rsidRDefault="00896827" w14:paraId="219897CE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xmlns:wp14="http://schemas.microsoft.com/office/word/2010/wordml" w:rsidRPr="00C445B2" w:rsidR="00896827" w:rsidTr="00E93EA0" w14:paraId="206DC302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:rsidRPr="009B6FAF" w:rsidR="00896827" w:rsidP="00C92077" w:rsidRDefault="00896827" w14:paraId="3C5BD81A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2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:rsidRPr="009B6FAF" w:rsidR="00896827" w:rsidP="00896827" w:rsidRDefault="00896827" w14:paraId="44B0A208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F33832" w:rsidRDefault="00896827" w14:paraId="5007C90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xmlns:wp14="http://schemas.microsoft.com/office/word/2010/wordml" w:rsidRPr="00C445B2" w:rsidR="00896827" w:rsidTr="00E93EA0" w14:paraId="09C4758C" wp14:textId="77777777">
        <w:trPr>
          <w:trHeight w:val="567"/>
          <w:jc w:val="center"/>
        </w:trPr>
        <w:tc>
          <w:tcPr>
            <w:tcW w:w="7155" w:type="dxa"/>
            <w:tcBorders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9B6FAF" w:rsidR="00896827" w:rsidP="00896827" w:rsidRDefault="00896827" w14:paraId="2E6431C6" wp14:textId="7777777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color="auto" w:sz="12" w:space="0"/>
            </w:tcBorders>
            <w:shd w:val="clear" w:color="auto" w:fill="auto"/>
            <w:vAlign w:val="center"/>
          </w:tcPr>
          <w:p w:rsidRPr="009B6FAF" w:rsidR="00896827" w:rsidP="00896827" w:rsidRDefault="00896827" w14:paraId="2B2B7304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2C2533" w:rsidR="00896827" w:rsidP="00F33832" w:rsidRDefault="00896827" w14:paraId="5D369756" wp14:textId="7777777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xmlns:wp14="http://schemas.microsoft.com/office/word/2010/wordml" w:rsidRPr="00083405" w:rsidR="001C2C3E" w:rsidP="00641211" w:rsidRDefault="001C2C3E" w14:paraId="5ABF93C4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4900D2" w:rsidP="00641211" w:rsidRDefault="004900D2" w14:paraId="71DCB01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4B644A8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D643AB" w:rsidR="003004FE" w:rsidP="00641211" w:rsidRDefault="003004FE" w14:paraId="29D6B04F" wp14:textId="77777777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xmlns:wp14="http://schemas.microsoft.com/office/word/2010/wordml" w:rsidRPr="003004FE" w:rsidR="00641211" w:rsidTr="005A5BA3" w14:paraId="4294D778" wp14:textId="77777777">
        <w:trPr>
          <w:trHeight w:val="454"/>
        </w:trPr>
        <w:tc>
          <w:tcPr>
            <w:tcW w:w="4636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  <w:shd w:val="clear" w:color="auto" w:fill="auto"/>
            <w:vAlign w:val="center"/>
          </w:tcPr>
          <w:p w:rsidRPr="002D684B" w:rsidR="003004FE" w:rsidP="002D684B" w:rsidRDefault="003004FE" w14:paraId="5FA5D53E" wp14:textId="77777777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:rsidRPr="00621DB8" w:rsidR="003004FE" w:rsidP="006178D3" w:rsidRDefault="002A313D" w14:paraId="44240AAE" wp14:textId="77777777">
            <w:pPr>
              <w:spacing w:after="0" w:line="240" w:lineRule="auto"/>
              <w:rPr>
                <w:rFonts w:ascii="Verdana" w:hAnsi="Verdana"/>
                <w:b/>
                <w:color w:val="FF0000"/>
              </w:rPr>
            </w:pPr>
            <w:r w:rsidRPr="00621DB8">
              <w:rPr>
                <w:rFonts w:ascii="Verdana" w:hAnsi="Verdana"/>
                <w:b/>
                <w:color w:val="FF0000"/>
              </w:rPr>
              <w:t>5</w:t>
            </w:r>
          </w:p>
        </w:tc>
      </w:tr>
    </w:tbl>
    <w:p xmlns:wp14="http://schemas.microsoft.com/office/word/2010/wordml" w:rsidRPr="00D643AB" w:rsidR="003004FE" w:rsidP="00641211" w:rsidRDefault="003004FE" w14:paraId="082C48EB" wp14:textId="77777777">
      <w:pPr>
        <w:spacing w:after="0" w:line="240" w:lineRule="auto"/>
        <w:rPr>
          <w:rFonts w:ascii="Verdana" w:hAnsi="Verdana"/>
          <w:b/>
        </w:rPr>
      </w:pPr>
    </w:p>
    <w:p xmlns:wp14="http://schemas.microsoft.com/office/word/2010/wordml" w:rsidRPr="00083405" w:rsidR="001820F1" w:rsidP="00641211" w:rsidRDefault="001820F1" w14:paraId="2677290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249BF8C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0EF4647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3AB58C42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1820F1" w:rsidP="00641211" w:rsidRDefault="001820F1" w14:paraId="4EA9BA1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98685D" w:rsidP="00641211" w:rsidRDefault="0098685D" w14:paraId="7332107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76F6E" w:rsidP="00641211" w:rsidRDefault="00C76F6E" w14:paraId="5D98A3F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50C86B8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60EDCC5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3BBB8815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55B91B0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6810F0D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E93EA0" w:rsidP="00641211" w:rsidRDefault="00E93EA0" w14:paraId="74E797DC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E93EA0" w:rsidP="00641211" w:rsidRDefault="00E93EA0" w14:paraId="25AF7EAE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A35500" w:rsidP="00641211" w:rsidRDefault="00A35500" w14:paraId="2633CEB9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40078D" w:rsidP="00641211" w:rsidRDefault="0040078D" w14:paraId="4B1D477B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="00C967C2" w:rsidP="00641211" w:rsidRDefault="00C967C2" w14:paraId="65BE1F1D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E93EA0" w:rsidP="00641211" w:rsidRDefault="00E93EA0" w14:paraId="6AFAB436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C76F6E" w:rsidP="00641211" w:rsidRDefault="00C76F6E" w14:paraId="042C5D41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p xmlns:wp14="http://schemas.microsoft.com/office/word/2010/wordml" w:rsidRPr="00083405" w:rsidR="00A35500" w:rsidP="00641211" w:rsidRDefault="00A35500" w14:paraId="4D2E12B8" wp14:textId="7777777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xmlns:wp14="http://schemas.microsoft.com/office/word/2010/wordml" w:rsidR="00A35500" w:rsidTr="00E93EA0" w14:paraId="6BB29764" wp14:textId="77777777">
        <w:trPr>
          <w:trHeight w:val="284"/>
        </w:trPr>
        <w:tc>
          <w:tcPr>
            <w:tcW w:w="3073" w:type="dxa"/>
            <w:tcBorders>
              <w:top w:val="single" w:color="auto" w:sz="12" w:space="0"/>
              <w:left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27FD4E12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686A201D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3A179B07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color="auto" w:sz="12" w:space="0"/>
              <w:right w:val="single" w:color="auto" w:sz="12" w:space="0"/>
            </w:tcBorders>
            <w:shd w:val="clear" w:color="999999" w:fill="B3B3B3"/>
            <w:vAlign w:val="center"/>
          </w:tcPr>
          <w:p w:rsidR="00A35500" w:rsidP="00A35500" w:rsidRDefault="00A35500" w14:paraId="6C9FFB65" wp14:textId="77777777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xmlns:wp14="http://schemas.microsoft.com/office/word/2010/wordml" w:rsidR="00A35500" w:rsidTr="00E93EA0" w14:paraId="4B682D4C" wp14:textId="77777777">
        <w:trPr>
          <w:trHeight w:val="340"/>
        </w:trPr>
        <w:tc>
          <w:tcPr>
            <w:tcW w:w="3073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 w:rsidRPr="00C76F6E" w:rsidR="00A35500" w:rsidP="00A35500" w:rsidRDefault="00B24E02" w14:paraId="22B69342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color="auto" w:sz="12" w:space="0"/>
            </w:tcBorders>
            <w:vAlign w:val="center"/>
          </w:tcPr>
          <w:p w:rsidRPr="00C76F6E" w:rsidR="00A35500" w:rsidP="00C967C2" w:rsidRDefault="00B24E02" w14:paraId="39B72479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color="auto" w:sz="12" w:space="0"/>
            </w:tcBorders>
            <w:vAlign w:val="center"/>
          </w:tcPr>
          <w:p w:rsidRPr="00C76F6E" w:rsidR="00A35500" w:rsidP="00A35500" w:rsidRDefault="00A35500" w14:paraId="308F224F" wp14:textId="77777777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 w:rsidRPr="00C76F6E" w:rsidR="00A35500" w:rsidP="00C76F6E" w:rsidRDefault="00C76F6E" w14:paraId="02590D33" wp14:textId="77777777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xmlns:wp14="http://schemas.microsoft.com/office/word/2010/wordml" w:rsidR="00BC270C" w:rsidP="00E93EA0" w:rsidRDefault="00BC270C" w14:paraId="5E6D6F63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7B969857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0FE634FD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62A1F980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300079F4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299D8616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491D2769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Pr="00C967C2" w:rsidR="00C967C2" w:rsidP="00C967C2" w:rsidRDefault="00C967C2" w14:paraId="129D278A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xmlns:wp14="http://schemas.microsoft.com/office/word/2010/wordml" w:rsidR="00C967C2" w:rsidP="00E93EA0" w:rsidRDefault="00C967C2" w14:paraId="6F5CD9ED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44B2D8DD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xmlns:wp14="http://schemas.microsoft.com/office/word/2010/wordml" w:rsidR="00C967C2" w:rsidP="00E93EA0" w:rsidRDefault="00C967C2" w14:paraId="4EF7FBD7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992573" w:rsidP="00E93EA0" w:rsidRDefault="00992573" w14:paraId="601FFB85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Pr="00992573" w:rsidR="005F7E40">
        <w:rPr>
          <w:rFonts w:ascii="Arial" w:hAnsi="Arial" w:cs="Arial"/>
          <w:sz w:val="20"/>
          <w:szCs w:val="16"/>
          <w:lang w:eastAsia="ar-SA"/>
        </w:rPr>
        <w:t>Numéricos</w:t>
      </w:r>
    </w:p>
    <w:p xmlns:wp14="http://schemas.microsoft.com/office/word/2010/wordml" w:rsidR="00992573" w:rsidP="00E93EA0" w:rsidRDefault="00992573" w14:paraId="740C982E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30B90A07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xmlns:wp14="http://schemas.microsoft.com/office/word/2010/wordml" w:rsidR="00C967C2" w:rsidP="00E93EA0" w:rsidRDefault="00C967C2" w14:paraId="15C78039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="00C967C2" w:rsidP="00E93EA0" w:rsidRDefault="00C967C2" w14:paraId="527D639D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xmlns:wp14="http://schemas.microsoft.com/office/word/2010/wordml" w:rsidRPr="00270B0E" w:rsidR="005A568B" w:rsidP="005A568B" w:rsidRDefault="005A568B" w14:paraId="79AE30E5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t>Cronograma e Acompanhamento de Distribuição de Aulas</w:t>
      </w:r>
    </w:p>
    <w:p xmlns:wp14="http://schemas.microsoft.com/office/word/2010/wordml" w:rsidR="005A568B" w:rsidP="005A568B" w:rsidRDefault="005A568B" w14:paraId="62B06F36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xmlns:wp14="http://schemas.microsoft.com/office/word/2010/wordml" w:rsidR="005A568B" w:rsidP="005A568B" w:rsidRDefault="005A568B" w14:paraId="47CE66FB" wp14:textId="29F233B9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 w:rsidR="005A568B">
        <w:rPr>
          <w:rFonts w:ascii="Arial" w:hAnsi="Arial" w:cs="Arial"/>
          <w:b w:val="1"/>
          <w:bCs w:val="1"/>
        </w:rPr>
        <w:t>Componente Curricular:</w:t>
      </w:r>
      <w:r w:rsidRPr="0281C9EF" w:rsidR="005A568B">
        <w:rPr>
          <w:rFonts w:ascii="Arial" w:hAnsi="Arial" w:cs="Arial"/>
        </w:rPr>
        <w:t xml:space="preserve"> </w:t>
      </w:r>
      <w:r w:rsidRPr="0281C9EF" w:rsidR="2058C60C">
        <w:rPr>
          <w:rFonts w:ascii="Arial" w:hAnsi="Arial" w:cs="Arial"/>
        </w:rPr>
        <w:t>Linguagem de Marcação</w:t>
      </w:r>
    </w:p>
    <w:p xmlns:wp14="http://schemas.microsoft.com/office/word/2010/wordml" w:rsidRPr="00270B0E" w:rsidR="005A568B" w:rsidP="005A568B" w:rsidRDefault="005A568B" w14:paraId="65C09F54" wp14:textId="77777777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xmlns:wp14="http://schemas.microsoft.com/office/word/2010/wordml" w:rsidRPr="002F09D1" w:rsidR="005A568B" w:rsidP="005A568B" w:rsidRDefault="005A568B" w14:paraId="77E053EA" wp14:textId="351C8E28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281C9EF" w:rsidR="005A568B">
        <w:rPr>
          <w:rFonts w:ascii="Arial" w:hAnsi="Arial" w:cs="Arial"/>
          <w:b w:val="1"/>
          <w:bCs w:val="1"/>
        </w:rPr>
        <w:t>Professor</w:t>
      </w:r>
      <w:r w:rsidRPr="0281C9EF" w:rsidR="005A568B">
        <w:rPr>
          <w:rFonts w:ascii="Arial" w:hAnsi="Arial" w:cs="Arial"/>
        </w:rPr>
        <w:t xml:space="preserve">: </w:t>
      </w:r>
      <w:proofErr w:type="spellStart"/>
      <w:r w:rsidRPr="0281C9EF" w:rsidR="005574FB">
        <w:rPr>
          <w:rFonts w:ascii="Arial" w:hAnsi="Arial" w:cs="Arial"/>
        </w:rPr>
        <w:t>Reenye</w:t>
      </w:r>
      <w:proofErr w:type="spellEnd"/>
      <w:r w:rsidRPr="0281C9EF" w:rsidR="005574FB">
        <w:rPr>
          <w:rFonts w:ascii="Arial" w:hAnsi="Arial" w:cs="Arial"/>
        </w:rPr>
        <w:t xml:space="preserve"> Lima e Wellington Martins</w:t>
      </w:r>
      <w:r w:rsidRPr="0281C9EF" w:rsidR="005A568B">
        <w:rPr>
          <w:rFonts w:ascii="Arial" w:hAnsi="Arial" w:cs="Arial"/>
        </w:rPr>
        <w:t xml:space="preserve"> 1º Sem. 20</w:t>
      </w:r>
      <w:r w:rsidRPr="0281C9EF" w:rsidR="00822ED7">
        <w:rPr>
          <w:rFonts w:ascii="Arial" w:hAnsi="Arial" w:cs="Arial"/>
        </w:rPr>
        <w:t>2</w:t>
      </w:r>
      <w:r w:rsidRPr="0281C9EF" w:rsidR="19FD1E2B">
        <w:rPr>
          <w:rFonts w:ascii="Arial" w:hAnsi="Arial" w:cs="Arial"/>
        </w:rPr>
        <w:t>2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xmlns:wp14="http://schemas.microsoft.com/office/word/2010/wordml" w:rsidRPr="00994211" w:rsidR="005A568B" w:rsidTr="0281C9EF" w14:paraId="70A403DD" wp14:textId="77777777">
        <w:trPr>
          <w:trHeight w:val="385"/>
        </w:trPr>
        <w:tc>
          <w:tcPr>
            <w:tcW w:w="6786" w:type="dxa"/>
            <w:shd w:val="clear" w:color="auto" w:fill="auto"/>
            <w:tcMar/>
            <w:vAlign w:val="center"/>
          </w:tcPr>
          <w:p w:rsidRPr="00994211" w:rsidR="005A568B" w:rsidP="00183FA8" w:rsidRDefault="005A568B" w14:paraId="3BD385B2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5A568B" w:rsidP="008C6F75" w:rsidRDefault="005A568B" w14:paraId="490D97C2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:rsidRPr="00994211" w:rsidR="005A568B" w:rsidP="008C6F75" w:rsidRDefault="005A568B" w14:paraId="3ECC2EF8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5A568B" w:rsidP="008C6F75" w:rsidRDefault="005A568B" w14:paraId="618E9447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:rsidRPr="00994211" w:rsidR="005A568B" w:rsidP="008C6F75" w:rsidRDefault="005A568B" w14:paraId="3A822C05" wp14:textId="7777777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xmlns:wp14="http://schemas.microsoft.com/office/word/2010/wordml" w:rsidRPr="00994211" w:rsidR="00224D3D" w:rsidTr="0281C9EF" w14:paraId="291A2CEC" wp14:textId="77777777">
        <w:trPr>
          <w:trHeight w:val="705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6C4DE82F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 Linguagens de marcação</w:t>
            </w:r>
          </w:p>
          <w:p w:rsidRPr="007141D0" w:rsidR="00224D3D" w:rsidP="00224D3D" w:rsidRDefault="00224D3D" w14:paraId="7FF91B9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1.1. Definição</w:t>
            </w:r>
          </w:p>
          <w:p w:rsidRPr="00994211" w:rsidR="00224D3D" w:rsidP="00224D3D" w:rsidRDefault="00224D3D" w14:paraId="04B91F9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1.2. Tipos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3647FE9B" wp14:textId="3EB6923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0A0AF31C">
              <w:rPr>
                <w:rFonts w:ascii="Arial" w:hAnsi="Arial" w:cs="Arial"/>
                <w:sz w:val="20"/>
                <w:szCs w:val="20"/>
                <w:lang w:eastAsia="ar-SA"/>
              </w:rPr>
              <w:t>25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Pr="0281C9EF" w:rsidR="179759B2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66819C43" wp14:textId="6256746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58774336" wp14:textId="77777777">
        <w:trPr>
          <w:trHeight w:val="961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52C0D2E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2. World wide web (www)</w:t>
            </w:r>
          </w:p>
          <w:p w:rsidRPr="007141D0" w:rsidR="00224D3D" w:rsidP="00224D3D" w:rsidRDefault="00224D3D" w14:paraId="696B69C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</w:p>
          <w:p w:rsidRPr="007141D0" w:rsidR="00224D3D" w:rsidP="00224D3D" w:rsidRDefault="00224D3D" w14:paraId="1CA88E7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2.2.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Mudanças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na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world wide web</w:t>
            </w:r>
          </w:p>
          <w:p w:rsidRPr="007141D0" w:rsidR="00224D3D" w:rsidP="00224D3D" w:rsidRDefault="00224D3D" w14:paraId="21E9135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2.3. Registro e domínio</w:t>
            </w:r>
          </w:p>
          <w:p w:rsidRPr="007141D0" w:rsidR="00224D3D" w:rsidP="00224D3D" w:rsidRDefault="00224D3D" w14:paraId="039A0E3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2.4. Hospedagem</w:t>
            </w:r>
          </w:p>
          <w:p w:rsidRPr="00994211" w:rsidR="00224D3D" w:rsidP="00224D3D" w:rsidRDefault="00224D3D" w14:paraId="0EC584E5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2.5. Mercado de trabalho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16422BA4" wp14:textId="777A96E3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0200BCA0">
              <w:rPr>
                <w:rFonts w:ascii="Arial" w:hAnsi="Arial" w:cs="Arial"/>
                <w:sz w:val="20"/>
                <w:szCs w:val="20"/>
                <w:lang w:eastAsia="ar-SA"/>
              </w:rPr>
              <w:t>01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/02/2021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40B77F8C" wp14:textId="42DC6939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7BE3B3F6" wp14:textId="77777777">
        <w:trPr>
          <w:trHeight w:val="587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3832091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 Leiautes de tela</w:t>
            </w:r>
          </w:p>
          <w:p w:rsidRPr="007141D0" w:rsidR="00224D3D" w:rsidP="00224D3D" w:rsidRDefault="00224D3D" w14:paraId="7F52998C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3.1. Definição</w:t>
            </w:r>
          </w:p>
          <w:p w:rsidRPr="007141D0" w:rsidR="00224D3D" w:rsidP="00224D3D" w:rsidRDefault="00224D3D" w14:paraId="07823AC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3.2. Planejamento</w:t>
            </w:r>
          </w:p>
          <w:p w:rsidRPr="00994211" w:rsidR="00224D3D" w:rsidP="00224D3D" w:rsidRDefault="00224D3D" w14:paraId="2A3CB08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3.3.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Wireframe</w:t>
            </w:r>
            <w:proofErr w:type="spellEnd"/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0D6D7E4A" wp14:textId="435EA11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66EFE462">
              <w:rPr>
                <w:rFonts w:ascii="Arial" w:hAnsi="Arial" w:cs="Arial"/>
                <w:sz w:val="20"/>
                <w:szCs w:val="20"/>
                <w:lang w:eastAsia="ar-SA"/>
              </w:rPr>
              <w:t>08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Pr="0281C9EF" w:rsidR="1A1CB20F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069DEDDD" w14:noSpellErr="1" wp14:textId="4EECAD5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62ADD2B7" wp14:textId="77777777">
        <w:trPr>
          <w:trHeight w:val="805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63B1BEA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 HTML</w:t>
            </w:r>
          </w:p>
          <w:p w:rsidRPr="007141D0" w:rsidR="00224D3D" w:rsidP="00224D3D" w:rsidRDefault="00224D3D" w14:paraId="18A7A7D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4.1.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Definição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(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Hyper 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market language)</w:t>
            </w:r>
          </w:p>
          <w:p w:rsidRPr="007141D0" w:rsidR="00224D3D" w:rsidP="00224D3D" w:rsidRDefault="00224D3D" w14:paraId="3AC8804F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4.2. Validação de código pelo W3C</w:t>
            </w:r>
          </w:p>
          <w:p w:rsidRPr="007141D0" w:rsidR="00224D3D" w:rsidP="00224D3D" w:rsidRDefault="00224D3D" w14:paraId="4450DD7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 Elementos da linguagem</w:t>
            </w:r>
          </w:p>
          <w:p w:rsidRPr="007141D0" w:rsidR="00224D3D" w:rsidP="00224D3D" w:rsidRDefault="00224D3D" w14:paraId="113DE4B3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4.3.1. Html</w:t>
            </w:r>
          </w:p>
          <w:p w:rsidRPr="007141D0" w:rsidR="00224D3D" w:rsidP="00224D3D" w:rsidRDefault="00224D3D" w14:paraId="1AAABDDB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4.3.2. Head</w:t>
            </w:r>
          </w:p>
          <w:p w:rsidRPr="007141D0" w:rsidR="00224D3D" w:rsidP="00224D3D" w:rsidRDefault="00224D3D" w14:paraId="267DFE2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4.3.3. Title</w:t>
            </w:r>
          </w:p>
          <w:p w:rsidRPr="007141D0" w:rsidR="00224D3D" w:rsidP="00224D3D" w:rsidRDefault="00224D3D" w14:paraId="2A602ADB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val="en-US"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4.3.4. Body e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seus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val="en-US" w:eastAsia="ar-SA"/>
              </w:rPr>
              <w:t>atributos</w:t>
            </w:r>
            <w:proofErr w:type="spellEnd"/>
          </w:p>
          <w:p w:rsidRPr="007141D0" w:rsidR="00224D3D" w:rsidP="00224D3D" w:rsidRDefault="00224D3D" w14:paraId="0D99C4A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4.3.5. Metas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tags</w:t>
            </w:r>
            <w:proofErr w:type="spellEnd"/>
          </w:p>
          <w:p w:rsidRPr="00994211" w:rsidR="00224D3D" w:rsidP="00224D3D" w:rsidRDefault="00224D3D" w14:paraId="58DE7A2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4.3.6. Comentários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572EFFE2" wp14:textId="19AE1DE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0281C9EF" w:rsidR="5F751D4B">
              <w:rPr>
                <w:rFonts w:ascii="Arial" w:hAnsi="Arial" w:cs="Arial"/>
                <w:sz w:val="20"/>
                <w:szCs w:val="20"/>
                <w:lang w:eastAsia="ar-SA"/>
              </w:rPr>
              <w:t>5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Pr="0281C9EF" w:rsidR="1AB35EC2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4E0B46F9" w14:noSpellErr="1" wp14:textId="3C4430E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58F57A5E" wp14:textId="77777777">
        <w:trPr>
          <w:trHeight w:val="547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0650619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4.4. Semântica dos elementos</w:t>
            </w:r>
          </w:p>
          <w:p w:rsidRPr="007141D0" w:rsidR="00224D3D" w:rsidP="00224D3D" w:rsidRDefault="00224D3D" w14:paraId="38E0B2DB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 Elementos para manipulação de textos</w:t>
            </w:r>
          </w:p>
          <w:p w:rsidRPr="007141D0" w:rsidR="00224D3D" w:rsidP="00224D3D" w:rsidRDefault="00224D3D" w14:paraId="136D0F8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4.5.1. Fonte</w:t>
            </w:r>
          </w:p>
          <w:p w:rsidRPr="007141D0" w:rsidR="00224D3D" w:rsidP="00224D3D" w:rsidRDefault="00224D3D" w14:paraId="65DE759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4.5.2. Estilos de formatação (b,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strong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 I, em,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sub,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sup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)</w:t>
            </w:r>
          </w:p>
          <w:p w:rsidRPr="007141D0" w:rsidR="00224D3D" w:rsidP="00224D3D" w:rsidRDefault="00224D3D" w14:paraId="1ED9BC0B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4.5.3. Parágrafo</w:t>
            </w:r>
          </w:p>
          <w:p w:rsidRPr="007141D0" w:rsidR="00224D3D" w:rsidP="00224D3D" w:rsidRDefault="00224D3D" w14:paraId="66AF80B4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4.5.4. Elementos de cabeçalho (h1 até h6)</w:t>
            </w:r>
          </w:p>
          <w:p w:rsidRPr="007141D0" w:rsidR="00224D3D" w:rsidP="00224D3D" w:rsidRDefault="00224D3D" w14:paraId="1DEF50D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4.5.5. Quebra de linha</w:t>
            </w:r>
          </w:p>
          <w:p w:rsidRPr="007141D0" w:rsidR="00224D3D" w:rsidP="00224D3D" w:rsidRDefault="00224D3D" w14:paraId="33D7B991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4.5.6. Alinhamentos</w:t>
            </w:r>
          </w:p>
          <w:p w:rsidRPr="007141D0" w:rsidR="00224D3D" w:rsidP="00224D3D" w:rsidRDefault="00224D3D" w14:paraId="2A69EC02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 Elementos de cores e imagens</w:t>
            </w:r>
          </w:p>
          <w:p w:rsidRPr="007141D0" w:rsidR="00224D3D" w:rsidP="00224D3D" w:rsidRDefault="00224D3D" w14:paraId="66485F7E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4.6.1. Formato de cores (hexadecimal, RGB)</w:t>
            </w:r>
          </w:p>
          <w:p w:rsidRPr="007141D0" w:rsidR="00224D3D" w:rsidP="00224D3D" w:rsidRDefault="00224D3D" w14:paraId="7DE71BF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4.6.2. Psicologia das cores</w:t>
            </w:r>
          </w:p>
          <w:p w:rsidRPr="007141D0" w:rsidR="00224D3D" w:rsidP="00224D3D" w:rsidRDefault="00224D3D" w14:paraId="7709D2C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4.6.3. Cores em elementos de texto</w:t>
            </w:r>
          </w:p>
          <w:p w:rsidRPr="00994211" w:rsidR="00224D3D" w:rsidP="00224D3D" w:rsidRDefault="00224D3D" w14:paraId="0EFAB055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4.6.4. Cores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4E8BF429" wp14:textId="39A7E45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24900D7D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Pr="0281C9EF" w:rsidR="1150D92B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638D1638" w14:noSpellErr="1" wp14:textId="5804FD0C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7AA48EAB" wp14:textId="77777777">
        <w:trPr>
          <w:trHeight w:val="1044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3D0DC53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4.6.5. Tipos de extensões para manipulação de imagens</w:t>
            </w:r>
          </w:p>
          <w:p w:rsidRPr="007141D0" w:rsidR="00224D3D" w:rsidP="00224D3D" w:rsidRDefault="00224D3D" w14:paraId="51FCDA0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4.6.6. Imagens como elemento da página e</w:t>
            </w:r>
          </w:p>
          <w:p w:rsidRPr="007141D0" w:rsidR="00224D3D" w:rsidP="00224D3D" w:rsidRDefault="00224D3D" w14:paraId="01FFCC1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seus atributos</w:t>
            </w:r>
          </w:p>
          <w:p w:rsidRPr="007141D0" w:rsidR="00224D3D" w:rsidP="00224D3D" w:rsidRDefault="00224D3D" w14:paraId="0A4E44B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4.6.7. Imagens em elementos de fundo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(background)</w:t>
            </w:r>
          </w:p>
          <w:p w:rsidRPr="007141D0" w:rsidR="00224D3D" w:rsidP="00224D3D" w:rsidRDefault="00224D3D" w14:paraId="3B40193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4.6.8. Vídeos</w:t>
            </w:r>
          </w:p>
          <w:p w:rsidRPr="007141D0" w:rsidR="00224D3D" w:rsidP="00224D3D" w:rsidRDefault="00224D3D" w14:paraId="6391952D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 Elementos de ancoras (links)</w:t>
            </w:r>
          </w:p>
          <w:p w:rsidRPr="007141D0" w:rsidR="00224D3D" w:rsidP="00224D3D" w:rsidRDefault="00224D3D" w14:paraId="4F202F41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4.7.1. Dentro de arquivos</w:t>
            </w:r>
          </w:p>
          <w:p w:rsidRPr="007141D0" w:rsidR="00224D3D" w:rsidP="00224D3D" w:rsidRDefault="00224D3D" w14:paraId="6C7D696F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4.7.2. Entre arquivos</w:t>
            </w:r>
          </w:p>
          <w:p w:rsidRPr="007141D0" w:rsidR="00224D3D" w:rsidP="00224D3D" w:rsidRDefault="00224D3D" w14:paraId="10FD7163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4.7.3. Para páginas externas</w:t>
            </w:r>
          </w:p>
          <w:p w:rsidRPr="007141D0" w:rsidR="00224D3D" w:rsidP="00224D3D" w:rsidRDefault="00224D3D" w14:paraId="10501C7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4.7.4. Para download de arquivos</w:t>
            </w:r>
          </w:p>
          <w:p w:rsidRPr="00994211" w:rsidR="00224D3D" w:rsidP="00224D3D" w:rsidRDefault="00224D3D" w14:paraId="62C469FB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4.7.5. Formatação de links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3F6D0B0D" wp14:textId="2F9A1427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04DA4EC7">
              <w:rPr>
                <w:rFonts w:ascii="Arial" w:hAnsi="Arial" w:cs="Arial"/>
                <w:sz w:val="20"/>
                <w:szCs w:val="20"/>
                <w:lang w:eastAsia="ar-SA"/>
              </w:rPr>
              <w:t>15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/03/2021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3E1A2B7F" w14:noSpellErr="1" wp14:textId="640E3D8D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5CA1833B" wp14:textId="77777777">
        <w:trPr>
          <w:trHeight w:val="1385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50D0DCB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 Elementos de listas</w:t>
            </w:r>
          </w:p>
          <w:p w:rsidRPr="007141D0" w:rsidR="00224D3D" w:rsidP="00224D3D" w:rsidRDefault="00224D3D" w14:paraId="3CF42A26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4.8.1. Não numeradas</w:t>
            </w:r>
          </w:p>
          <w:p w:rsidRPr="007141D0" w:rsidR="00224D3D" w:rsidP="00224D3D" w:rsidRDefault="00224D3D" w14:paraId="30ABDE87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4.8.2. Numeradas</w:t>
            </w:r>
          </w:p>
          <w:p w:rsidRPr="007141D0" w:rsidR="00224D3D" w:rsidP="00224D3D" w:rsidRDefault="00224D3D" w14:paraId="060E69BF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4.8.3. De definição</w:t>
            </w:r>
          </w:p>
          <w:p w:rsidRPr="007141D0" w:rsidR="00224D3D" w:rsidP="00224D3D" w:rsidRDefault="00224D3D" w14:paraId="063E11A9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4.8.4. Encadeadas</w:t>
            </w:r>
          </w:p>
          <w:p w:rsidRPr="007141D0" w:rsidR="00224D3D" w:rsidP="00224D3D" w:rsidRDefault="00224D3D" w14:paraId="758C736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 Elementos de tabulação</w:t>
            </w:r>
          </w:p>
          <w:p w:rsidRPr="007141D0" w:rsidR="00224D3D" w:rsidP="00224D3D" w:rsidRDefault="00224D3D" w14:paraId="18ECED73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4.9.1. Para criação de tabelas</w:t>
            </w:r>
          </w:p>
          <w:p w:rsidRPr="007141D0" w:rsidR="00224D3D" w:rsidP="00224D3D" w:rsidRDefault="00224D3D" w14:paraId="39E6B9C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4.9.2. Atributos da tabela ( tamanhos,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alinhamentos, espaçamentos,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mesclagem)</w:t>
            </w:r>
          </w:p>
          <w:p w:rsidRPr="007141D0" w:rsidR="00224D3D" w:rsidP="00224D3D" w:rsidRDefault="00224D3D" w14:paraId="2176A5C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4.9.3. Formatação de tabelas (cores e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imagens)</w:t>
            </w:r>
          </w:p>
          <w:p w:rsidRPr="00994211" w:rsidR="00224D3D" w:rsidP="00224D3D" w:rsidRDefault="00224D3D" w14:paraId="640B67CE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4.9.4. Tabelas encadeadas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126C2BC6" wp14:textId="5A4D673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24CE6748">
              <w:rPr>
                <w:rFonts w:ascii="Arial" w:hAnsi="Arial" w:cs="Arial"/>
                <w:sz w:val="20"/>
                <w:szCs w:val="20"/>
                <w:lang w:eastAsia="ar-SA"/>
              </w:rPr>
              <w:t>22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/03/2021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25291EAE" w14:noSpellErr="1" wp14:textId="07D6CB12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224D3D" w:rsidTr="0281C9EF" w14:paraId="0EEF1214" wp14:textId="77777777">
        <w:trPr>
          <w:trHeight w:val="1385"/>
        </w:trPr>
        <w:tc>
          <w:tcPr>
            <w:tcW w:w="6786" w:type="dxa"/>
            <w:shd w:val="clear" w:color="auto" w:fill="auto"/>
            <w:tcMar/>
            <w:vAlign w:val="center"/>
          </w:tcPr>
          <w:p w:rsidRPr="007141D0" w:rsidR="00224D3D" w:rsidP="00224D3D" w:rsidRDefault="00224D3D" w14:paraId="52860BA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 Elementos de entrada de dados ( Formulários)</w:t>
            </w:r>
          </w:p>
          <w:p w:rsidRPr="007141D0" w:rsidR="00224D3D" w:rsidP="00224D3D" w:rsidRDefault="00224D3D" w14:paraId="45788AE0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4.10.1.Atributos do formulário (métodos, ações)</w:t>
            </w:r>
          </w:p>
          <w:p w:rsidRPr="007141D0" w:rsidR="00224D3D" w:rsidP="00224D3D" w:rsidRDefault="00224D3D" w14:paraId="31E491EC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4.10.2.Elementos de entrada de dados (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</w:t>
            </w:r>
            <w:r>
              <w:rPr>
                <w:rFonts w:ascii="Arial" w:hAnsi="Arial" w:cs="Arial"/>
                <w:sz w:val="20"/>
                <w:szCs w:val="16"/>
                <w:lang w:eastAsia="ar-SA"/>
              </w:rPr>
              <w:t xml:space="preserve">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textarea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select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radio,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checkbox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 xml:space="preserve">, </w:t>
            </w:r>
            <w:proofErr w:type="spellStart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button</w:t>
            </w:r>
            <w:proofErr w:type="spellEnd"/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, file)</w:t>
            </w:r>
          </w:p>
          <w:p w:rsidRPr="007141D0" w:rsidR="00224D3D" w:rsidP="00224D3D" w:rsidRDefault="00224D3D" w14:paraId="2632684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4.10.3.Elementos para formulários</w:t>
            </w:r>
          </w:p>
          <w:p w:rsidRPr="007141D0" w:rsidR="00224D3D" w:rsidP="00224D3D" w:rsidRDefault="00224D3D" w14:paraId="46EB919F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4.10.4.Atributos para elementos de formulário</w:t>
            </w:r>
          </w:p>
          <w:p w:rsidRPr="007141D0" w:rsidR="00224D3D" w:rsidP="00224D3D" w:rsidRDefault="00224D3D" w14:paraId="7CC08CF1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4.10.5.Validação de campos em formulário</w:t>
            </w:r>
          </w:p>
          <w:p w:rsidRPr="00994211" w:rsidR="00224D3D" w:rsidP="00224D3D" w:rsidRDefault="00224D3D" w14:paraId="0584924A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7141D0">
              <w:rPr>
                <w:rFonts w:ascii="Arial" w:hAnsi="Arial" w:cs="Arial"/>
                <w:sz w:val="20"/>
                <w:szCs w:val="16"/>
                <w:lang w:eastAsia="ar-SA"/>
              </w:rPr>
              <w:t>4.10.6.Expressões regulares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177F6503" wp14:textId="358F126F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53004C13"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 w:rsidRPr="0281C9EF" w:rsidR="689D816E"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/2021</w:t>
            </w:r>
          </w:p>
        </w:tc>
        <w:tc>
          <w:tcPr>
            <w:tcW w:w="1476" w:type="dxa"/>
            <w:shd w:val="clear" w:color="auto" w:fill="auto"/>
            <w:tcMar/>
            <w:vAlign w:val="center"/>
          </w:tcPr>
          <w:p w:rsidRPr="00994211" w:rsidR="00224D3D" w:rsidP="00224D3D" w:rsidRDefault="00224D3D" w14:paraId="470AD8A2" wp14:textId="13DBBE1A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</w:p>
        </w:tc>
      </w:tr>
      <w:tr xmlns:wp14="http://schemas.microsoft.com/office/word/2010/wordml" w:rsidRPr="00994211" w:rsidR="00A91F76" w:rsidTr="0281C9EF" w14:paraId="637057DA" wp14:textId="77777777">
        <w:trPr>
          <w:trHeight w:val="419"/>
        </w:trPr>
        <w:tc>
          <w:tcPr>
            <w:tcW w:w="9738" w:type="dxa"/>
            <w:gridSpan w:val="3"/>
            <w:shd w:val="clear" w:color="auto" w:fill="auto"/>
            <w:tcMar/>
          </w:tcPr>
          <w:p w:rsidRPr="00994211" w:rsidR="00A91F76" w:rsidP="00A91F76" w:rsidRDefault="00A91F76" w14:paraId="0D7D7E68" wp14:textId="7777777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 w:val="20"/>
                <w:szCs w:val="16"/>
                <w:lang w:eastAsia="ar-SA"/>
              </w:rPr>
              <w:t xml:space="preserve">Elaborado por: </w:t>
            </w:r>
            <w:proofErr w:type="spellStart"/>
            <w:r w:rsidR="005574FB">
              <w:rPr>
                <w:rFonts w:ascii="Arial" w:hAnsi="Arial" w:cs="Arial"/>
                <w:sz w:val="20"/>
                <w:szCs w:val="16"/>
                <w:lang w:eastAsia="ar-SA"/>
              </w:rPr>
              <w:t>Reenye</w:t>
            </w:r>
            <w:proofErr w:type="spellEnd"/>
            <w:r w:rsidR="005574FB">
              <w:rPr>
                <w:rFonts w:ascii="Arial" w:hAnsi="Arial" w:cs="Arial"/>
                <w:sz w:val="20"/>
                <w:szCs w:val="16"/>
                <w:lang w:eastAsia="ar-SA"/>
              </w:rPr>
              <w:t xml:space="preserve"> Lima e Wellington Martins</w:t>
            </w:r>
          </w:p>
          <w:p w:rsidRPr="00994211" w:rsidR="00A91F76" w:rsidP="00A91F76" w:rsidRDefault="00A91F76" w14:paraId="722F7552" wp14:textId="3286DCD7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281C9EF" w:rsidR="300E7742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 w:rsidRPr="0281C9EF" w:rsidR="1B2B138F">
              <w:rPr>
                <w:rFonts w:ascii="Arial" w:hAnsi="Arial" w:cs="Arial"/>
                <w:sz w:val="20"/>
                <w:szCs w:val="20"/>
                <w:lang w:eastAsia="ar-SA"/>
              </w:rPr>
              <w:t>29</w:t>
            </w:r>
            <w:r w:rsidRPr="0281C9EF" w:rsidR="300E7742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 w:rsidRPr="0281C9EF" w:rsidR="66B64F3C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0281C9EF" w:rsidR="300E7742">
              <w:rPr>
                <w:rFonts w:ascii="Arial" w:hAnsi="Arial" w:cs="Arial"/>
                <w:sz w:val="20"/>
                <w:szCs w:val="20"/>
                <w:lang w:eastAsia="ar-SA"/>
              </w:rPr>
              <w:t>/20</w:t>
            </w:r>
            <w:r w:rsidRPr="0281C9EF" w:rsidR="5AF5B401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 w:rsidRPr="0281C9EF" w:rsidR="00224D3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</w:p>
        </w:tc>
      </w:tr>
    </w:tbl>
    <w:p xmlns:wp14="http://schemas.microsoft.com/office/word/2010/wordml" w:rsidR="00C967C2" w:rsidP="00E93EA0" w:rsidRDefault="00C967C2" w14:paraId="5101B52C" wp14:textId="77777777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8"/>
      <w:headerReference w:type="default" r:id="rId9"/>
      <w:pgSz w:w="11906" w:h="16838" w:orient="portrait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049DA" w:rsidRDefault="006049DA" w14:paraId="326DC10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049DA" w:rsidRDefault="006049DA" w14:paraId="0A82154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049DA" w:rsidRDefault="006049DA" w14:paraId="66FDCF4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049DA" w:rsidRDefault="006049DA" w14:paraId="3BEE236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4370F7" w:rsidP="00F44C77" w:rsidRDefault="004370F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4370F7" w:rsidP="009208C7" w:rsidRDefault="004370F7" w14:paraId="3C8EC45C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4370F7" w:rsidP="0063410A" w:rsidRDefault="00AE0141" w14:paraId="397666AF" wp14:textId="77777777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0C34A63E" wp14:editId="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9317FC" w:rsidR="004370F7" w:rsidRDefault="004370F7" w14:paraId="39FA99CF" wp14:textId="77777777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xmlns:wp14="http://schemas.microsoft.com/office/word/2010/wordml" w:rsidRPr="009317FC" w:rsidR="004370F7" w:rsidRDefault="004370F7" w14:paraId="2C968ECB" wp14:textId="77777777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4786ADB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>
              <v:textbox>
                <w:txbxContent>
                  <w:p w:rsidRPr="009317FC" w:rsidR="004370F7" w:rsidRDefault="004370F7" w14:paraId="44D67B5E" wp14:textId="77777777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:rsidRPr="009317FC" w:rsidR="004370F7" w:rsidRDefault="004370F7" w14:paraId="6331E8A8" wp14:textId="77777777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xmlns:wp14="http://schemas.microsoft.com/office/word/2010/wordprocessingDrawing" distT="0" distB="0" distL="0" distR="0" wp14:anchorId="3545FAB3" wp14:editId="7777777">
          <wp:extent cx="1814195" cy="45593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141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370F7">
      <w:rPr>
        <w:noProof/>
        <w:lang w:eastAsia="pt-BR"/>
      </w:rPr>
      <w:t xml:space="preserve">                                                                                       </w:t>
    </w:r>
  </w:p>
  <w:p xmlns:wp14="http://schemas.microsoft.com/office/word/2010/wordml" w:rsidR="004370F7" w:rsidP="0063410A" w:rsidRDefault="004370F7" w14:paraId="3CD7232E" wp14:textId="77777777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de </w:t>
    </w:r>
    <w:r>
      <w:fldChar w:fldCharType="begin"/>
    </w:r>
    <w:r>
      <w:instrText> NUMPAGES </w:instrText>
    </w:r>
    <w:r>
      <w:fldChar w:fldCharType="separate"/>
    </w:r>
    <w:r w:rsidR="005F7E40">
      <w:rPr>
        <w:noProof/>
      </w:rPr>
      <w:t>13</w:t>
    </w:r>
    <w:r>
      <w:fldChar w:fldCharType="end"/>
    </w:r>
    <w:r>
      <w:t xml:space="preserve">      </w:t>
    </w:r>
  </w:p>
  <w:p xmlns:wp14="http://schemas.microsoft.com/office/word/2010/wordml" w:rsidRPr="004C1B0B" w:rsidR="004370F7" w:rsidP="0063410A" w:rsidRDefault="004370F7" w14:paraId="35E888F9" wp14:textId="77777777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hint="default" w:ascii="Arial Narrow" w:hAnsi="Arial Narrow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45C0A80"/>
    <w:multiLevelType w:val="hybridMultilevel"/>
    <w:tmpl w:val="FA4E20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1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6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hint="default" w:ascii="Wingdings" w:hAnsi="Wingdings"/>
      </w:rPr>
    </w:lvl>
  </w:abstractNum>
  <w:abstractNum w:abstractNumId="41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50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5"/>
  </w:num>
  <w:num w:numId="2">
    <w:abstractNumId w:val="18"/>
  </w:num>
  <w:num w:numId="3">
    <w:abstractNumId w:val="39"/>
  </w:num>
  <w:num w:numId="4">
    <w:abstractNumId w:val="15"/>
  </w:num>
  <w:num w:numId="5">
    <w:abstractNumId w:val="11"/>
  </w:num>
  <w:num w:numId="6">
    <w:abstractNumId w:val="49"/>
  </w:num>
  <w:num w:numId="7">
    <w:abstractNumId w:val="43"/>
  </w:num>
  <w:num w:numId="8">
    <w:abstractNumId w:val="29"/>
  </w:num>
  <w:num w:numId="9">
    <w:abstractNumId w:val="51"/>
  </w:num>
  <w:num w:numId="10">
    <w:abstractNumId w:val="46"/>
  </w:num>
  <w:num w:numId="11">
    <w:abstractNumId w:val="22"/>
  </w:num>
  <w:num w:numId="12">
    <w:abstractNumId w:val="25"/>
  </w:num>
  <w:num w:numId="13">
    <w:abstractNumId w:val="31"/>
  </w:num>
  <w:num w:numId="14">
    <w:abstractNumId w:val="48"/>
  </w:num>
  <w:num w:numId="15">
    <w:abstractNumId w:val="23"/>
  </w:num>
  <w:num w:numId="16">
    <w:abstractNumId w:val="8"/>
  </w:num>
  <w:num w:numId="17">
    <w:abstractNumId w:val="14"/>
  </w:num>
  <w:num w:numId="18">
    <w:abstractNumId w:val="16"/>
  </w:num>
  <w:num w:numId="19">
    <w:abstractNumId w:val="40"/>
  </w:num>
  <w:num w:numId="20">
    <w:abstractNumId w:val="32"/>
  </w:num>
  <w:num w:numId="21">
    <w:abstractNumId w:val="19"/>
  </w:num>
  <w:num w:numId="22">
    <w:abstractNumId w:val="47"/>
  </w:num>
  <w:num w:numId="23">
    <w:abstractNumId w:val="12"/>
  </w:num>
  <w:num w:numId="24">
    <w:abstractNumId w:val="35"/>
  </w:num>
  <w:num w:numId="25">
    <w:abstractNumId w:val="5"/>
  </w:num>
  <w:num w:numId="26">
    <w:abstractNumId w:val="10"/>
  </w:num>
  <w:num w:numId="27">
    <w:abstractNumId w:val="24"/>
  </w:num>
  <w:num w:numId="28">
    <w:abstractNumId w:val="9"/>
  </w:num>
  <w:num w:numId="29">
    <w:abstractNumId w:val="37"/>
  </w:num>
  <w:num w:numId="30">
    <w:abstractNumId w:val="44"/>
  </w:num>
  <w:num w:numId="31">
    <w:abstractNumId w:val="42"/>
  </w:num>
  <w:num w:numId="32">
    <w:abstractNumId w:val="26"/>
  </w:num>
  <w:num w:numId="33">
    <w:abstractNumId w:val="27"/>
  </w:num>
  <w:num w:numId="34">
    <w:abstractNumId w:val="28"/>
  </w:num>
  <w:num w:numId="35">
    <w:abstractNumId w:val="21"/>
  </w:num>
  <w:num w:numId="36">
    <w:abstractNumId w:val="30"/>
  </w:num>
  <w:num w:numId="37">
    <w:abstractNumId w:val="6"/>
  </w:num>
  <w:num w:numId="38">
    <w:abstractNumId w:val="33"/>
  </w:num>
  <w:num w:numId="39">
    <w:abstractNumId w:val="36"/>
  </w:num>
  <w:num w:numId="40">
    <w:abstractNumId w:val="50"/>
  </w:num>
  <w:num w:numId="41">
    <w:abstractNumId w:val="7"/>
  </w:num>
  <w:num w:numId="42">
    <w:abstractNumId w:val="20"/>
  </w:num>
  <w:num w:numId="43">
    <w:abstractNumId w:val="41"/>
  </w:num>
  <w:num w:numId="44">
    <w:abstractNumId w:val="38"/>
  </w:num>
  <w:num w:numId="45">
    <w:abstractNumId w:val="13"/>
  </w:num>
  <w:num w:numId="46">
    <w:abstractNumId w:val="34"/>
  </w:num>
  <w:num w:numId="47">
    <w:abstractNumId w:val="0"/>
  </w:num>
  <w:num w:numId="48">
    <w:abstractNumId w:val="1"/>
  </w:num>
  <w:num w:numId="49">
    <w:abstractNumId w:val="17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0F68"/>
    <w:rsid w:val="00071A13"/>
    <w:rsid w:val="00076B54"/>
    <w:rsid w:val="000773FA"/>
    <w:rsid w:val="00083405"/>
    <w:rsid w:val="00091217"/>
    <w:rsid w:val="0009195D"/>
    <w:rsid w:val="00092921"/>
    <w:rsid w:val="000A3A7D"/>
    <w:rsid w:val="000A433E"/>
    <w:rsid w:val="000A526E"/>
    <w:rsid w:val="000A5353"/>
    <w:rsid w:val="000A76BC"/>
    <w:rsid w:val="000B09AF"/>
    <w:rsid w:val="000B2D82"/>
    <w:rsid w:val="000B7189"/>
    <w:rsid w:val="000C095E"/>
    <w:rsid w:val="000C6391"/>
    <w:rsid w:val="000C7980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04976"/>
    <w:rsid w:val="00111BFC"/>
    <w:rsid w:val="001137BE"/>
    <w:rsid w:val="001167AC"/>
    <w:rsid w:val="00121C47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779D"/>
    <w:rsid w:val="0017276E"/>
    <w:rsid w:val="00177D85"/>
    <w:rsid w:val="001820F1"/>
    <w:rsid w:val="00183FA8"/>
    <w:rsid w:val="0019165B"/>
    <w:rsid w:val="001A0290"/>
    <w:rsid w:val="001A0499"/>
    <w:rsid w:val="001A1B64"/>
    <w:rsid w:val="001A212E"/>
    <w:rsid w:val="001C04A0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62A0"/>
    <w:rsid w:val="002018EF"/>
    <w:rsid w:val="00204532"/>
    <w:rsid w:val="0020456D"/>
    <w:rsid w:val="00206C48"/>
    <w:rsid w:val="00210578"/>
    <w:rsid w:val="00211EC5"/>
    <w:rsid w:val="00220513"/>
    <w:rsid w:val="00220880"/>
    <w:rsid w:val="00224D3D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863F9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653D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2C67"/>
    <w:rsid w:val="0033420A"/>
    <w:rsid w:val="00337D70"/>
    <w:rsid w:val="00344C12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370F7"/>
    <w:rsid w:val="004406FD"/>
    <w:rsid w:val="00442C69"/>
    <w:rsid w:val="00443CBB"/>
    <w:rsid w:val="004458C4"/>
    <w:rsid w:val="004548E5"/>
    <w:rsid w:val="004616B2"/>
    <w:rsid w:val="00461807"/>
    <w:rsid w:val="00462E88"/>
    <w:rsid w:val="004653B7"/>
    <w:rsid w:val="00473498"/>
    <w:rsid w:val="0047569A"/>
    <w:rsid w:val="004812FA"/>
    <w:rsid w:val="004900D2"/>
    <w:rsid w:val="00491A44"/>
    <w:rsid w:val="004962B0"/>
    <w:rsid w:val="004A4F03"/>
    <w:rsid w:val="004A7206"/>
    <w:rsid w:val="004B7445"/>
    <w:rsid w:val="004C1634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574FB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5F7E40"/>
    <w:rsid w:val="0060131E"/>
    <w:rsid w:val="006013AF"/>
    <w:rsid w:val="00602579"/>
    <w:rsid w:val="006049DA"/>
    <w:rsid w:val="00612DD7"/>
    <w:rsid w:val="0061406C"/>
    <w:rsid w:val="0061633E"/>
    <w:rsid w:val="006178D3"/>
    <w:rsid w:val="00621DB8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B73B9"/>
    <w:rsid w:val="006C065A"/>
    <w:rsid w:val="006C3244"/>
    <w:rsid w:val="006C552C"/>
    <w:rsid w:val="006D2D04"/>
    <w:rsid w:val="006D4143"/>
    <w:rsid w:val="006D4841"/>
    <w:rsid w:val="006D7159"/>
    <w:rsid w:val="006D7C59"/>
    <w:rsid w:val="006F00D4"/>
    <w:rsid w:val="006F0DD8"/>
    <w:rsid w:val="007005D9"/>
    <w:rsid w:val="007110E9"/>
    <w:rsid w:val="007127CF"/>
    <w:rsid w:val="007139E8"/>
    <w:rsid w:val="007141D0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53898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97F5A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57EB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004"/>
    <w:rsid w:val="00902A54"/>
    <w:rsid w:val="009058BF"/>
    <w:rsid w:val="00906B07"/>
    <w:rsid w:val="009103FD"/>
    <w:rsid w:val="00914824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A6163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302"/>
    <w:rsid w:val="00A35500"/>
    <w:rsid w:val="00A3721D"/>
    <w:rsid w:val="00A42BCF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2DF0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0141"/>
    <w:rsid w:val="00AE199D"/>
    <w:rsid w:val="00AE336D"/>
    <w:rsid w:val="00AE7E6F"/>
    <w:rsid w:val="00AF2F70"/>
    <w:rsid w:val="00AF4A25"/>
    <w:rsid w:val="00AF5930"/>
    <w:rsid w:val="00AF5CAB"/>
    <w:rsid w:val="00B03090"/>
    <w:rsid w:val="00B03A7E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40925"/>
    <w:rsid w:val="00B56957"/>
    <w:rsid w:val="00B62D8F"/>
    <w:rsid w:val="00B63FFB"/>
    <w:rsid w:val="00B65465"/>
    <w:rsid w:val="00B65987"/>
    <w:rsid w:val="00B722FA"/>
    <w:rsid w:val="00B72E66"/>
    <w:rsid w:val="00B7660F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1F4A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48AD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D5E8C"/>
    <w:rsid w:val="00CE1BD1"/>
    <w:rsid w:val="00CE7F6E"/>
    <w:rsid w:val="00CF1415"/>
    <w:rsid w:val="00CF34DA"/>
    <w:rsid w:val="00CF4484"/>
    <w:rsid w:val="00D00CF8"/>
    <w:rsid w:val="00D01042"/>
    <w:rsid w:val="00D07650"/>
    <w:rsid w:val="00D10846"/>
    <w:rsid w:val="00D14D54"/>
    <w:rsid w:val="00D2038E"/>
    <w:rsid w:val="00D2230C"/>
    <w:rsid w:val="00D23C64"/>
    <w:rsid w:val="00D242E4"/>
    <w:rsid w:val="00D34EFC"/>
    <w:rsid w:val="00D361B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C66C1"/>
    <w:rsid w:val="00DD0CA1"/>
    <w:rsid w:val="00DD63EB"/>
    <w:rsid w:val="00DE397F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2B4"/>
    <w:rsid w:val="00E95EBC"/>
    <w:rsid w:val="00E96605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55D3"/>
    <w:rsid w:val="00F07D4E"/>
    <w:rsid w:val="00F10B56"/>
    <w:rsid w:val="00F11BB4"/>
    <w:rsid w:val="00F16A79"/>
    <w:rsid w:val="00F16B53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035"/>
    <w:rsid w:val="00FC6E7B"/>
    <w:rsid w:val="00FD0D76"/>
    <w:rsid w:val="00FE3D87"/>
    <w:rsid w:val="00FF3E6F"/>
    <w:rsid w:val="00FF4144"/>
    <w:rsid w:val="0200BCA0"/>
    <w:rsid w:val="0281C9EF"/>
    <w:rsid w:val="04DA4EC7"/>
    <w:rsid w:val="088C9333"/>
    <w:rsid w:val="0A0AF31C"/>
    <w:rsid w:val="1150D92B"/>
    <w:rsid w:val="179759B2"/>
    <w:rsid w:val="19FD1E2B"/>
    <w:rsid w:val="1A1CB20F"/>
    <w:rsid w:val="1AB35EC2"/>
    <w:rsid w:val="1B2B138F"/>
    <w:rsid w:val="1CC75DAC"/>
    <w:rsid w:val="2058C60C"/>
    <w:rsid w:val="24900D7D"/>
    <w:rsid w:val="24CE6748"/>
    <w:rsid w:val="300E7742"/>
    <w:rsid w:val="3162ACC9"/>
    <w:rsid w:val="3629E57F"/>
    <w:rsid w:val="53004C13"/>
    <w:rsid w:val="5AF5B401"/>
    <w:rsid w:val="5F751D4B"/>
    <w:rsid w:val="66B64F3C"/>
    <w:rsid w:val="66EFE462"/>
    <w:rsid w:val="689D8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302BC7E"/>
  <w15:chartTrackingRefBased/>
  <w15:docId w15:val="{EA98DFB4-4C7B-4E45-8AFD-D97024B532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hAnsi="Arial" w:eastAsia="Times New Roman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hAnsi="Cambria" w:eastAsia="Times New Roman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hAnsi="Arial" w:eastAsia="Times New Roman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hAnsi="Arial" w:eastAsia="Times New Roman" w:cs="Arial"/>
      <w:lang w:eastAsia="pt-BR"/>
    </w:rPr>
  </w:style>
  <w:style w:type="character" w:styleId="Fontepargpadro" w:default="1">
    <w:name w:val="Default Paragraph Font"/>
    <w:semiHidden/>
    <w:unhideWhenUsed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semiHidden/>
    <w:rPr>
      <w:rFonts w:ascii="Tahoma" w:hAnsi="Tahoma" w:cs="Tahoma"/>
      <w:sz w:val="16"/>
      <w:szCs w:val="16"/>
    </w:rPr>
  </w:style>
  <w:style w:type="character" w:styleId="Ttulo1Char" w:customStyle="1">
    <w:name w:val="Título 1 Char"/>
    <w:rPr>
      <w:rFonts w:ascii="Arial" w:hAnsi="Arial" w:eastAsia="Times New Roman" w:cs="Times New Roman"/>
      <w:b/>
      <w:bCs/>
      <w:i/>
      <w:iCs/>
      <w:sz w:val="28"/>
      <w:szCs w:val="20"/>
      <w:lang w:eastAsia="pt-BR"/>
    </w:rPr>
  </w:style>
  <w:style w:type="character" w:styleId="Ttulo9Char" w:customStyle="1">
    <w:name w:val="Título 9 Char"/>
    <w:rPr>
      <w:rFonts w:ascii="Arial" w:hAnsi="Arial" w:eastAsia="Times New Roman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hAnsi="Arial" w:eastAsia="Times New Roman"/>
      <w:b/>
      <w:szCs w:val="20"/>
      <w:lang w:eastAsia="ar-SA"/>
    </w:rPr>
  </w:style>
  <w:style w:type="character" w:styleId="TtuloChar" w:customStyle="1">
    <w:name w:val="Título Char"/>
    <w:rPr>
      <w:rFonts w:ascii="Arial" w:hAnsi="Arial" w:eastAsia="Times New Roman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hAnsi="Cambria" w:eastAsia="Times New Roman"/>
      <w:i/>
      <w:iCs/>
      <w:color w:val="4F81BD"/>
      <w:spacing w:val="15"/>
      <w:sz w:val="24"/>
      <w:szCs w:val="24"/>
    </w:rPr>
  </w:style>
  <w:style w:type="character" w:styleId="SubttuloChar" w:customStyle="1">
    <w:name w:val="Subtítulo Char"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hAnsi="Arial" w:eastAsia="Times New Roman"/>
      <w:sz w:val="24"/>
      <w:szCs w:val="20"/>
      <w:lang w:eastAsia="ar-SA"/>
    </w:rPr>
  </w:style>
  <w:style w:type="character" w:styleId="RecuodecorpodetextoChar" w:customStyle="1">
    <w:name w:val="Recuo de corpo de texto Char"/>
    <w:semiHidden/>
    <w:rPr>
      <w:rFonts w:ascii="Arial" w:hAnsi="Arial" w:eastAsia="Times New Roman" w:cs="Times New Roman"/>
      <w:sz w:val="24"/>
      <w:szCs w:val="20"/>
      <w:lang w:eastAsia="ar-SA"/>
    </w:rPr>
  </w:style>
  <w:style w:type="character" w:styleId="Ttulo3Char" w:customStyle="1">
    <w:name w:val="Título 3 Char"/>
    <w:rPr>
      <w:rFonts w:ascii="Arial" w:hAnsi="Arial" w:eastAsia="Times New Roman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styleId="Ttulo9Char1" w:customStyle="1">
    <w:name w:val="Título 9 Char1"/>
    <w:link w:val="Ttulo9"/>
    <w:locked/>
    <w:rsid w:val="00F8284B"/>
    <w:rPr>
      <w:rFonts w:ascii="Arial" w:hAnsi="Arial" w:eastAsia="Times New Roman" w:cs="Arial"/>
      <w:sz w:val="22"/>
      <w:szCs w:val="22"/>
    </w:rPr>
  </w:style>
  <w:style w:type="character" w:styleId="TtuloChar1" w:customStyle="1">
    <w:name w:val="Título Char1"/>
    <w:link w:val="Ttulo"/>
    <w:locked/>
    <w:rsid w:val="00F8284B"/>
    <w:rPr>
      <w:rFonts w:ascii="Arial" w:hAnsi="Arial" w:eastAsia="Times New Roman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2Char" w:customStyle="1">
    <w:name w:val="Título 2 Char"/>
    <w:link w:val="Ttulo2"/>
    <w:uiPriority w:val="9"/>
    <w:semiHidden/>
    <w:rsid w:val="00B37657"/>
    <w:rPr>
      <w:rFonts w:ascii="Cambria" w:hAnsi="Cambria" w:eastAsia="Times New Roman" w:cs="Times New Roman"/>
      <w:b/>
      <w:bCs/>
      <w:i/>
      <w:iCs/>
      <w:sz w:val="28"/>
      <w:szCs w:val="28"/>
      <w:lang w:eastAsia="en-US"/>
    </w:rPr>
  </w:style>
  <w:style w:type="paragraph" w:styleId="TextoPC" w:customStyle="1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hAnsi="Arial" w:eastAsia="Times New Roman" w:cs="Arial"/>
      <w:lang w:eastAsia="pt-BR"/>
    </w:rPr>
  </w:style>
  <w:style w:type="character" w:styleId="SubttuloChar1" w:customStyle="1">
    <w:name w:val="Subtítulo Char1"/>
    <w:link w:val="Subttulo"/>
    <w:locked/>
    <w:rsid w:val="0033420A"/>
    <w:rPr>
      <w:rFonts w:ascii="Cambria" w:hAnsi="Cambria" w:eastAsia="Times New Roman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styleId="Default" w:customStyle="1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hAnsi="Segoe UI" w:eastAsia="Segoe UI" w:cs="Segoe UI"/>
      <w:color w:val="000000"/>
      <w:sz w:val="24"/>
      <w:szCs w:val="24"/>
      <w:lang/>
    </w:rPr>
  </w:style>
  <w:style w:type="character" w:styleId="Hyperlink">
    <w:name w:val="Hyperlink"/>
    <w:uiPriority w:val="99"/>
    <w:unhideWhenUsed/>
    <w:rsid w:val="000B2D82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B2D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9B7D9-DD6F-4900-957A-F925FB9BAB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SENAI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MENEZES</dc:creator>
  <keywords/>
  <lastModifiedBy>Reenye Alexandre de Lima</lastModifiedBy>
  <revision>83</revision>
  <lastPrinted>2017-11-04T01:23:00.0000000Z</lastPrinted>
  <dcterms:created xsi:type="dcterms:W3CDTF">2021-12-29T14:06:00.0000000Z</dcterms:created>
  <dcterms:modified xsi:type="dcterms:W3CDTF">2021-12-29T14:27:19.2634253Z</dcterms:modified>
</coreProperties>
</file>